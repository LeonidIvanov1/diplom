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5F" w:rsidRPr="00B55818" w:rsidRDefault="004F065F" w:rsidP="003330CA">
      <w:pPr>
        <w:pStyle w:val="a4"/>
        <w:rPr>
          <w:lang w:val="en-US"/>
        </w:rPr>
      </w:pPr>
    </w:p>
    <w:p w:rsidR="004B345D" w:rsidRDefault="003330CA" w:rsidP="003330CA">
      <w:pPr>
        <w:pStyle w:val="affffff2"/>
        <w:rPr>
          <w:caps/>
          <w:sz w:val="26"/>
          <w:lang w:val="ru-RU" w:eastAsia="ru-RU"/>
        </w:rPr>
      </w:pPr>
      <w:r>
        <w:rPr>
          <w:caps/>
          <w:sz w:val="26"/>
          <w:lang w:val="ru-RU" w:eastAsia="ru-RU"/>
        </w:rPr>
        <w:t>возможности программной системы</w:t>
      </w:r>
      <w:r w:rsidR="004B345D" w:rsidRPr="004B345D">
        <w:rPr>
          <w:caps/>
          <w:sz w:val="26"/>
          <w:lang w:val="ru-RU" w:eastAsia="ru-RU"/>
        </w:rPr>
        <w:t xml:space="preserve"> для учета и анализа обеспеченности учебного процесса библиотечн</w:t>
      </w:r>
      <w:r>
        <w:rPr>
          <w:caps/>
          <w:sz w:val="26"/>
          <w:lang w:val="ru-RU" w:eastAsia="ru-RU"/>
        </w:rPr>
        <w:t>ым фондом в соответствии с ФГОС в медицинском вузе</w:t>
      </w:r>
    </w:p>
    <w:p w:rsidR="003330CA" w:rsidRDefault="003330CA" w:rsidP="003330CA">
      <w:pPr>
        <w:pStyle w:val="affffff2"/>
        <w:rPr>
          <w:caps/>
          <w:sz w:val="26"/>
          <w:lang w:val="ru-RU" w:eastAsia="ru-RU"/>
        </w:rPr>
      </w:pPr>
    </w:p>
    <w:p w:rsidR="009E638D" w:rsidRPr="003330CA" w:rsidRDefault="004B345D" w:rsidP="003330CA">
      <w:pPr>
        <w:pStyle w:val="affffff2"/>
        <w:rPr>
          <w:b w:val="0"/>
          <w:sz w:val="28"/>
          <w:szCs w:val="28"/>
          <w:lang w:val="ru-RU"/>
        </w:rPr>
      </w:pPr>
      <w:r w:rsidRPr="003330CA">
        <w:rPr>
          <w:b w:val="0"/>
          <w:sz w:val="28"/>
          <w:szCs w:val="28"/>
          <w:lang w:val="ru-RU"/>
        </w:rPr>
        <w:t>Л.А. Иванов</w:t>
      </w:r>
    </w:p>
    <w:p w:rsidR="009E638D" w:rsidRDefault="009E638D" w:rsidP="003330CA">
      <w:pPr>
        <w:pStyle w:val="affffff3"/>
        <w:rPr>
          <w:i w:val="0"/>
          <w:sz w:val="28"/>
          <w:szCs w:val="28"/>
          <w:lang w:val="ru-RU"/>
        </w:rPr>
      </w:pPr>
      <w:r w:rsidRPr="003330CA">
        <w:rPr>
          <w:i w:val="0"/>
          <w:sz w:val="28"/>
          <w:szCs w:val="28"/>
          <w:lang w:val="ru-RU"/>
        </w:rPr>
        <w:t>Рязанский государственный радиотехнический университет</w:t>
      </w:r>
      <w:r w:rsidR="0003117B" w:rsidRPr="003330CA">
        <w:rPr>
          <w:i w:val="0"/>
          <w:sz w:val="28"/>
          <w:szCs w:val="28"/>
          <w:lang w:val="ru-RU"/>
        </w:rPr>
        <w:t>,</w:t>
      </w:r>
      <w:r w:rsidR="003330CA" w:rsidRPr="003330CA">
        <w:rPr>
          <w:i w:val="0"/>
          <w:sz w:val="28"/>
          <w:szCs w:val="28"/>
          <w:lang w:val="ru-RU"/>
        </w:rPr>
        <w:t xml:space="preserve"> </w:t>
      </w:r>
      <w:r w:rsidR="003330CA">
        <w:rPr>
          <w:i w:val="0"/>
          <w:sz w:val="28"/>
          <w:szCs w:val="28"/>
          <w:lang w:val="ru-RU"/>
        </w:rPr>
        <w:t xml:space="preserve">г. </w:t>
      </w:r>
      <w:r w:rsidR="003330CA" w:rsidRPr="003330CA">
        <w:rPr>
          <w:i w:val="0"/>
          <w:sz w:val="28"/>
          <w:szCs w:val="28"/>
          <w:lang w:val="ru-RU"/>
        </w:rPr>
        <w:t xml:space="preserve">Рязань </w:t>
      </w:r>
    </w:p>
    <w:p w:rsidR="003330CA" w:rsidRPr="003330CA" w:rsidRDefault="003330CA" w:rsidP="003330CA">
      <w:pPr>
        <w:pStyle w:val="affffff3"/>
        <w:jc w:val="both"/>
        <w:rPr>
          <w:i w:val="0"/>
          <w:sz w:val="28"/>
          <w:szCs w:val="28"/>
          <w:lang w:val="ru-RU"/>
        </w:rPr>
      </w:pPr>
    </w:p>
    <w:p w:rsidR="003330CA" w:rsidRDefault="004B345D" w:rsidP="002A24E7">
      <w:pPr>
        <w:pStyle w:val="51"/>
        <w:ind w:left="0" w:right="-1" w:firstLine="708"/>
      </w:pPr>
      <w:r w:rsidRPr="003330CA">
        <w:t xml:space="preserve">В </w:t>
      </w:r>
      <w:r w:rsidR="003330CA">
        <w:t>статье представлены возможности программой системы для учета и анализа обеспеченности учебного процесса библиотечным фондом в соответствии с Федеральными государственными образовательными стандартами</w:t>
      </w:r>
      <w:r w:rsidR="00154F14">
        <w:t xml:space="preserve"> в медицинском вузе</w:t>
      </w:r>
      <w:r w:rsidR="003330CA">
        <w:t xml:space="preserve">. </w:t>
      </w:r>
      <w:r w:rsidR="00154F14">
        <w:t xml:space="preserve">Описываются преимущества системы по сравнению с </w:t>
      </w:r>
      <w:r w:rsidR="002D0EB4">
        <w:t>существующими</w:t>
      </w:r>
      <w:r w:rsidR="00154F14">
        <w:t xml:space="preserve"> аналогами. </w:t>
      </w:r>
    </w:p>
    <w:p w:rsidR="009E638D" w:rsidRPr="00070A33" w:rsidRDefault="009E638D" w:rsidP="002A24E7">
      <w:pPr>
        <w:pStyle w:val="51"/>
        <w:ind w:left="0" w:right="-1" w:firstLine="708"/>
      </w:pPr>
      <w:r w:rsidRPr="00070A33">
        <w:rPr>
          <w:i/>
        </w:rPr>
        <w:t>Ключевые слова</w:t>
      </w:r>
      <w:r w:rsidR="00133BEF">
        <w:t>:</w:t>
      </w:r>
      <w:r w:rsidRPr="00070A33">
        <w:t xml:space="preserve"> </w:t>
      </w:r>
      <w:r w:rsidR="004B345D">
        <w:t xml:space="preserve">Федеральные государственные образовательные </w:t>
      </w:r>
      <w:r w:rsidR="00F95263">
        <w:t xml:space="preserve">стандарты </w:t>
      </w:r>
      <w:r w:rsidR="004B345D">
        <w:t>(ФГОС</w:t>
      </w:r>
      <w:r w:rsidRPr="00070A33">
        <w:t>),</w:t>
      </w:r>
      <w:r w:rsidR="00037B59">
        <w:t xml:space="preserve"> обеспеченность учебного процесса</w:t>
      </w:r>
      <w:r w:rsidR="006759FD">
        <w:t>, автоматизация процессов</w:t>
      </w:r>
      <w:r w:rsidRPr="00070A33">
        <w:t>.</w:t>
      </w:r>
    </w:p>
    <w:p w:rsidR="009E638D" w:rsidRPr="00070A33" w:rsidRDefault="009E638D" w:rsidP="002A24E7">
      <w:pPr>
        <w:pStyle w:val="1f"/>
        <w:ind w:right="-1" w:firstLine="720"/>
        <w:jc w:val="both"/>
        <w:rPr>
          <w:b/>
          <w:w w:val="99"/>
          <w:sz w:val="20"/>
          <w:szCs w:val="20"/>
        </w:rPr>
      </w:pPr>
    </w:p>
    <w:p w:rsidR="009E638D" w:rsidRPr="000763BB" w:rsidRDefault="00154F14" w:rsidP="002A24E7">
      <w:pPr>
        <w:pStyle w:val="51"/>
        <w:ind w:left="0" w:right="-1" w:firstLine="708"/>
        <w:rPr>
          <w:lang w:val="en-US"/>
        </w:rPr>
      </w:pPr>
      <w:r w:rsidRPr="00154F14">
        <w:rPr>
          <w:lang w:val="en-US"/>
        </w:rPr>
        <w:t xml:space="preserve">The article presents the possibilities of the program system for recording and analyzing the provision of the educational process with a library fund in accordance with the Federal state educational standards in the medical university. The advantages of the system compared with existing analogues are described. </w:t>
      </w:r>
      <w:r w:rsidRPr="00154F14">
        <w:rPr>
          <w:i/>
          <w:lang w:val="en-US"/>
        </w:rPr>
        <w:t>Key words</w:t>
      </w:r>
      <w:r w:rsidRPr="00154F14">
        <w:rPr>
          <w:lang w:val="en-US"/>
        </w:rPr>
        <w:t>: Federal State Educational Standards (GEF), data immutability,</w:t>
      </w:r>
      <w:r w:rsidR="00037B59" w:rsidRPr="00A37459">
        <w:rPr>
          <w:lang w:val="en-US"/>
        </w:rPr>
        <w:t xml:space="preserve"> </w:t>
      </w:r>
      <w:r w:rsidR="00037B59" w:rsidRPr="00A37459">
        <w:rPr>
          <w:lang w:val="en-US"/>
        </w:rPr>
        <w:t>the completeness of the educational process</w:t>
      </w:r>
      <w:r w:rsidR="006759FD" w:rsidRPr="006759FD">
        <w:rPr>
          <w:lang w:val="en-US"/>
        </w:rPr>
        <w:t xml:space="preserve">, </w:t>
      </w:r>
      <w:r w:rsidR="006759FD" w:rsidRPr="006759FD">
        <w:rPr>
          <w:lang w:val="en-US"/>
        </w:rPr>
        <w:t>process automation</w:t>
      </w:r>
      <w:r w:rsidRPr="00154F14">
        <w:rPr>
          <w:lang w:val="en-US"/>
        </w:rPr>
        <w:t>.</w:t>
      </w:r>
    </w:p>
    <w:p w:rsidR="007E1355" w:rsidRDefault="007E1355" w:rsidP="007E1355">
      <w:pPr>
        <w:pStyle w:val="afffffa"/>
        <w:ind w:left="0" w:firstLine="0"/>
        <w:jc w:val="left"/>
        <w:rPr>
          <w:rFonts w:eastAsiaTheme="minorHAnsi"/>
          <w:b/>
          <w:sz w:val="28"/>
          <w:szCs w:val="28"/>
          <w:lang w:val="ru-RU"/>
        </w:rPr>
      </w:pPr>
    </w:p>
    <w:p w:rsidR="000A081E" w:rsidRDefault="00C26607" w:rsidP="007E1355">
      <w:pPr>
        <w:pStyle w:val="afffffa"/>
        <w:ind w:left="0" w:firstLine="0"/>
        <w:jc w:val="left"/>
        <w:rPr>
          <w:rFonts w:eastAsiaTheme="minorHAnsi"/>
          <w:b/>
          <w:sz w:val="28"/>
          <w:szCs w:val="28"/>
          <w:lang w:val="ru-RU"/>
        </w:rPr>
      </w:pPr>
      <w:r>
        <w:rPr>
          <w:rFonts w:eastAsiaTheme="minorHAnsi"/>
          <w:b/>
          <w:sz w:val="28"/>
          <w:szCs w:val="28"/>
          <w:lang w:val="ru-RU"/>
        </w:rPr>
        <w:tab/>
        <w:t>ФГОС для медицинских вузов</w:t>
      </w:r>
    </w:p>
    <w:p w:rsidR="00C26607" w:rsidRPr="00C26607" w:rsidRDefault="00C26607" w:rsidP="00C26607">
      <w:pPr>
        <w:pStyle w:val="afffffa"/>
        <w:rPr>
          <w:rFonts w:eastAsiaTheme="minorHAnsi"/>
        </w:rPr>
      </w:pPr>
    </w:p>
    <w:p w:rsidR="00A37459" w:rsidRPr="00A37459" w:rsidRDefault="00A37459" w:rsidP="00A37459">
      <w:pPr>
        <w:ind w:firstLine="708"/>
        <w:rPr>
          <w:sz w:val="28"/>
          <w:szCs w:val="28"/>
        </w:rPr>
      </w:pPr>
      <w:r w:rsidRPr="00A37459">
        <w:rPr>
          <w:sz w:val="28"/>
          <w:szCs w:val="28"/>
        </w:rPr>
        <w:t>Федеральные государственные образовательные стандарты (ФГОС) представляют собой совокупность требований, обязательных при реализации основных образовательных программ начального общего, основного общего, среднего (полного) общего, начального профессионального, среднего профессионального и высшего профессионального образования образовательными учреждениями, имеющими государственную аккредитацию.</w:t>
      </w:r>
    </w:p>
    <w:p w:rsidR="00A37459" w:rsidRPr="00F250E4" w:rsidRDefault="00A37459" w:rsidP="003330CA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Одним из пунктов ФГОС являются требовани</w:t>
      </w:r>
      <w:r w:rsidR="00F250E4">
        <w:rPr>
          <w:sz w:val="28"/>
          <w:szCs w:val="28"/>
        </w:rPr>
        <w:t>я к материально-</w:t>
      </w:r>
      <w:r w:rsidR="002D0EB4">
        <w:rPr>
          <w:sz w:val="28"/>
          <w:szCs w:val="28"/>
        </w:rPr>
        <w:t>техническому</w:t>
      </w:r>
      <w:r w:rsidR="00F250E4">
        <w:rPr>
          <w:sz w:val="28"/>
          <w:szCs w:val="28"/>
        </w:rPr>
        <w:t xml:space="preserve"> и учебно-методическому обеспечению образовательной программы. </w:t>
      </w:r>
      <w:r w:rsidR="00892439">
        <w:rPr>
          <w:sz w:val="28"/>
          <w:szCs w:val="28"/>
        </w:rPr>
        <w:t xml:space="preserve">Одним из этих требований является укомплектованность библиотечного фонда. Рассмотрим этот пункт на примере ФГОС высшего образования по специальности 31.05.01 Лечебное дело: </w:t>
      </w:r>
      <w:r w:rsidR="00892439" w:rsidRPr="00154F14">
        <w:rPr>
          <w:sz w:val="28"/>
          <w:szCs w:val="28"/>
        </w:rPr>
        <w:t>«</w:t>
      </w:r>
      <w:r w:rsidR="00892439">
        <w:rPr>
          <w:sz w:val="28"/>
          <w:szCs w:val="28"/>
        </w:rPr>
        <w:t>…</w:t>
      </w:r>
      <w:r w:rsidR="00892439" w:rsidRPr="00E017C4">
        <w:rPr>
          <w:sz w:val="28"/>
          <w:szCs w:val="28"/>
        </w:rPr>
        <w:t>библиотечный фонд должен быть укомплектован печатными изданиями из расчета не менее 50 экземпляров каждого из изданий основной литературы, перечисленной в рабочих программах дисциплин (модулей), практик, и не менее 25 экземпляров дополнительной литературы на 100 обучающихся.</w:t>
      </w:r>
      <w:r w:rsidR="00892439">
        <w:rPr>
          <w:sz w:val="28"/>
          <w:szCs w:val="28"/>
        </w:rPr>
        <w:t>»</w:t>
      </w:r>
      <w:r w:rsidR="00A9558A" w:rsidRPr="00A9558A">
        <w:rPr>
          <w:sz w:val="28"/>
          <w:szCs w:val="28"/>
        </w:rPr>
        <w:t>.</w:t>
      </w:r>
      <w:r w:rsidR="00B926AF">
        <w:rPr>
          <w:sz w:val="28"/>
          <w:szCs w:val="28"/>
        </w:rPr>
        <w:t xml:space="preserve"> </w:t>
      </w:r>
      <w:r w:rsidR="00B926AF" w:rsidRPr="00A9558A">
        <w:rPr>
          <w:sz w:val="28"/>
          <w:szCs w:val="28"/>
        </w:rPr>
        <w:t>[2</w:t>
      </w:r>
      <w:r w:rsidR="00A9558A">
        <w:rPr>
          <w:sz w:val="28"/>
          <w:szCs w:val="28"/>
          <w:lang w:val="en-US"/>
        </w:rPr>
        <w:t xml:space="preserve">, </w:t>
      </w:r>
      <w:r w:rsidR="00A9558A">
        <w:rPr>
          <w:sz w:val="28"/>
          <w:szCs w:val="28"/>
        </w:rPr>
        <w:t>с</w:t>
      </w:r>
      <w:r w:rsidR="00A9558A">
        <w:rPr>
          <w:sz w:val="28"/>
          <w:szCs w:val="28"/>
          <w:lang w:val="en-US"/>
        </w:rPr>
        <w:t>. 20</w:t>
      </w:r>
      <w:r w:rsidR="00B926AF" w:rsidRPr="00A9558A">
        <w:rPr>
          <w:sz w:val="28"/>
          <w:szCs w:val="28"/>
        </w:rPr>
        <w:t>]</w:t>
      </w:r>
      <w:r w:rsidR="00892439">
        <w:rPr>
          <w:sz w:val="28"/>
          <w:szCs w:val="28"/>
        </w:rPr>
        <w:t>.</w:t>
      </w:r>
      <w:r w:rsidR="004A6807">
        <w:rPr>
          <w:sz w:val="28"/>
          <w:szCs w:val="28"/>
        </w:rPr>
        <w:t xml:space="preserve"> </w:t>
      </w:r>
    </w:p>
    <w:p w:rsidR="00892439" w:rsidRDefault="00B506F2" w:rsidP="00892439">
      <w:pPr>
        <w:ind w:firstLine="0"/>
        <w:rPr>
          <w:sz w:val="28"/>
          <w:szCs w:val="28"/>
        </w:rPr>
      </w:pPr>
      <w:r w:rsidRPr="00154F14">
        <w:rPr>
          <w:sz w:val="28"/>
          <w:szCs w:val="28"/>
        </w:rPr>
        <w:tab/>
      </w:r>
      <w:r w:rsidR="001F3DE6">
        <w:rPr>
          <w:sz w:val="28"/>
          <w:szCs w:val="28"/>
        </w:rPr>
        <w:t xml:space="preserve">Современные системы учета библиотечного фонда </w:t>
      </w:r>
      <w:r w:rsidR="001428AC">
        <w:rPr>
          <w:sz w:val="28"/>
          <w:szCs w:val="28"/>
        </w:rPr>
        <w:t xml:space="preserve">в медицинских вузах </w:t>
      </w:r>
      <w:r w:rsidR="001F3DE6">
        <w:rPr>
          <w:sz w:val="28"/>
          <w:szCs w:val="28"/>
        </w:rPr>
        <w:t xml:space="preserve">не обладают </w:t>
      </w:r>
      <w:r w:rsidR="002D0EB4">
        <w:rPr>
          <w:sz w:val="28"/>
          <w:szCs w:val="28"/>
        </w:rPr>
        <w:t>функциями,</w:t>
      </w:r>
      <w:r w:rsidR="001F3DE6">
        <w:rPr>
          <w:sz w:val="28"/>
          <w:szCs w:val="28"/>
        </w:rPr>
        <w:t xml:space="preserve"> направленными на анализ укомплектованности библиотечного фонда в </w:t>
      </w:r>
      <w:r w:rsidR="002D0EB4">
        <w:rPr>
          <w:sz w:val="28"/>
          <w:szCs w:val="28"/>
        </w:rPr>
        <w:t>соответствии</w:t>
      </w:r>
      <w:r w:rsidR="001F3DE6">
        <w:rPr>
          <w:sz w:val="28"/>
          <w:szCs w:val="28"/>
        </w:rPr>
        <w:t xml:space="preserve"> ФГОС, а так как выполнение требований обязательно, </w:t>
      </w:r>
      <w:r w:rsidR="006759FD">
        <w:rPr>
          <w:sz w:val="28"/>
          <w:szCs w:val="28"/>
        </w:rPr>
        <w:t xml:space="preserve">то, </w:t>
      </w:r>
      <w:r w:rsidR="001F3DE6">
        <w:rPr>
          <w:sz w:val="28"/>
          <w:szCs w:val="28"/>
        </w:rPr>
        <w:t>зачастую</w:t>
      </w:r>
      <w:r w:rsidR="006759FD">
        <w:rPr>
          <w:sz w:val="28"/>
          <w:szCs w:val="28"/>
        </w:rPr>
        <w:t xml:space="preserve">, </w:t>
      </w:r>
      <w:r w:rsidR="001F3DE6">
        <w:rPr>
          <w:sz w:val="28"/>
          <w:szCs w:val="28"/>
        </w:rPr>
        <w:t xml:space="preserve">проверка производится с помощью ручного труда. </w:t>
      </w:r>
      <w:r w:rsidR="006759FD">
        <w:rPr>
          <w:sz w:val="28"/>
          <w:szCs w:val="28"/>
        </w:rPr>
        <w:t xml:space="preserve">Такой подход сложен и </w:t>
      </w:r>
      <w:r w:rsidR="002D0EB4">
        <w:rPr>
          <w:sz w:val="28"/>
          <w:szCs w:val="28"/>
        </w:rPr>
        <w:t>трудозатрате</w:t>
      </w:r>
      <w:r w:rsidR="003F6854">
        <w:rPr>
          <w:sz w:val="28"/>
          <w:szCs w:val="28"/>
        </w:rPr>
        <w:t>н</w:t>
      </w:r>
      <w:r w:rsidR="006759FD">
        <w:rPr>
          <w:sz w:val="28"/>
          <w:szCs w:val="28"/>
        </w:rPr>
        <w:t>, поэтому</w:t>
      </w:r>
      <w:r w:rsidR="003F6854">
        <w:rPr>
          <w:sz w:val="28"/>
          <w:szCs w:val="28"/>
        </w:rPr>
        <w:t>,</w:t>
      </w:r>
      <w:r w:rsidR="006759FD">
        <w:rPr>
          <w:sz w:val="28"/>
          <w:szCs w:val="28"/>
        </w:rPr>
        <w:t xml:space="preserve"> для данного процесса необходима автоматизация. </w:t>
      </w:r>
    </w:p>
    <w:p w:rsidR="00C26607" w:rsidRDefault="00C26607" w:rsidP="0089243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C26607" w:rsidRDefault="00C26607" w:rsidP="00892439">
      <w:pPr>
        <w:ind w:firstLine="0"/>
        <w:rPr>
          <w:sz w:val="28"/>
          <w:szCs w:val="28"/>
        </w:rPr>
      </w:pPr>
    </w:p>
    <w:p w:rsidR="00C26607" w:rsidRDefault="00C26607" w:rsidP="00892439">
      <w:pPr>
        <w:ind w:firstLine="0"/>
        <w:rPr>
          <w:sz w:val="28"/>
          <w:szCs w:val="28"/>
        </w:rPr>
      </w:pPr>
    </w:p>
    <w:p w:rsidR="00C26607" w:rsidRDefault="00C26607" w:rsidP="00892439">
      <w:pPr>
        <w:ind w:firstLine="0"/>
        <w:rPr>
          <w:sz w:val="28"/>
          <w:szCs w:val="28"/>
        </w:rPr>
      </w:pPr>
      <w:bookmarkStart w:id="0" w:name="_GoBack"/>
      <w:bookmarkEnd w:id="0"/>
    </w:p>
    <w:p w:rsidR="00C26607" w:rsidRDefault="00C26607" w:rsidP="00892439">
      <w:pPr>
        <w:ind w:firstLine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Описание функциональности программной системы</w:t>
      </w:r>
    </w:p>
    <w:p w:rsidR="00C26607" w:rsidRPr="00C26607" w:rsidRDefault="00C26607" w:rsidP="00C26607">
      <w:pPr>
        <w:pStyle w:val="afffffa"/>
      </w:pPr>
    </w:p>
    <w:p w:rsidR="00CB7FDA" w:rsidRDefault="00CB7FDA" w:rsidP="0089243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Спроектированная </w:t>
      </w:r>
      <w:r w:rsidR="002D0EB4">
        <w:rPr>
          <w:sz w:val="28"/>
          <w:szCs w:val="28"/>
        </w:rPr>
        <w:t>программная</w:t>
      </w:r>
      <w:r>
        <w:rPr>
          <w:sz w:val="28"/>
          <w:szCs w:val="28"/>
        </w:rPr>
        <w:t xml:space="preserve"> система для учета и анализа обеспеченности </w:t>
      </w:r>
      <w:r w:rsidR="001428AC">
        <w:rPr>
          <w:sz w:val="28"/>
          <w:szCs w:val="28"/>
        </w:rPr>
        <w:t xml:space="preserve">учебного процесса библиотечным фондом в </w:t>
      </w:r>
      <w:r w:rsidR="002D0EB4">
        <w:rPr>
          <w:sz w:val="28"/>
          <w:szCs w:val="28"/>
        </w:rPr>
        <w:t>соответствии</w:t>
      </w:r>
      <w:r w:rsidR="001428AC">
        <w:rPr>
          <w:sz w:val="28"/>
          <w:szCs w:val="28"/>
        </w:rPr>
        <w:t xml:space="preserve"> с ФГОС в медицинском вузе </w:t>
      </w:r>
      <w:r w:rsidR="00E57A95">
        <w:rPr>
          <w:sz w:val="28"/>
          <w:szCs w:val="28"/>
        </w:rPr>
        <w:t>предоставляет решения для автоматизации процесса учета и анализа укомплектованности библиотечного фонда. В функции системы входят:</w:t>
      </w:r>
    </w:p>
    <w:p w:rsidR="00D501AA" w:rsidRDefault="00FF510F" w:rsidP="00E57A95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учёт и </w:t>
      </w:r>
      <w:r w:rsidR="00E57A95">
        <w:rPr>
          <w:sz w:val="28"/>
          <w:szCs w:val="28"/>
        </w:rPr>
        <w:t xml:space="preserve">анализ укомплектованности библиотечного фонда </w:t>
      </w:r>
      <w:r w:rsidR="00D501AA">
        <w:rPr>
          <w:sz w:val="28"/>
          <w:szCs w:val="28"/>
        </w:rPr>
        <w:t>для выбранной программы обучения;</w:t>
      </w:r>
    </w:p>
    <w:p w:rsidR="00D501AA" w:rsidRDefault="00D501AA" w:rsidP="00D501AA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управление библиотечным фондом;</w:t>
      </w:r>
    </w:p>
    <w:p w:rsidR="00D501AA" w:rsidRDefault="00D501AA" w:rsidP="00D501AA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резервирование учебной литературы преподавателем для студенческих групп;</w:t>
      </w:r>
    </w:p>
    <w:p w:rsidR="00D501AA" w:rsidRDefault="00D501AA" w:rsidP="00D501AA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поиск информации об учебной литературе;</w:t>
      </w:r>
    </w:p>
    <w:p w:rsidR="00C54133" w:rsidRDefault="00C54133" w:rsidP="00C54133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управление учетными записями пользователей;</w:t>
      </w:r>
    </w:p>
    <w:p w:rsidR="00EF1C30" w:rsidRDefault="00A9558A" w:rsidP="00A9558A">
      <w:pPr>
        <w:rPr>
          <w:sz w:val="28"/>
          <w:szCs w:val="28"/>
        </w:rPr>
      </w:pPr>
      <w:r w:rsidRPr="00A9558A">
        <w:rPr>
          <w:sz w:val="28"/>
          <w:szCs w:val="28"/>
        </w:rPr>
        <w:t>Описанные выше функции распределены между следующими типами пользователей: администратор, библиотекарь, преподаватель, студент. Управление учетными записями контролируется администратором.</w:t>
      </w:r>
      <w:r>
        <w:rPr>
          <w:sz w:val="28"/>
          <w:szCs w:val="28"/>
        </w:rPr>
        <w:t xml:space="preserve"> </w:t>
      </w:r>
      <w:r w:rsidR="00C54133">
        <w:rPr>
          <w:sz w:val="28"/>
          <w:szCs w:val="28"/>
        </w:rPr>
        <w:t xml:space="preserve">Параметры </w:t>
      </w:r>
      <w:r w:rsidR="000B0EF5">
        <w:rPr>
          <w:sz w:val="28"/>
          <w:szCs w:val="28"/>
        </w:rPr>
        <w:t>укомплектованности для направлений обучения задаются администратором системы, и могут быт</w:t>
      </w:r>
      <w:r w:rsidR="00245012">
        <w:rPr>
          <w:sz w:val="28"/>
          <w:szCs w:val="28"/>
        </w:rPr>
        <w:t xml:space="preserve">ь изменены в соответствии с принятием новых стандартов или требований. Управление библиотечным фондом включает в себя </w:t>
      </w:r>
      <w:r w:rsidR="002D0EB4">
        <w:rPr>
          <w:sz w:val="28"/>
          <w:szCs w:val="28"/>
        </w:rPr>
        <w:t>операции,</w:t>
      </w:r>
      <w:r w:rsidR="00245012">
        <w:rPr>
          <w:sz w:val="28"/>
          <w:szCs w:val="28"/>
        </w:rPr>
        <w:t xml:space="preserve"> </w:t>
      </w:r>
      <w:r w:rsidR="002D0EB4">
        <w:rPr>
          <w:sz w:val="28"/>
          <w:szCs w:val="28"/>
        </w:rPr>
        <w:t>направленные</w:t>
      </w:r>
      <w:r w:rsidR="00245012">
        <w:rPr>
          <w:sz w:val="28"/>
          <w:szCs w:val="28"/>
        </w:rPr>
        <w:t xml:space="preserve"> на редактирование списка отслеживаемых учебных экземпляров. Резервирование учебной литературы преподавателями позволяет избежать конфликтов в распределении </w:t>
      </w:r>
      <w:r w:rsidR="002D0EB4">
        <w:rPr>
          <w:sz w:val="28"/>
          <w:szCs w:val="28"/>
        </w:rPr>
        <w:t>учебной</w:t>
      </w:r>
      <w:r w:rsidR="0094268C">
        <w:rPr>
          <w:sz w:val="28"/>
          <w:szCs w:val="28"/>
        </w:rPr>
        <w:t xml:space="preserve"> литературы между студентами в начале учебного года. </w:t>
      </w:r>
      <w:r w:rsidR="00EF1C30">
        <w:rPr>
          <w:sz w:val="28"/>
          <w:szCs w:val="28"/>
        </w:rPr>
        <w:t xml:space="preserve">Результатом поиска учебной литературы является основная информация об экземпляре и количество доступных экземпляров. </w:t>
      </w:r>
    </w:p>
    <w:p w:rsidR="00EF1C30" w:rsidRDefault="00211FA8" w:rsidP="00245012">
      <w:pPr>
        <w:rPr>
          <w:sz w:val="28"/>
          <w:szCs w:val="28"/>
        </w:rPr>
      </w:pPr>
      <w:r>
        <w:rPr>
          <w:sz w:val="28"/>
          <w:szCs w:val="28"/>
        </w:rPr>
        <w:t>Одним из достоинств спроектированной системы является выбор фактографического представления данных для хранения информации</w:t>
      </w:r>
      <w:r w:rsidR="00B926AF" w:rsidRPr="00B926AF">
        <w:rPr>
          <w:sz w:val="28"/>
          <w:szCs w:val="28"/>
        </w:rPr>
        <w:t xml:space="preserve">. [1, </w:t>
      </w:r>
      <w:r w:rsidR="00A9558A">
        <w:rPr>
          <w:sz w:val="28"/>
          <w:szCs w:val="28"/>
        </w:rPr>
        <w:t>с</w:t>
      </w:r>
      <w:r w:rsidR="00B926AF" w:rsidRPr="00B926AF">
        <w:rPr>
          <w:sz w:val="28"/>
          <w:szCs w:val="28"/>
        </w:rPr>
        <w:t>.</w:t>
      </w:r>
      <w:r w:rsidR="00A9558A">
        <w:rPr>
          <w:sz w:val="28"/>
          <w:szCs w:val="28"/>
        </w:rPr>
        <w:t xml:space="preserve"> </w:t>
      </w:r>
      <w:r w:rsidR="00B926AF" w:rsidRPr="00B926AF">
        <w:rPr>
          <w:sz w:val="28"/>
          <w:szCs w:val="28"/>
        </w:rPr>
        <w:t>64]</w:t>
      </w:r>
      <w:r>
        <w:rPr>
          <w:sz w:val="28"/>
          <w:szCs w:val="28"/>
        </w:rPr>
        <w:t xml:space="preserve"> Это позволяет получать историю </w:t>
      </w:r>
      <w:r w:rsidR="002D0EB4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данных и предотвращает возникновение ошибок, связанных с человеческим фактором.</w:t>
      </w:r>
    </w:p>
    <w:p w:rsidR="00C26607" w:rsidRDefault="00C26607" w:rsidP="00C26607">
      <w:pPr>
        <w:pStyle w:val="afffffa"/>
      </w:pPr>
    </w:p>
    <w:p w:rsidR="00C26607" w:rsidRDefault="00C26607" w:rsidP="002450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программной системы</w:t>
      </w:r>
    </w:p>
    <w:p w:rsidR="00C26607" w:rsidRPr="00C26607" w:rsidRDefault="00C26607" w:rsidP="00C26607">
      <w:pPr>
        <w:pStyle w:val="afffffa"/>
      </w:pPr>
    </w:p>
    <w:p w:rsidR="002D0EB4" w:rsidRDefault="002D0EB4" w:rsidP="002D0EB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Разработанная система представляет собой веб-приложение. Выбор технологии «клиент-сервер» </w:t>
      </w:r>
      <w:r w:rsidR="005B4FE2">
        <w:rPr>
          <w:sz w:val="28"/>
          <w:szCs w:val="28"/>
        </w:rPr>
        <w:t xml:space="preserve">обусловлен следующими </w:t>
      </w:r>
      <w:r>
        <w:rPr>
          <w:sz w:val="28"/>
          <w:szCs w:val="28"/>
        </w:rPr>
        <w:t>причинам:</w:t>
      </w:r>
    </w:p>
    <w:p w:rsidR="002D0EB4" w:rsidRDefault="002D0EB4" w:rsidP="002D0EB4">
      <w:pPr>
        <w:pStyle w:val="a8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все вычисления выполняются на сервере, что позволяет снизить требования к компьютерам клиента</w:t>
      </w:r>
      <w:r w:rsidRPr="002D0EB4">
        <w:rPr>
          <w:sz w:val="28"/>
          <w:szCs w:val="28"/>
        </w:rPr>
        <w:t>;</w:t>
      </w:r>
    </w:p>
    <w:p w:rsidR="002D0EB4" w:rsidRDefault="002D0EB4" w:rsidP="002D0EB4">
      <w:pPr>
        <w:pStyle w:val="a8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клиенты не зависят от конкретной операционной системы;</w:t>
      </w:r>
    </w:p>
    <w:p w:rsidR="000A081E" w:rsidRDefault="002D0EB4" w:rsidP="007E135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клиента с сервером происходит при помощи браузера. </w:t>
      </w:r>
      <w:r w:rsidR="007E1355">
        <w:rPr>
          <w:sz w:val="28"/>
          <w:szCs w:val="28"/>
        </w:rPr>
        <w:t>База данных может располагаться как на сервере с веб-приложением, так и на другом сервере, реализуя тем самым трёхуровневую архитектуру.</w:t>
      </w:r>
    </w:p>
    <w:p w:rsidR="00C26607" w:rsidRDefault="00C26607" w:rsidP="00C26607">
      <w:pPr>
        <w:pStyle w:val="afffffa"/>
      </w:pPr>
    </w:p>
    <w:p w:rsidR="00C26607" w:rsidRDefault="00C26607" w:rsidP="007E1355">
      <w:pPr>
        <w:ind w:firstLine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Заключение</w:t>
      </w:r>
    </w:p>
    <w:p w:rsidR="00C26607" w:rsidRPr="00C26607" w:rsidRDefault="00C26607" w:rsidP="00C26607">
      <w:pPr>
        <w:pStyle w:val="afffffa"/>
      </w:pPr>
    </w:p>
    <w:p w:rsidR="007E1355" w:rsidRPr="002D0EB4" w:rsidRDefault="000A081E" w:rsidP="00AA1E2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Соблюдение требований ФГОС </w:t>
      </w:r>
      <w:r w:rsidR="00AA1E22">
        <w:rPr>
          <w:sz w:val="28"/>
          <w:szCs w:val="28"/>
        </w:rPr>
        <w:t xml:space="preserve">обязательно для </w:t>
      </w:r>
      <w:r w:rsidR="00AA1E22" w:rsidRPr="00A37459">
        <w:rPr>
          <w:sz w:val="28"/>
          <w:szCs w:val="28"/>
        </w:rPr>
        <w:t>образовательны</w:t>
      </w:r>
      <w:r w:rsidR="00AA1E22">
        <w:rPr>
          <w:sz w:val="28"/>
          <w:szCs w:val="28"/>
        </w:rPr>
        <w:t xml:space="preserve">х </w:t>
      </w:r>
      <w:r w:rsidR="00AA1E22" w:rsidRPr="00A37459">
        <w:rPr>
          <w:sz w:val="28"/>
          <w:szCs w:val="28"/>
        </w:rPr>
        <w:t>учреждени</w:t>
      </w:r>
      <w:r w:rsidR="00AA1E22">
        <w:rPr>
          <w:sz w:val="28"/>
          <w:szCs w:val="28"/>
        </w:rPr>
        <w:t>й</w:t>
      </w:r>
      <w:r w:rsidR="00AA1E22" w:rsidRPr="00A37459">
        <w:rPr>
          <w:sz w:val="28"/>
          <w:szCs w:val="28"/>
        </w:rPr>
        <w:t>, имеющи</w:t>
      </w:r>
      <w:r w:rsidR="00AA1E22">
        <w:rPr>
          <w:sz w:val="28"/>
          <w:szCs w:val="28"/>
        </w:rPr>
        <w:t>х</w:t>
      </w:r>
      <w:r w:rsidR="00AA1E22" w:rsidRPr="00A37459">
        <w:rPr>
          <w:sz w:val="28"/>
          <w:szCs w:val="28"/>
        </w:rPr>
        <w:t xml:space="preserve"> государственную аккредитацию.</w:t>
      </w:r>
      <w:r w:rsidR="00AA1E22">
        <w:rPr>
          <w:sz w:val="28"/>
          <w:szCs w:val="28"/>
        </w:rPr>
        <w:t xml:space="preserve"> </w:t>
      </w:r>
      <w:r w:rsidR="00D217E6">
        <w:rPr>
          <w:sz w:val="28"/>
          <w:szCs w:val="28"/>
        </w:rPr>
        <w:t>Актуальной</w:t>
      </w:r>
      <w:r w:rsidR="00AA1E22">
        <w:rPr>
          <w:sz w:val="28"/>
          <w:szCs w:val="28"/>
        </w:rPr>
        <w:t xml:space="preserve"> проблемой является автоматизация </w:t>
      </w:r>
      <w:r w:rsidR="00D217E6">
        <w:rPr>
          <w:sz w:val="28"/>
          <w:szCs w:val="28"/>
        </w:rPr>
        <w:t>просевов</w:t>
      </w:r>
      <w:r w:rsidR="00AA1E22">
        <w:rPr>
          <w:sz w:val="28"/>
          <w:szCs w:val="28"/>
        </w:rPr>
        <w:t xml:space="preserve"> для </w:t>
      </w:r>
      <w:r w:rsidR="00D217E6">
        <w:rPr>
          <w:sz w:val="28"/>
          <w:szCs w:val="28"/>
        </w:rPr>
        <w:t>проверки</w:t>
      </w:r>
      <w:r w:rsidR="00AA1E22">
        <w:rPr>
          <w:sz w:val="28"/>
          <w:szCs w:val="28"/>
        </w:rPr>
        <w:t xml:space="preserve"> соблюдения требований. Одним из процессов является проверка укомплектованности библиотечного фонда. </w:t>
      </w:r>
      <w:r w:rsidR="007E1355">
        <w:rPr>
          <w:sz w:val="28"/>
          <w:szCs w:val="28"/>
        </w:rPr>
        <w:t xml:space="preserve">Спроектированная система </w:t>
      </w:r>
      <w:r w:rsidR="005475F5">
        <w:rPr>
          <w:sz w:val="28"/>
          <w:szCs w:val="28"/>
        </w:rPr>
        <w:t xml:space="preserve">решает проблему проверки </w:t>
      </w:r>
      <w:r w:rsidR="00A1354E">
        <w:rPr>
          <w:sz w:val="28"/>
          <w:szCs w:val="28"/>
        </w:rPr>
        <w:t xml:space="preserve">обеспеченности учебного процесса библиотечным фондом согласно с ФГОС, автоматизируя эти </w:t>
      </w:r>
      <w:r w:rsidR="00D217E6">
        <w:rPr>
          <w:sz w:val="28"/>
          <w:szCs w:val="28"/>
        </w:rPr>
        <w:t>процессы</w:t>
      </w:r>
      <w:r w:rsidR="00A1354E">
        <w:rPr>
          <w:sz w:val="28"/>
          <w:szCs w:val="28"/>
        </w:rPr>
        <w:t xml:space="preserve">. </w:t>
      </w:r>
      <w:r w:rsidR="00A1354E">
        <w:rPr>
          <w:sz w:val="28"/>
          <w:szCs w:val="28"/>
        </w:rPr>
        <w:lastRenderedPageBreak/>
        <w:t xml:space="preserve">Проектирование и разработка системы производится в рамках выпускной квалификационной работы. </w:t>
      </w:r>
    </w:p>
    <w:p w:rsidR="00A440F3" w:rsidRPr="00A440F3" w:rsidRDefault="00933CA4" w:rsidP="00154F1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4F14" w:rsidRDefault="00154F14" w:rsidP="00154F14">
      <w:pPr>
        <w:ind w:firstLine="0"/>
        <w:jc w:val="center"/>
        <w:rPr>
          <w:sz w:val="28"/>
          <w:szCs w:val="28"/>
        </w:rPr>
      </w:pPr>
      <w:r w:rsidRPr="00154F14">
        <w:rPr>
          <w:sz w:val="28"/>
          <w:szCs w:val="28"/>
        </w:rPr>
        <w:t>Список литературы</w:t>
      </w:r>
      <w:r>
        <w:rPr>
          <w:sz w:val="28"/>
          <w:szCs w:val="28"/>
        </w:rPr>
        <w:t>:</w:t>
      </w:r>
    </w:p>
    <w:p w:rsidR="00154F14" w:rsidRPr="00154F14" w:rsidRDefault="00154F14" w:rsidP="00154F14">
      <w:pPr>
        <w:ind w:firstLine="0"/>
        <w:jc w:val="center"/>
        <w:rPr>
          <w:sz w:val="28"/>
          <w:szCs w:val="28"/>
        </w:rPr>
      </w:pPr>
    </w:p>
    <w:p w:rsidR="009E638D" w:rsidRPr="00154F14" w:rsidRDefault="00FD250B" w:rsidP="00154F14">
      <w:pPr>
        <w:pStyle w:val="affff3"/>
        <w:rPr>
          <w:sz w:val="28"/>
          <w:szCs w:val="28"/>
          <w:lang w:val="ru-RU"/>
        </w:rPr>
      </w:pPr>
      <w:r w:rsidRPr="00154F14">
        <w:rPr>
          <w:sz w:val="28"/>
          <w:szCs w:val="28"/>
          <w:lang w:val="ru-RU"/>
        </w:rPr>
        <w:t xml:space="preserve">1. </w:t>
      </w:r>
      <w:r w:rsidR="00477CCF" w:rsidRPr="00154F14">
        <w:rPr>
          <w:sz w:val="28"/>
          <w:szCs w:val="28"/>
          <w:lang w:val="ru-RU"/>
        </w:rPr>
        <w:t>Марц</w:t>
      </w:r>
      <w:r w:rsidR="008D43A5" w:rsidRPr="00154F14">
        <w:rPr>
          <w:sz w:val="28"/>
          <w:szCs w:val="28"/>
          <w:lang w:val="ru-RU"/>
        </w:rPr>
        <w:t xml:space="preserve"> Н</w:t>
      </w:r>
      <w:r w:rsidR="00117A6E" w:rsidRPr="00154F14">
        <w:rPr>
          <w:sz w:val="28"/>
          <w:szCs w:val="28"/>
          <w:lang w:val="ru-RU"/>
        </w:rPr>
        <w:t xml:space="preserve">. </w:t>
      </w:r>
      <w:r w:rsidR="00477CCF" w:rsidRPr="00154F14">
        <w:rPr>
          <w:sz w:val="28"/>
          <w:szCs w:val="28"/>
          <w:lang w:val="ru-RU"/>
        </w:rPr>
        <w:t>Большие данные.</w:t>
      </w:r>
      <w:r w:rsidR="00117A6E" w:rsidRPr="00154F14">
        <w:rPr>
          <w:sz w:val="28"/>
          <w:szCs w:val="28"/>
          <w:lang w:val="ru-RU"/>
        </w:rPr>
        <w:t xml:space="preserve"> </w:t>
      </w:r>
      <w:r w:rsidR="00477CCF" w:rsidRPr="00154F14">
        <w:rPr>
          <w:sz w:val="28"/>
          <w:szCs w:val="28"/>
          <w:lang w:val="ru-RU"/>
        </w:rPr>
        <w:t>Принципы и практика построения масштабируемых систем обработки данных в реальном времени</w:t>
      </w:r>
      <w:r w:rsidR="009E638D" w:rsidRPr="00154F14">
        <w:rPr>
          <w:sz w:val="28"/>
          <w:szCs w:val="28"/>
          <w:lang w:val="ru-RU"/>
        </w:rPr>
        <w:t xml:space="preserve"> </w:t>
      </w:r>
      <w:r w:rsidR="00117A6E" w:rsidRPr="00154F14">
        <w:rPr>
          <w:sz w:val="28"/>
          <w:szCs w:val="28"/>
          <w:lang w:val="ru-RU"/>
        </w:rPr>
        <w:t xml:space="preserve">/ </w:t>
      </w:r>
      <w:r w:rsidR="008D43A5" w:rsidRPr="00154F14">
        <w:rPr>
          <w:sz w:val="28"/>
          <w:szCs w:val="28"/>
          <w:lang w:val="ru-RU"/>
        </w:rPr>
        <w:t xml:space="preserve">Н. </w:t>
      </w:r>
      <w:r w:rsidR="00117A6E" w:rsidRPr="00154F14">
        <w:rPr>
          <w:sz w:val="28"/>
          <w:szCs w:val="28"/>
          <w:lang w:val="ru-RU"/>
        </w:rPr>
        <w:t xml:space="preserve">Марц, </w:t>
      </w:r>
      <w:r w:rsidR="00D05742" w:rsidRPr="00154F14">
        <w:rPr>
          <w:sz w:val="28"/>
          <w:szCs w:val="28"/>
          <w:lang w:val="ru-RU"/>
        </w:rPr>
        <w:t xml:space="preserve">Д. </w:t>
      </w:r>
      <w:r w:rsidR="00117A6E" w:rsidRPr="00154F14">
        <w:rPr>
          <w:sz w:val="28"/>
          <w:szCs w:val="28"/>
          <w:lang w:val="ru-RU"/>
        </w:rPr>
        <w:t xml:space="preserve">Уоррен </w:t>
      </w:r>
      <w:r w:rsidR="008D43A5" w:rsidRPr="00154F14">
        <w:rPr>
          <w:sz w:val="28"/>
          <w:szCs w:val="28"/>
          <w:lang w:val="ru-RU"/>
        </w:rPr>
        <w:t xml:space="preserve">// </w:t>
      </w:r>
      <w:r w:rsidR="00117A6E" w:rsidRPr="00154F14">
        <w:rPr>
          <w:sz w:val="28"/>
          <w:szCs w:val="28"/>
          <w:lang w:val="ru-RU"/>
        </w:rPr>
        <w:t xml:space="preserve"> Издательский дом «Вильямс». -</w:t>
      </w:r>
      <w:r w:rsidR="00477CCF" w:rsidRPr="00154F14">
        <w:rPr>
          <w:sz w:val="28"/>
          <w:szCs w:val="28"/>
          <w:lang w:val="ru-RU"/>
        </w:rPr>
        <w:t>2016</w:t>
      </w:r>
      <w:r w:rsidR="009E638D" w:rsidRPr="00154F14">
        <w:rPr>
          <w:sz w:val="28"/>
          <w:szCs w:val="28"/>
          <w:lang w:val="ru-RU"/>
        </w:rPr>
        <w:t>.</w:t>
      </w:r>
      <w:r w:rsidR="00117A6E" w:rsidRPr="00154F14">
        <w:rPr>
          <w:sz w:val="28"/>
          <w:szCs w:val="28"/>
          <w:lang w:val="ru-RU"/>
        </w:rPr>
        <w:t xml:space="preserve"> –С.63 – 74.</w:t>
      </w:r>
      <w:r w:rsidR="009E638D" w:rsidRPr="00154F14">
        <w:rPr>
          <w:sz w:val="28"/>
          <w:szCs w:val="28"/>
          <w:lang w:val="ru-RU"/>
        </w:rPr>
        <w:t xml:space="preserve"> </w:t>
      </w:r>
    </w:p>
    <w:p w:rsidR="00673C10" w:rsidRPr="003742EC" w:rsidRDefault="00933CA4" w:rsidP="003742EC">
      <w:pPr>
        <w:pStyle w:val="affff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0D34CF" w:rsidRPr="00154F14">
        <w:rPr>
          <w:sz w:val="28"/>
          <w:szCs w:val="28"/>
          <w:lang w:val="ru-RU"/>
        </w:rPr>
        <w:t xml:space="preserve">. </w:t>
      </w:r>
      <w:r w:rsidR="00E017C4">
        <w:rPr>
          <w:sz w:val="28"/>
          <w:szCs w:val="28"/>
          <w:lang w:val="ru-RU"/>
        </w:rPr>
        <w:t>Приказ Минобрнауки России от 09.02.2016 N 95</w:t>
      </w:r>
      <w:r w:rsidR="000D34CF" w:rsidRPr="00154F14">
        <w:rPr>
          <w:sz w:val="28"/>
          <w:szCs w:val="28"/>
          <w:lang w:val="ru-RU"/>
        </w:rPr>
        <w:t>.</w:t>
      </w:r>
    </w:p>
    <w:sectPr w:rsidR="00673C10" w:rsidRPr="003742EC" w:rsidSect="003330CA"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6F0" w:rsidRDefault="00C656F0" w:rsidP="002043D7">
      <w:r>
        <w:separator/>
      </w:r>
    </w:p>
  </w:endnote>
  <w:endnote w:type="continuationSeparator" w:id="0">
    <w:p w:rsidR="00C656F0" w:rsidRDefault="00C656F0" w:rsidP="002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ewton">
    <w:altName w:val="Times New Roman"/>
    <w:panose1 w:val="00000000000000000000"/>
    <w:charset w:val="00"/>
    <w:family w:val="roman"/>
    <w:notTrueType/>
    <w:pitch w:val="variable"/>
    <w:sig w:usb0="E4000EFF" w:usb1="500078FB" w:usb2="00000010" w:usb3="00000000" w:csb0="000000B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Nimbus Mono L">
    <w:altName w:val="Courier New"/>
    <w:charset w:val="01"/>
    <w:family w:val="modern"/>
    <w:pitch w:val="fixed"/>
  </w:font>
  <w:font w:name="FreeSans">
    <w:altName w:val="Times New Roman"/>
    <w:charset w:val="CC"/>
    <w:family w:val="auto"/>
    <w:pitch w:val="variable"/>
  </w:font>
  <w:font w:name="FangSong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6F0" w:rsidRDefault="00C656F0" w:rsidP="002043D7">
      <w:r>
        <w:separator/>
      </w:r>
    </w:p>
  </w:footnote>
  <w:footnote w:type="continuationSeparator" w:id="0">
    <w:p w:rsidR="00C656F0" w:rsidRDefault="00C656F0" w:rsidP="0020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88F" w:rsidRPr="005962B1" w:rsidRDefault="0044488F" w:rsidP="008F79F9">
    <w:pPr>
      <w:pStyle w:val="afff5"/>
      <w:framePr w:w="295" w:wrap="around" w:vAnchor="text" w:hAnchor="page" w:x="10521" w:y="212"/>
      <w:spacing w:before="60"/>
      <w:ind w:firstLine="0"/>
      <w:rPr>
        <w:rStyle w:val="affff8"/>
        <w:rFonts w:cs="Times New Roman"/>
        <w:b/>
        <w:szCs w:val="24"/>
      </w:rPr>
    </w:pPr>
    <w:r w:rsidRPr="005962B1">
      <w:rPr>
        <w:rStyle w:val="affff8"/>
        <w:rFonts w:cs="Times New Roman"/>
        <w:b/>
        <w:szCs w:val="24"/>
      </w:rPr>
      <w:fldChar w:fldCharType="begin"/>
    </w:r>
    <w:r w:rsidRPr="005962B1">
      <w:rPr>
        <w:rStyle w:val="affff8"/>
        <w:rFonts w:cs="Times New Roman"/>
        <w:b/>
        <w:szCs w:val="24"/>
      </w:rPr>
      <w:instrText xml:space="preserve">PAGE  </w:instrText>
    </w:r>
    <w:r w:rsidRPr="005962B1">
      <w:rPr>
        <w:rStyle w:val="affff8"/>
        <w:rFonts w:cs="Times New Roman"/>
        <w:b/>
        <w:szCs w:val="24"/>
      </w:rPr>
      <w:fldChar w:fldCharType="separate"/>
    </w:r>
    <w:r>
      <w:rPr>
        <w:rStyle w:val="affff8"/>
        <w:rFonts w:cs="Times New Roman"/>
        <w:b/>
        <w:noProof/>
        <w:szCs w:val="24"/>
      </w:rPr>
      <w:t>1</w:t>
    </w:r>
    <w:r w:rsidRPr="005962B1">
      <w:rPr>
        <w:rStyle w:val="affff8"/>
        <w:rFonts w:cs="Times New Roman"/>
        <w:b/>
        <w:szCs w:val="24"/>
      </w:rPr>
      <w:fldChar w:fldCharType="end"/>
    </w:r>
  </w:p>
  <w:p w:rsidR="0044488F" w:rsidRPr="002C398D" w:rsidRDefault="0044488F" w:rsidP="00935736">
    <w:pPr>
      <w:pStyle w:val="afff5"/>
      <w:tabs>
        <w:tab w:val="clear" w:pos="9355"/>
        <w:tab w:val="right" w:pos="9639"/>
      </w:tabs>
      <w:spacing w:before="240"/>
      <w:ind w:firstLine="0"/>
      <w:rPr>
        <w:sz w:val="22"/>
      </w:rPr>
    </w:pPr>
    <w:r>
      <w:rPr>
        <w:rFonts w:cs="Times New Roman"/>
        <w:b/>
        <w:sz w:val="22"/>
      </w:rPr>
      <w:t xml:space="preserve"> </w:t>
    </w:r>
    <w:r w:rsidRPr="002C398D">
      <w:rPr>
        <w:rFonts w:cs="Times New Roman"/>
        <w:b/>
        <w:sz w:val="22"/>
      </w:rPr>
      <w:t>Международный научно-технический форум СТНО-2018. Сборник трудов. Том 1</w:t>
    </w:r>
    <w:r>
      <w:rPr>
        <w:rFonts w:cs="Times New Roman"/>
        <w:b/>
        <w:sz w:val="22"/>
      </w:rPr>
      <w:t>.</w:t>
    </w:r>
  </w:p>
  <w:p w:rsidR="0044488F" w:rsidRDefault="0044488F" w:rsidP="00935736">
    <w:pPr>
      <w:pStyle w:val="afff5"/>
      <w:tabs>
        <w:tab w:val="clear" w:pos="9355"/>
        <w:tab w:val="right" w:pos="9639"/>
      </w:tabs>
      <w:spacing w:before="240"/>
      <w:ind w:firstLine="0"/>
    </w:pPr>
    <w:r>
      <w:rPr>
        <w:b/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page">
                <wp:posOffset>739775</wp:posOffset>
              </wp:positionH>
              <wp:positionV relativeFrom="page">
                <wp:posOffset>794384</wp:posOffset>
              </wp:positionV>
              <wp:extent cx="6120130" cy="0"/>
              <wp:effectExtent l="0" t="0" r="1397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3231" id="Line 1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8.25pt,62.55pt" to="540.1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 w15:restartNumberingAfterBreak="0">
    <w:nsid w:val="01676E63"/>
    <w:multiLevelType w:val="hybridMultilevel"/>
    <w:tmpl w:val="4F303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65C45"/>
    <w:multiLevelType w:val="hybridMultilevel"/>
    <w:tmpl w:val="28CCA86C"/>
    <w:styleLink w:val="a"/>
    <w:lvl w:ilvl="0" w:tplc="A9BE50CA">
      <w:start w:val="1"/>
      <w:numFmt w:val="bullet"/>
      <w:lvlText w:val="-"/>
      <w:lvlJc w:val="left"/>
      <w:pPr>
        <w:tabs>
          <w:tab w:val="num" w:pos="1112"/>
        </w:tabs>
        <w:ind w:left="26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9A29FDC">
      <w:start w:val="1"/>
      <w:numFmt w:val="bullet"/>
      <w:lvlText w:val="-"/>
      <w:lvlJc w:val="left"/>
      <w:pPr>
        <w:tabs>
          <w:tab w:val="num" w:pos="1352"/>
        </w:tabs>
        <w:ind w:left="50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D25B5A">
      <w:start w:val="1"/>
      <w:numFmt w:val="bullet"/>
      <w:lvlText w:val="-"/>
      <w:lvlJc w:val="left"/>
      <w:pPr>
        <w:tabs>
          <w:tab w:val="num" w:pos="1592"/>
        </w:tabs>
        <w:ind w:left="74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5661DE">
      <w:start w:val="1"/>
      <w:numFmt w:val="bullet"/>
      <w:lvlText w:val="-"/>
      <w:lvlJc w:val="left"/>
      <w:pPr>
        <w:tabs>
          <w:tab w:val="num" w:pos="1832"/>
        </w:tabs>
        <w:ind w:left="98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568464">
      <w:start w:val="1"/>
      <w:numFmt w:val="bullet"/>
      <w:lvlText w:val="-"/>
      <w:lvlJc w:val="left"/>
      <w:pPr>
        <w:tabs>
          <w:tab w:val="num" w:pos="2072"/>
        </w:tabs>
        <w:ind w:left="122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18D672">
      <w:start w:val="1"/>
      <w:numFmt w:val="bullet"/>
      <w:lvlText w:val="-"/>
      <w:lvlJc w:val="left"/>
      <w:pPr>
        <w:tabs>
          <w:tab w:val="num" w:pos="2312"/>
        </w:tabs>
        <w:ind w:left="146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C0450E2">
      <w:start w:val="1"/>
      <w:numFmt w:val="bullet"/>
      <w:lvlText w:val="-"/>
      <w:lvlJc w:val="left"/>
      <w:pPr>
        <w:tabs>
          <w:tab w:val="num" w:pos="2552"/>
        </w:tabs>
        <w:ind w:left="170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D6EA9A8">
      <w:start w:val="1"/>
      <w:numFmt w:val="bullet"/>
      <w:lvlText w:val="-"/>
      <w:lvlJc w:val="left"/>
      <w:pPr>
        <w:tabs>
          <w:tab w:val="num" w:pos="2792"/>
        </w:tabs>
        <w:ind w:left="194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CF680EC">
      <w:start w:val="1"/>
      <w:numFmt w:val="bullet"/>
      <w:lvlText w:val="-"/>
      <w:lvlJc w:val="left"/>
      <w:pPr>
        <w:tabs>
          <w:tab w:val="num" w:pos="3032"/>
        </w:tabs>
        <w:ind w:left="218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2621B8A"/>
    <w:multiLevelType w:val="hybridMultilevel"/>
    <w:tmpl w:val="89506BA6"/>
    <w:lvl w:ilvl="0" w:tplc="4D508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36DC2"/>
    <w:multiLevelType w:val="hybridMultilevel"/>
    <w:tmpl w:val="3F74AF92"/>
    <w:lvl w:ilvl="0" w:tplc="6F14C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6D52B8"/>
    <w:multiLevelType w:val="hybridMultilevel"/>
    <w:tmpl w:val="6916E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173EB"/>
    <w:multiLevelType w:val="multilevel"/>
    <w:tmpl w:val="B6A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442CC"/>
    <w:multiLevelType w:val="hybridMultilevel"/>
    <w:tmpl w:val="97BC8B0E"/>
    <w:styleLink w:val="a0"/>
    <w:lvl w:ilvl="0" w:tplc="F95E20F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D583ED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834C0A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361EB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2E8AA5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010607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640899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A0385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6CCFA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1226F1A"/>
    <w:multiLevelType w:val="hybridMultilevel"/>
    <w:tmpl w:val="D4E296B8"/>
    <w:lvl w:ilvl="0" w:tplc="6F14B81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11423BDC"/>
    <w:multiLevelType w:val="hybridMultilevel"/>
    <w:tmpl w:val="CC94DA8E"/>
    <w:lvl w:ilvl="0" w:tplc="0419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3B8359B"/>
    <w:multiLevelType w:val="hybridMultilevel"/>
    <w:tmpl w:val="51A46A44"/>
    <w:lvl w:ilvl="0" w:tplc="DBBEC3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A9D2D3D"/>
    <w:multiLevelType w:val="hybridMultilevel"/>
    <w:tmpl w:val="5F7A4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5E0B35"/>
    <w:multiLevelType w:val="hybridMultilevel"/>
    <w:tmpl w:val="39560584"/>
    <w:lvl w:ilvl="0" w:tplc="4D508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64E17"/>
    <w:multiLevelType w:val="hybridMultilevel"/>
    <w:tmpl w:val="32E4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21E22"/>
    <w:multiLevelType w:val="hybridMultilevel"/>
    <w:tmpl w:val="7640FE78"/>
    <w:lvl w:ilvl="0" w:tplc="E674A372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331467E"/>
    <w:multiLevelType w:val="hybridMultilevel"/>
    <w:tmpl w:val="4BBE24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41F67A6"/>
    <w:multiLevelType w:val="hybridMultilevel"/>
    <w:tmpl w:val="15C8EFC2"/>
    <w:lvl w:ilvl="0" w:tplc="DBBEC3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0662F"/>
    <w:multiLevelType w:val="hybridMultilevel"/>
    <w:tmpl w:val="177A2C5A"/>
    <w:lvl w:ilvl="0" w:tplc="6EFE6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5C00353"/>
    <w:multiLevelType w:val="hybridMultilevel"/>
    <w:tmpl w:val="40F8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C2F56"/>
    <w:multiLevelType w:val="hybridMultilevel"/>
    <w:tmpl w:val="4B14C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277434"/>
    <w:multiLevelType w:val="hybridMultilevel"/>
    <w:tmpl w:val="6B28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D2B056A"/>
    <w:multiLevelType w:val="hybridMultilevel"/>
    <w:tmpl w:val="C20E2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4F5E6B"/>
    <w:multiLevelType w:val="hybridMultilevel"/>
    <w:tmpl w:val="2F808936"/>
    <w:lvl w:ilvl="0" w:tplc="015805E2">
      <w:start w:val="1"/>
      <w:numFmt w:val="decimal"/>
      <w:pStyle w:val="a1"/>
      <w:lvlText w:val="%1.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33E45D58"/>
    <w:multiLevelType w:val="hybridMultilevel"/>
    <w:tmpl w:val="7070F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07D7F"/>
    <w:multiLevelType w:val="hybridMultilevel"/>
    <w:tmpl w:val="688C5AB2"/>
    <w:lvl w:ilvl="0" w:tplc="DCB81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8C65FA"/>
    <w:multiLevelType w:val="hybridMultilevel"/>
    <w:tmpl w:val="76B8EAFA"/>
    <w:lvl w:ilvl="0" w:tplc="DCB81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106F5"/>
    <w:multiLevelType w:val="hybridMultilevel"/>
    <w:tmpl w:val="23D03A6A"/>
    <w:lvl w:ilvl="0" w:tplc="DCB812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EA57267"/>
    <w:multiLevelType w:val="hybridMultilevel"/>
    <w:tmpl w:val="7304C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52B424F"/>
    <w:multiLevelType w:val="hybridMultilevel"/>
    <w:tmpl w:val="1C7060A4"/>
    <w:lvl w:ilvl="0" w:tplc="DCB81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634F3"/>
    <w:multiLevelType w:val="hybridMultilevel"/>
    <w:tmpl w:val="A8541696"/>
    <w:lvl w:ilvl="0" w:tplc="DCB81240">
      <w:start w:val="1"/>
      <w:numFmt w:val="decimal"/>
      <w:lvlText w:val="%1)"/>
      <w:lvlJc w:val="left"/>
      <w:pPr>
        <w:ind w:left="1129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 w15:restartNumberingAfterBreak="0">
    <w:nsid w:val="46934BBE"/>
    <w:multiLevelType w:val="hybridMultilevel"/>
    <w:tmpl w:val="43882BE8"/>
    <w:lvl w:ilvl="0" w:tplc="3EE083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0201065"/>
    <w:multiLevelType w:val="hybridMultilevel"/>
    <w:tmpl w:val="35C6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9B4BDD"/>
    <w:multiLevelType w:val="hybridMultilevel"/>
    <w:tmpl w:val="4F46B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6" w15:restartNumberingAfterBreak="0">
    <w:nsid w:val="5700703E"/>
    <w:multiLevelType w:val="hybridMultilevel"/>
    <w:tmpl w:val="95D6E08E"/>
    <w:lvl w:ilvl="0" w:tplc="041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49910DA"/>
    <w:multiLevelType w:val="multilevel"/>
    <w:tmpl w:val="42F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3664D4"/>
    <w:multiLevelType w:val="hybridMultilevel"/>
    <w:tmpl w:val="77A8FF08"/>
    <w:lvl w:ilvl="0" w:tplc="16449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79D41D9"/>
    <w:multiLevelType w:val="hybridMultilevel"/>
    <w:tmpl w:val="7A385AE8"/>
    <w:lvl w:ilvl="0" w:tplc="04190001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BBA0BDF"/>
    <w:multiLevelType w:val="hybridMultilevel"/>
    <w:tmpl w:val="B3A8A570"/>
    <w:lvl w:ilvl="0" w:tplc="CE0ADD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02C58"/>
    <w:multiLevelType w:val="hybridMultilevel"/>
    <w:tmpl w:val="3C0611EA"/>
    <w:lvl w:ilvl="0" w:tplc="179892F6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E627A31"/>
    <w:multiLevelType w:val="multilevel"/>
    <w:tmpl w:val="E7B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7A6C6D"/>
    <w:multiLevelType w:val="hybridMultilevel"/>
    <w:tmpl w:val="A718EF5C"/>
    <w:lvl w:ilvl="0" w:tplc="04190001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1215CC"/>
    <w:multiLevelType w:val="hybridMultilevel"/>
    <w:tmpl w:val="E0BC2E38"/>
    <w:lvl w:ilvl="0" w:tplc="4D5088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5EC3A17"/>
    <w:multiLevelType w:val="hybridMultilevel"/>
    <w:tmpl w:val="00E0E6FC"/>
    <w:lvl w:ilvl="0" w:tplc="89EC9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BC61E8" w:tentative="1">
      <w:start w:val="1"/>
      <w:numFmt w:val="lowerLetter"/>
      <w:lvlText w:val="%2."/>
      <w:lvlJc w:val="left"/>
      <w:pPr>
        <w:ind w:left="1789" w:hanging="360"/>
      </w:pPr>
    </w:lvl>
    <w:lvl w:ilvl="2" w:tplc="74AA3C8A" w:tentative="1">
      <w:start w:val="1"/>
      <w:numFmt w:val="lowerRoman"/>
      <w:lvlText w:val="%3."/>
      <w:lvlJc w:val="right"/>
      <w:pPr>
        <w:ind w:left="2509" w:hanging="180"/>
      </w:pPr>
    </w:lvl>
    <w:lvl w:ilvl="3" w:tplc="DA7A3104" w:tentative="1">
      <w:start w:val="1"/>
      <w:numFmt w:val="decimal"/>
      <w:lvlText w:val="%4."/>
      <w:lvlJc w:val="left"/>
      <w:pPr>
        <w:ind w:left="3229" w:hanging="360"/>
      </w:pPr>
    </w:lvl>
    <w:lvl w:ilvl="4" w:tplc="EA4AB706" w:tentative="1">
      <w:start w:val="1"/>
      <w:numFmt w:val="lowerLetter"/>
      <w:lvlText w:val="%5."/>
      <w:lvlJc w:val="left"/>
      <w:pPr>
        <w:ind w:left="3949" w:hanging="360"/>
      </w:pPr>
    </w:lvl>
    <w:lvl w:ilvl="5" w:tplc="ED1E528C" w:tentative="1">
      <w:start w:val="1"/>
      <w:numFmt w:val="lowerRoman"/>
      <w:lvlText w:val="%6."/>
      <w:lvlJc w:val="right"/>
      <w:pPr>
        <w:ind w:left="4669" w:hanging="180"/>
      </w:pPr>
    </w:lvl>
    <w:lvl w:ilvl="6" w:tplc="50ECF5C6" w:tentative="1">
      <w:start w:val="1"/>
      <w:numFmt w:val="decimal"/>
      <w:lvlText w:val="%7."/>
      <w:lvlJc w:val="left"/>
      <w:pPr>
        <w:ind w:left="5389" w:hanging="360"/>
      </w:pPr>
    </w:lvl>
    <w:lvl w:ilvl="7" w:tplc="3ABA500A" w:tentative="1">
      <w:start w:val="1"/>
      <w:numFmt w:val="lowerLetter"/>
      <w:lvlText w:val="%8."/>
      <w:lvlJc w:val="left"/>
      <w:pPr>
        <w:ind w:left="6109" w:hanging="360"/>
      </w:pPr>
    </w:lvl>
    <w:lvl w:ilvl="8" w:tplc="F82E804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66857FF"/>
    <w:multiLevelType w:val="hybridMultilevel"/>
    <w:tmpl w:val="4D46E536"/>
    <w:lvl w:ilvl="0" w:tplc="9BD6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B2356"/>
    <w:multiLevelType w:val="multilevel"/>
    <w:tmpl w:val="AC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050D6B"/>
    <w:multiLevelType w:val="hybridMultilevel"/>
    <w:tmpl w:val="0DDABDFA"/>
    <w:lvl w:ilvl="0" w:tplc="C9AC819C">
      <w:start w:val="1"/>
      <w:numFmt w:val="decimal"/>
      <w:lvlText w:val="%1."/>
      <w:lvlJc w:val="left"/>
      <w:pPr>
        <w:ind w:left="1428" w:hanging="360"/>
      </w:pPr>
    </w:lvl>
    <w:lvl w:ilvl="1" w:tplc="ACEA0B64" w:tentative="1">
      <w:start w:val="1"/>
      <w:numFmt w:val="lowerLetter"/>
      <w:lvlText w:val="%2."/>
      <w:lvlJc w:val="left"/>
      <w:pPr>
        <w:ind w:left="2148" w:hanging="360"/>
      </w:pPr>
    </w:lvl>
    <w:lvl w:ilvl="2" w:tplc="3F66933E" w:tentative="1">
      <w:start w:val="1"/>
      <w:numFmt w:val="lowerRoman"/>
      <w:lvlText w:val="%3."/>
      <w:lvlJc w:val="right"/>
      <w:pPr>
        <w:ind w:left="2868" w:hanging="180"/>
      </w:pPr>
    </w:lvl>
    <w:lvl w:ilvl="3" w:tplc="4BA8E9C8" w:tentative="1">
      <w:start w:val="1"/>
      <w:numFmt w:val="decimal"/>
      <w:lvlText w:val="%4."/>
      <w:lvlJc w:val="left"/>
      <w:pPr>
        <w:ind w:left="3588" w:hanging="360"/>
      </w:pPr>
    </w:lvl>
    <w:lvl w:ilvl="4" w:tplc="1F183D2C" w:tentative="1">
      <w:start w:val="1"/>
      <w:numFmt w:val="lowerLetter"/>
      <w:lvlText w:val="%5."/>
      <w:lvlJc w:val="left"/>
      <w:pPr>
        <w:ind w:left="4308" w:hanging="360"/>
      </w:pPr>
    </w:lvl>
    <w:lvl w:ilvl="5" w:tplc="097C1BBA" w:tentative="1">
      <w:start w:val="1"/>
      <w:numFmt w:val="lowerRoman"/>
      <w:lvlText w:val="%6."/>
      <w:lvlJc w:val="right"/>
      <w:pPr>
        <w:ind w:left="5028" w:hanging="180"/>
      </w:pPr>
    </w:lvl>
    <w:lvl w:ilvl="6" w:tplc="1EDAF78A" w:tentative="1">
      <w:start w:val="1"/>
      <w:numFmt w:val="decimal"/>
      <w:lvlText w:val="%7."/>
      <w:lvlJc w:val="left"/>
      <w:pPr>
        <w:ind w:left="5748" w:hanging="360"/>
      </w:pPr>
    </w:lvl>
    <w:lvl w:ilvl="7" w:tplc="322E5AC4" w:tentative="1">
      <w:start w:val="1"/>
      <w:numFmt w:val="lowerLetter"/>
      <w:lvlText w:val="%8."/>
      <w:lvlJc w:val="left"/>
      <w:pPr>
        <w:ind w:left="6468" w:hanging="360"/>
      </w:pPr>
    </w:lvl>
    <w:lvl w:ilvl="8" w:tplc="6D8E732A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7F8E3327"/>
    <w:multiLevelType w:val="hybridMultilevel"/>
    <w:tmpl w:val="7970262A"/>
    <w:lvl w:ilvl="0" w:tplc="0419001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4"/>
  </w:num>
  <w:num w:numId="4">
    <w:abstractNumId w:val="9"/>
  </w:num>
  <w:num w:numId="5">
    <w:abstractNumId w:val="16"/>
  </w:num>
  <w:num w:numId="6">
    <w:abstractNumId w:val="7"/>
  </w:num>
  <w:num w:numId="7">
    <w:abstractNumId w:val="3"/>
  </w:num>
  <w:num w:numId="8">
    <w:abstractNumId w:val="12"/>
  </w:num>
  <w:num w:numId="9">
    <w:abstractNumId w:val="18"/>
  </w:num>
  <w:num w:numId="10">
    <w:abstractNumId w:val="36"/>
  </w:num>
  <w:num w:numId="11">
    <w:abstractNumId w:val="27"/>
  </w:num>
  <w:num w:numId="12">
    <w:abstractNumId w:val="17"/>
  </w:num>
  <w:num w:numId="13">
    <w:abstractNumId w:val="46"/>
  </w:num>
  <w:num w:numId="14">
    <w:abstractNumId w:val="5"/>
  </w:num>
  <w:num w:numId="15">
    <w:abstractNumId w:val="30"/>
  </w:num>
  <w:num w:numId="16">
    <w:abstractNumId w:val="14"/>
  </w:num>
  <w:num w:numId="17">
    <w:abstractNumId w:val="48"/>
  </w:num>
  <w:num w:numId="18">
    <w:abstractNumId w:val="49"/>
  </w:num>
  <w:num w:numId="19">
    <w:abstractNumId w:val="24"/>
  </w:num>
  <w:num w:numId="20">
    <w:abstractNumId w:val="45"/>
  </w:num>
  <w:num w:numId="21">
    <w:abstractNumId w:val="40"/>
  </w:num>
  <w:num w:numId="22">
    <w:abstractNumId w:val="11"/>
  </w:num>
  <w:num w:numId="23">
    <w:abstractNumId w:val="20"/>
  </w:num>
  <w:num w:numId="24">
    <w:abstractNumId w:val="44"/>
  </w:num>
  <w:num w:numId="25">
    <w:abstractNumId w:val="19"/>
  </w:num>
  <w:num w:numId="26">
    <w:abstractNumId w:val="28"/>
  </w:num>
  <w:num w:numId="27">
    <w:abstractNumId w:val="43"/>
  </w:num>
  <w:num w:numId="28">
    <w:abstractNumId w:val="6"/>
  </w:num>
  <w:num w:numId="29">
    <w:abstractNumId w:val="26"/>
  </w:num>
  <w:num w:numId="30">
    <w:abstractNumId w:val="31"/>
  </w:num>
  <w:num w:numId="31">
    <w:abstractNumId w:val="38"/>
  </w:num>
  <w:num w:numId="32">
    <w:abstractNumId w:val="39"/>
  </w:num>
  <w:num w:numId="33">
    <w:abstractNumId w:val="37"/>
  </w:num>
  <w:num w:numId="34">
    <w:abstractNumId w:val="42"/>
  </w:num>
  <w:num w:numId="35">
    <w:abstractNumId w:val="47"/>
  </w:num>
  <w:num w:numId="36">
    <w:abstractNumId w:val="8"/>
  </w:num>
  <w:num w:numId="37">
    <w:abstractNumId w:val="34"/>
  </w:num>
  <w:num w:numId="38">
    <w:abstractNumId w:val="15"/>
  </w:num>
  <w:num w:numId="39">
    <w:abstractNumId w:val="13"/>
  </w:num>
  <w:num w:numId="40">
    <w:abstractNumId w:val="29"/>
  </w:num>
  <w:num w:numId="41">
    <w:abstractNumId w:val="33"/>
  </w:num>
  <w:num w:numId="42">
    <w:abstractNumId w:val="10"/>
  </w:num>
  <w:num w:numId="43">
    <w:abstractNumId w:val="21"/>
  </w:num>
  <w:num w:numId="44">
    <w:abstractNumId w:val="23"/>
  </w:num>
  <w:num w:numId="45">
    <w:abstractNumId w:val="22"/>
  </w:num>
  <w:num w:numId="46">
    <w:abstractNumId w:val="25"/>
  </w:num>
  <w:num w:numId="47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autoHyphenation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D7"/>
    <w:rsid w:val="00002DC1"/>
    <w:rsid w:val="000044BB"/>
    <w:rsid w:val="000129CF"/>
    <w:rsid w:val="00012AD8"/>
    <w:rsid w:val="00015CDD"/>
    <w:rsid w:val="0001720C"/>
    <w:rsid w:val="00023B28"/>
    <w:rsid w:val="00023D53"/>
    <w:rsid w:val="000267CB"/>
    <w:rsid w:val="0002742F"/>
    <w:rsid w:val="00027C62"/>
    <w:rsid w:val="0003117B"/>
    <w:rsid w:val="00037740"/>
    <w:rsid w:val="00037B59"/>
    <w:rsid w:val="00043541"/>
    <w:rsid w:val="00045C73"/>
    <w:rsid w:val="00046F79"/>
    <w:rsid w:val="000601C5"/>
    <w:rsid w:val="00060E53"/>
    <w:rsid w:val="000633B9"/>
    <w:rsid w:val="00066264"/>
    <w:rsid w:val="00067782"/>
    <w:rsid w:val="00070A33"/>
    <w:rsid w:val="00071DE1"/>
    <w:rsid w:val="00072371"/>
    <w:rsid w:val="000725E1"/>
    <w:rsid w:val="00073CC8"/>
    <w:rsid w:val="00073D2C"/>
    <w:rsid w:val="000763BB"/>
    <w:rsid w:val="0007778C"/>
    <w:rsid w:val="00077F48"/>
    <w:rsid w:val="00081182"/>
    <w:rsid w:val="00085073"/>
    <w:rsid w:val="00086356"/>
    <w:rsid w:val="00092948"/>
    <w:rsid w:val="00094242"/>
    <w:rsid w:val="000955E9"/>
    <w:rsid w:val="000A081E"/>
    <w:rsid w:val="000A2868"/>
    <w:rsid w:val="000A40FF"/>
    <w:rsid w:val="000A74E1"/>
    <w:rsid w:val="000A7B39"/>
    <w:rsid w:val="000B01F7"/>
    <w:rsid w:val="000B07D8"/>
    <w:rsid w:val="000B0EF5"/>
    <w:rsid w:val="000B22B2"/>
    <w:rsid w:val="000B37B0"/>
    <w:rsid w:val="000B66A6"/>
    <w:rsid w:val="000B6E01"/>
    <w:rsid w:val="000C12F8"/>
    <w:rsid w:val="000C1361"/>
    <w:rsid w:val="000C1E7E"/>
    <w:rsid w:val="000C3693"/>
    <w:rsid w:val="000C3BFC"/>
    <w:rsid w:val="000C3E19"/>
    <w:rsid w:val="000C5268"/>
    <w:rsid w:val="000C6A10"/>
    <w:rsid w:val="000D11B8"/>
    <w:rsid w:val="000D1338"/>
    <w:rsid w:val="000D1EFD"/>
    <w:rsid w:val="000D2AB1"/>
    <w:rsid w:val="000D34CF"/>
    <w:rsid w:val="000D3A1F"/>
    <w:rsid w:val="000D44B9"/>
    <w:rsid w:val="000D477A"/>
    <w:rsid w:val="000D79F9"/>
    <w:rsid w:val="000E1C67"/>
    <w:rsid w:val="000E1FCA"/>
    <w:rsid w:val="000E3641"/>
    <w:rsid w:val="000E40F3"/>
    <w:rsid w:val="000F12AF"/>
    <w:rsid w:val="000F1631"/>
    <w:rsid w:val="000F1A40"/>
    <w:rsid w:val="000F5F00"/>
    <w:rsid w:val="000F715E"/>
    <w:rsid w:val="00102FA8"/>
    <w:rsid w:val="001033F9"/>
    <w:rsid w:val="00103E7A"/>
    <w:rsid w:val="00110068"/>
    <w:rsid w:val="001109B6"/>
    <w:rsid w:val="001156D4"/>
    <w:rsid w:val="00116E42"/>
    <w:rsid w:val="0011779A"/>
    <w:rsid w:val="00117A6E"/>
    <w:rsid w:val="00121BE0"/>
    <w:rsid w:val="0012492D"/>
    <w:rsid w:val="00125EE5"/>
    <w:rsid w:val="0012660E"/>
    <w:rsid w:val="001316E6"/>
    <w:rsid w:val="00133BEF"/>
    <w:rsid w:val="00133C25"/>
    <w:rsid w:val="001414DF"/>
    <w:rsid w:val="00141FFB"/>
    <w:rsid w:val="001428AC"/>
    <w:rsid w:val="001476E8"/>
    <w:rsid w:val="00152A19"/>
    <w:rsid w:val="0015358D"/>
    <w:rsid w:val="001539D1"/>
    <w:rsid w:val="00154DCE"/>
    <w:rsid w:val="00154F14"/>
    <w:rsid w:val="0015633B"/>
    <w:rsid w:val="00160F31"/>
    <w:rsid w:val="00161CA7"/>
    <w:rsid w:val="00163665"/>
    <w:rsid w:val="00163C54"/>
    <w:rsid w:val="00163E42"/>
    <w:rsid w:val="001643F2"/>
    <w:rsid w:val="0016500F"/>
    <w:rsid w:val="00172889"/>
    <w:rsid w:val="00174CDC"/>
    <w:rsid w:val="00185B07"/>
    <w:rsid w:val="00185C9F"/>
    <w:rsid w:val="00190407"/>
    <w:rsid w:val="0019357F"/>
    <w:rsid w:val="001937B1"/>
    <w:rsid w:val="00194A11"/>
    <w:rsid w:val="001974D8"/>
    <w:rsid w:val="001A1C46"/>
    <w:rsid w:val="001A28E3"/>
    <w:rsid w:val="001A3572"/>
    <w:rsid w:val="001A3C8D"/>
    <w:rsid w:val="001A494B"/>
    <w:rsid w:val="001A6A48"/>
    <w:rsid w:val="001A795F"/>
    <w:rsid w:val="001B15BC"/>
    <w:rsid w:val="001B19B5"/>
    <w:rsid w:val="001B2F77"/>
    <w:rsid w:val="001B5592"/>
    <w:rsid w:val="001B6A87"/>
    <w:rsid w:val="001C326D"/>
    <w:rsid w:val="001C521D"/>
    <w:rsid w:val="001C70F8"/>
    <w:rsid w:val="001D0E6E"/>
    <w:rsid w:val="001D0F06"/>
    <w:rsid w:val="001D14E0"/>
    <w:rsid w:val="001D1A17"/>
    <w:rsid w:val="001D3052"/>
    <w:rsid w:val="001D309C"/>
    <w:rsid w:val="001D337B"/>
    <w:rsid w:val="001D6620"/>
    <w:rsid w:val="001D7B1F"/>
    <w:rsid w:val="001E0014"/>
    <w:rsid w:val="001E0937"/>
    <w:rsid w:val="001E21B1"/>
    <w:rsid w:val="001E24F4"/>
    <w:rsid w:val="001E2988"/>
    <w:rsid w:val="001E51D6"/>
    <w:rsid w:val="001E6429"/>
    <w:rsid w:val="001F0748"/>
    <w:rsid w:val="001F3DE6"/>
    <w:rsid w:val="001F694E"/>
    <w:rsid w:val="001F74CE"/>
    <w:rsid w:val="00203AE3"/>
    <w:rsid w:val="002043D7"/>
    <w:rsid w:val="00205885"/>
    <w:rsid w:val="00210870"/>
    <w:rsid w:val="00211FA8"/>
    <w:rsid w:val="00213390"/>
    <w:rsid w:val="00213960"/>
    <w:rsid w:val="00215669"/>
    <w:rsid w:val="00215A51"/>
    <w:rsid w:val="00216BF3"/>
    <w:rsid w:val="00216CB4"/>
    <w:rsid w:val="00217556"/>
    <w:rsid w:val="002216F2"/>
    <w:rsid w:val="0022187A"/>
    <w:rsid w:val="00221C8E"/>
    <w:rsid w:val="00221F87"/>
    <w:rsid w:val="00222346"/>
    <w:rsid w:val="0022310C"/>
    <w:rsid w:val="00225619"/>
    <w:rsid w:val="00225A5E"/>
    <w:rsid w:val="00226016"/>
    <w:rsid w:val="00226C1D"/>
    <w:rsid w:val="00230975"/>
    <w:rsid w:val="00233A4D"/>
    <w:rsid w:val="00234524"/>
    <w:rsid w:val="0024066F"/>
    <w:rsid w:val="00240E1D"/>
    <w:rsid w:val="00245012"/>
    <w:rsid w:val="00246452"/>
    <w:rsid w:val="0024720B"/>
    <w:rsid w:val="0024757E"/>
    <w:rsid w:val="002505FE"/>
    <w:rsid w:val="0025083B"/>
    <w:rsid w:val="00250A55"/>
    <w:rsid w:val="00251088"/>
    <w:rsid w:val="00254B98"/>
    <w:rsid w:val="00257271"/>
    <w:rsid w:val="00257C11"/>
    <w:rsid w:val="0026374C"/>
    <w:rsid w:val="00265516"/>
    <w:rsid w:val="002666D7"/>
    <w:rsid w:val="00267CBC"/>
    <w:rsid w:val="00270166"/>
    <w:rsid w:val="0027018D"/>
    <w:rsid w:val="0027037D"/>
    <w:rsid w:val="0027285E"/>
    <w:rsid w:val="00274008"/>
    <w:rsid w:val="00275EE3"/>
    <w:rsid w:val="002776A3"/>
    <w:rsid w:val="002819C3"/>
    <w:rsid w:val="00282A40"/>
    <w:rsid w:val="00285044"/>
    <w:rsid w:val="0029174D"/>
    <w:rsid w:val="002941EB"/>
    <w:rsid w:val="002A0DEB"/>
    <w:rsid w:val="002A24E7"/>
    <w:rsid w:val="002A2632"/>
    <w:rsid w:val="002A7523"/>
    <w:rsid w:val="002A765B"/>
    <w:rsid w:val="002B259D"/>
    <w:rsid w:val="002B2BF8"/>
    <w:rsid w:val="002B2C69"/>
    <w:rsid w:val="002B4EAA"/>
    <w:rsid w:val="002C0662"/>
    <w:rsid w:val="002C22E6"/>
    <w:rsid w:val="002C2D69"/>
    <w:rsid w:val="002C398D"/>
    <w:rsid w:val="002C4E04"/>
    <w:rsid w:val="002C6AC8"/>
    <w:rsid w:val="002D0EB4"/>
    <w:rsid w:val="002D3636"/>
    <w:rsid w:val="002D4CB6"/>
    <w:rsid w:val="002D6F39"/>
    <w:rsid w:val="002E0980"/>
    <w:rsid w:val="002E0D8B"/>
    <w:rsid w:val="002E0E45"/>
    <w:rsid w:val="002E1839"/>
    <w:rsid w:val="002E2F78"/>
    <w:rsid w:val="002E7406"/>
    <w:rsid w:val="002F028A"/>
    <w:rsid w:val="002F2CA4"/>
    <w:rsid w:val="002F32ED"/>
    <w:rsid w:val="002F57D0"/>
    <w:rsid w:val="002F62B9"/>
    <w:rsid w:val="00303B2F"/>
    <w:rsid w:val="0030586D"/>
    <w:rsid w:val="00305872"/>
    <w:rsid w:val="003063A6"/>
    <w:rsid w:val="003105AD"/>
    <w:rsid w:val="003137CF"/>
    <w:rsid w:val="00314D55"/>
    <w:rsid w:val="003160DC"/>
    <w:rsid w:val="003241AA"/>
    <w:rsid w:val="003271CE"/>
    <w:rsid w:val="00332371"/>
    <w:rsid w:val="003330CA"/>
    <w:rsid w:val="00337F57"/>
    <w:rsid w:val="003410FD"/>
    <w:rsid w:val="003438F5"/>
    <w:rsid w:val="00343ABC"/>
    <w:rsid w:val="00347E2C"/>
    <w:rsid w:val="003516C1"/>
    <w:rsid w:val="00352612"/>
    <w:rsid w:val="00353D35"/>
    <w:rsid w:val="0035715D"/>
    <w:rsid w:val="00361CC8"/>
    <w:rsid w:val="003632DB"/>
    <w:rsid w:val="00363EE4"/>
    <w:rsid w:val="00364F68"/>
    <w:rsid w:val="0037391F"/>
    <w:rsid w:val="003742EC"/>
    <w:rsid w:val="00374BB8"/>
    <w:rsid w:val="0037638F"/>
    <w:rsid w:val="00376F1D"/>
    <w:rsid w:val="003776C9"/>
    <w:rsid w:val="0038122B"/>
    <w:rsid w:val="003865E6"/>
    <w:rsid w:val="00386A8F"/>
    <w:rsid w:val="00387C6A"/>
    <w:rsid w:val="00390D27"/>
    <w:rsid w:val="0039259F"/>
    <w:rsid w:val="00392EF8"/>
    <w:rsid w:val="00397352"/>
    <w:rsid w:val="003A0A58"/>
    <w:rsid w:val="003A49E0"/>
    <w:rsid w:val="003A4BD3"/>
    <w:rsid w:val="003A5743"/>
    <w:rsid w:val="003B1704"/>
    <w:rsid w:val="003B5838"/>
    <w:rsid w:val="003C000B"/>
    <w:rsid w:val="003C1A81"/>
    <w:rsid w:val="003C242D"/>
    <w:rsid w:val="003C3239"/>
    <w:rsid w:val="003C3297"/>
    <w:rsid w:val="003C7279"/>
    <w:rsid w:val="003D0BE0"/>
    <w:rsid w:val="003D6F1F"/>
    <w:rsid w:val="003E1469"/>
    <w:rsid w:val="003E3B51"/>
    <w:rsid w:val="003E7F1B"/>
    <w:rsid w:val="003F3DF8"/>
    <w:rsid w:val="003F531C"/>
    <w:rsid w:val="003F6854"/>
    <w:rsid w:val="003F73B5"/>
    <w:rsid w:val="003F796A"/>
    <w:rsid w:val="004002D2"/>
    <w:rsid w:val="0040059F"/>
    <w:rsid w:val="00407728"/>
    <w:rsid w:val="00412988"/>
    <w:rsid w:val="00412DA0"/>
    <w:rsid w:val="00414384"/>
    <w:rsid w:val="0041490F"/>
    <w:rsid w:val="00416132"/>
    <w:rsid w:val="00420706"/>
    <w:rsid w:val="00423ADF"/>
    <w:rsid w:val="004248E4"/>
    <w:rsid w:val="00430225"/>
    <w:rsid w:val="0043735A"/>
    <w:rsid w:val="00437988"/>
    <w:rsid w:val="00437EA3"/>
    <w:rsid w:val="00443E08"/>
    <w:rsid w:val="0044488F"/>
    <w:rsid w:val="00446D51"/>
    <w:rsid w:val="004512D4"/>
    <w:rsid w:val="00454116"/>
    <w:rsid w:val="00455EF5"/>
    <w:rsid w:val="004572BF"/>
    <w:rsid w:val="00460AA8"/>
    <w:rsid w:val="00463CE4"/>
    <w:rsid w:val="00463F9F"/>
    <w:rsid w:val="00464CB5"/>
    <w:rsid w:val="004653A5"/>
    <w:rsid w:val="004660C2"/>
    <w:rsid w:val="00466966"/>
    <w:rsid w:val="004670A1"/>
    <w:rsid w:val="00471DDD"/>
    <w:rsid w:val="004747B1"/>
    <w:rsid w:val="0047666D"/>
    <w:rsid w:val="00477CCF"/>
    <w:rsid w:val="004803E5"/>
    <w:rsid w:val="00480F48"/>
    <w:rsid w:val="00481B9E"/>
    <w:rsid w:val="0048583C"/>
    <w:rsid w:val="00485FFF"/>
    <w:rsid w:val="00491290"/>
    <w:rsid w:val="004914AA"/>
    <w:rsid w:val="004A00AB"/>
    <w:rsid w:val="004A075B"/>
    <w:rsid w:val="004A2852"/>
    <w:rsid w:val="004A5513"/>
    <w:rsid w:val="004A5F22"/>
    <w:rsid w:val="004A6807"/>
    <w:rsid w:val="004A6BD1"/>
    <w:rsid w:val="004A779B"/>
    <w:rsid w:val="004B094A"/>
    <w:rsid w:val="004B1061"/>
    <w:rsid w:val="004B1304"/>
    <w:rsid w:val="004B1CFD"/>
    <w:rsid w:val="004B343E"/>
    <w:rsid w:val="004B345D"/>
    <w:rsid w:val="004C13A0"/>
    <w:rsid w:val="004C22C1"/>
    <w:rsid w:val="004C22DC"/>
    <w:rsid w:val="004C4315"/>
    <w:rsid w:val="004C4430"/>
    <w:rsid w:val="004C45C8"/>
    <w:rsid w:val="004C7766"/>
    <w:rsid w:val="004D21AD"/>
    <w:rsid w:val="004D2663"/>
    <w:rsid w:val="004D4457"/>
    <w:rsid w:val="004D780B"/>
    <w:rsid w:val="004E32D0"/>
    <w:rsid w:val="004E4741"/>
    <w:rsid w:val="004F065F"/>
    <w:rsid w:val="004F0822"/>
    <w:rsid w:val="004F0C50"/>
    <w:rsid w:val="004F24D7"/>
    <w:rsid w:val="004F2FFF"/>
    <w:rsid w:val="004F4C8F"/>
    <w:rsid w:val="004F5D7E"/>
    <w:rsid w:val="00501B15"/>
    <w:rsid w:val="00502EE9"/>
    <w:rsid w:val="00504456"/>
    <w:rsid w:val="00504457"/>
    <w:rsid w:val="005054DD"/>
    <w:rsid w:val="00514B55"/>
    <w:rsid w:val="005213BD"/>
    <w:rsid w:val="00527338"/>
    <w:rsid w:val="005302AD"/>
    <w:rsid w:val="00530CDF"/>
    <w:rsid w:val="00531A37"/>
    <w:rsid w:val="00531D9E"/>
    <w:rsid w:val="00535DA5"/>
    <w:rsid w:val="00536225"/>
    <w:rsid w:val="00537B36"/>
    <w:rsid w:val="00544502"/>
    <w:rsid w:val="00545257"/>
    <w:rsid w:val="005475F5"/>
    <w:rsid w:val="00555553"/>
    <w:rsid w:val="00555B56"/>
    <w:rsid w:val="005639CA"/>
    <w:rsid w:val="0056687F"/>
    <w:rsid w:val="00571823"/>
    <w:rsid w:val="00571AC0"/>
    <w:rsid w:val="0057328A"/>
    <w:rsid w:val="00574CCF"/>
    <w:rsid w:val="00585AF0"/>
    <w:rsid w:val="00592508"/>
    <w:rsid w:val="0059340D"/>
    <w:rsid w:val="00594F04"/>
    <w:rsid w:val="005A2465"/>
    <w:rsid w:val="005B4D88"/>
    <w:rsid w:val="005B4FE2"/>
    <w:rsid w:val="005B61F2"/>
    <w:rsid w:val="005B670F"/>
    <w:rsid w:val="005B6FDA"/>
    <w:rsid w:val="005C4DEF"/>
    <w:rsid w:val="005C6EE3"/>
    <w:rsid w:val="005D0488"/>
    <w:rsid w:val="005D1126"/>
    <w:rsid w:val="005D1965"/>
    <w:rsid w:val="005D28F6"/>
    <w:rsid w:val="005D2F30"/>
    <w:rsid w:val="005D3165"/>
    <w:rsid w:val="005D326F"/>
    <w:rsid w:val="005D3B19"/>
    <w:rsid w:val="005D411C"/>
    <w:rsid w:val="005D6B8A"/>
    <w:rsid w:val="005E0C55"/>
    <w:rsid w:val="005E10AA"/>
    <w:rsid w:val="005E5617"/>
    <w:rsid w:val="005E6904"/>
    <w:rsid w:val="005F0677"/>
    <w:rsid w:val="005F0771"/>
    <w:rsid w:val="005F1A72"/>
    <w:rsid w:val="005F2497"/>
    <w:rsid w:val="005F5C31"/>
    <w:rsid w:val="00603B70"/>
    <w:rsid w:val="00603C97"/>
    <w:rsid w:val="00605D0E"/>
    <w:rsid w:val="0060609B"/>
    <w:rsid w:val="006064D7"/>
    <w:rsid w:val="00606F72"/>
    <w:rsid w:val="00611A31"/>
    <w:rsid w:val="00611B6B"/>
    <w:rsid w:val="006152E4"/>
    <w:rsid w:val="00623E07"/>
    <w:rsid w:val="00626628"/>
    <w:rsid w:val="00632FD0"/>
    <w:rsid w:val="0063440C"/>
    <w:rsid w:val="00635F20"/>
    <w:rsid w:val="00641086"/>
    <w:rsid w:val="00642A91"/>
    <w:rsid w:val="0064317F"/>
    <w:rsid w:val="006451FE"/>
    <w:rsid w:val="00650334"/>
    <w:rsid w:val="006522D6"/>
    <w:rsid w:val="00652AC0"/>
    <w:rsid w:val="00652D35"/>
    <w:rsid w:val="00655298"/>
    <w:rsid w:val="0066331A"/>
    <w:rsid w:val="00665E50"/>
    <w:rsid w:val="00670249"/>
    <w:rsid w:val="00673509"/>
    <w:rsid w:val="00673C10"/>
    <w:rsid w:val="006759FD"/>
    <w:rsid w:val="006770D4"/>
    <w:rsid w:val="00681A9C"/>
    <w:rsid w:val="00684C57"/>
    <w:rsid w:val="006924C4"/>
    <w:rsid w:val="00693721"/>
    <w:rsid w:val="006947D4"/>
    <w:rsid w:val="00697560"/>
    <w:rsid w:val="006A0A1C"/>
    <w:rsid w:val="006A48F5"/>
    <w:rsid w:val="006A5BA3"/>
    <w:rsid w:val="006B262C"/>
    <w:rsid w:val="006B65B5"/>
    <w:rsid w:val="006B6852"/>
    <w:rsid w:val="006C0139"/>
    <w:rsid w:val="006C3002"/>
    <w:rsid w:val="006C42F8"/>
    <w:rsid w:val="006C6E10"/>
    <w:rsid w:val="006C7893"/>
    <w:rsid w:val="006D0940"/>
    <w:rsid w:val="006D0C6D"/>
    <w:rsid w:val="006D15E5"/>
    <w:rsid w:val="006D4006"/>
    <w:rsid w:val="006D476C"/>
    <w:rsid w:val="006E3649"/>
    <w:rsid w:val="006E648A"/>
    <w:rsid w:val="006E79A5"/>
    <w:rsid w:val="006F1AED"/>
    <w:rsid w:val="006F2159"/>
    <w:rsid w:val="006F667E"/>
    <w:rsid w:val="007015C1"/>
    <w:rsid w:val="00701F29"/>
    <w:rsid w:val="00704CF2"/>
    <w:rsid w:val="00706434"/>
    <w:rsid w:val="00713CCB"/>
    <w:rsid w:val="00720DD6"/>
    <w:rsid w:val="007224FD"/>
    <w:rsid w:val="00726A4D"/>
    <w:rsid w:val="007303D3"/>
    <w:rsid w:val="007303FA"/>
    <w:rsid w:val="00730D62"/>
    <w:rsid w:val="00735D9C"/>
    <w:rsid w:val="00736743"/>
    <w:rsid w:val="007377FF"/>
    <w:rsid w:val="00737C8D"/>
    <w:rsid w:val="007423C5"/>
    <w:rsid w:val="00747FCD"/>
    <w:rsid w:val="00752263"/>
    <w:rsid w:val="00753732"/>
    <w:rsid w:val="00755BD7"/>
    <w:rsid w:val="00761F8D"/>
    <w:rsid w:val="007635F0"/>
    <w:rsid w:val="007651C6"/>
    <w:rsid w:val="00766386"/>
    <w:rsid w:val="00767414"/>
    <w:rsid w:val="00771A99"/>
    <w:rsid w:val="007728EB"/>
    <w:rsid w:val="007741F3"/>
    <w:rsid w:val="00774E13"/>
    <w:rsid w:val="007848A2"/>
    <w:rsid w:val="00787BC0"/>
    <w:rsid w:val="00792414"/>
    <w:rsid w:val="00793F64"/>
    <w:rsid w:val="00796629"/>
    <w:rsid w:val="007A28D2"/>
    <w:rsid w:val="007A2B19"/>
    <w:rsid w:val="007A2F15"/>
    <w:rsid w:val="007A4617"/>
    <w:rsid w:val="007A462A"/>
    <w:rsid w:val="007A70B6"/>
    <w:rsid w:val="007B2171"/>
    <w:rsid w:val="007B6DD4"/>
    <w:rsid w:val="007C2A05"/>
    <w:rsid w:val="007C59A2"/>
    <w:rsid w:val="007D1496"/>
    <w:rsid w:val="007D2833"/>
    <w:rsid w:val="007D50B8"/>
    <w:rsid w:val="007D6505"/>
    <w:rsid w:val="007D6877"/>
    <w:rsid w:val="007D7E9C"/>
    <w:rsid w:val="007E0B66"/>
    <w:rsid w:val="007E1355"/>
    <w:rsid w:val="007E2554"/>
    <w:rsid w:val="007E4B83"/>
    <w:rsid w:val="007E5426"/>
    <w:rsid w:val="007E6A4D"/>
    <w:rsid w:val="007E72A9"/>
    <w:rsid w:val="007E7727"/>
    <w:rsid w:val="007F0F24"/>
    <w:rsid w:val="007F0FC1"/>
    <w:rsid w:val="007F3096"/>
    <w:rsid w:val="007F5AB2"/>
    <w:rsid w:val="00812309"/>
    <w:rsid w:val="008146AE"/>
    <w:rsid w:val="0082094A"/>
    <w:rsid w:val="00820A97"/>
    <w:rsid w:val="00820F61"/>
    <w:rsid w:val="00822BD2"/>
    <w:rsid w:val="0082749D"/>
    <w:rsid w:val="00827571"/>
    <w:rsid w:val="008320C9"/>
    <w:rsid w:val="008327E4"/>
    <w:rsid w:val="00833105"/>
    <w:rsid w:val="00833D39"/>
    <w:rsid w:val="008340BA"/>
    <w:rsid w:val="00835D72"/>
    <w:rsid w:val="00836D62"/>
    <w:rsid w:val="0083767D"/>
    <w:rsid w:val="00841434"/>
    <w:rsid w:val="00852995"/>
    <w:rsid w:val="00853A15"/>
    <w:rsid w:val="00856621"/>
    <w:rsid w:val="00857FE7"/>
    <w:rsid w:val="00860ED8"/>
    <w:rsid w:val="00861850"/>
    <w:rsid w:val="0086202E"/>
    <w:rsid w:val="00864A9F"/>
    <w:rsid w:val="00865682"/>
    <w:rsid w:val="0087067E"/>
    <w:rsid w:val="00870884"/>
    <w:rsid w:val="008728A3"/>
    <w:rsid w:val="00872D07"/>
    <w:rsid w:val="00873F05"/>
    <w:rsid w:val="0087439F"/>
    <w:rsid w:val="00877DC4"/>
    <w:rsid w:val="0088054D"/>
    <w:rsid w:val="00882122"/>
    <w:rsid w:val="00883376"/>
    <w:rsid w:val="0088373C"/>
    <w:rsid w:val="00886131"/>
    <w:rsid w:val="00886788"/>
    <w:rsid w:val="00887C3C"/>
    <w:rsid w:val="008902CC"/>
    <w:rsid w:val="00892439"/>
    <w:rsid w:val="008926A2"/>
    <w:rsid w:val="00894055"/>
    <w:rsid w:val="008941D6"/>
    <w:rsid w:val="00894566"/>
    <w:rsid w:val="00895AE3"/>
    <w:rsid w:val="00895D63"/>
    <w:rsid w:val="008A0055"/>
    <w:rsid w:val="008A107F"/>
    <w:rsid w:val="008A2084"/>
    <w:rsid w:val="008A6387"/>
    <w:rsid w:val="008B1D2C"/>
    <w:rsid w:val="008B5CFE"/>
    <w:rsid w:val="008C1101"/>
    <w:rsid w:val="008C3778"/>
    <w:rsid w:val="008C3977"/>
    <w:rsid w:val="008C4EB8"/>
    <w:rsid w:val="008C761E"/>
    <w:rsid w:val="008D00D4"/>
    <w:rsid w:val="008D43A5"/>
    <w:rsid w:val="008D6AEA"/>
    <w:rsid w:val="008D7DFA"/>
    <w:rsid w:val="008E0694"/>
    <w:rsid w:val="008E6BA6"/>
    <w:rsid w:val="008E769D"/>
    <w:rsid w:val="008F0535"/>
    <w:rsid w:val="008F265F"/>
    <w:rsid w:val="008F2BCE"/>
    <w:rsid w:val="008F2D60"/>
    <w:rsid w:val="008F79F9"/>
    <w:rsid w:val="00901E3C"/>
    <w:rsid w:val="00902806"/>
    <w:rsid w:val="0090562B"/>
    <w:rsid w:val="00906C50"/>
    <w:rsid w:val="0090770F"/>
    <w:rsid w:val="00910251"/>
    <w:rsid w:val="00911CC5"/>
    <w:rsid w:val="009122D6"/>
    <w:rsid w:val="00915FF3"/>
    <w:rsid w:val="009179F9"/>
    <w:rsid w:val="00917AD8"/>
    <w:rsid w:val="009213DB"/>
    <w:rsid w:val="00922856"/>
    <w:rsid w:val="0092474E"/>
    <w:rsid w:val="00927BD1"/>
    <w:rsid w:val="00930842"/>
    <w:rsid w:val="00933CA4"/>
    <w:rsid w:val="00935736"/>
    <w:rsid w:val="00941448"/>
    <w:rsid w:val="00942636"/>
    <w:rsid w:val="0094268C"/>
    <w:rsid w:val="0094680C"/>
    <w:rsid w:val="009469C8"/>
    <w:rsid w:val="00947101"/>
    <w:rsid w:val="0095113A"/>
    <w:rsid w:val="00951920"/>
    <w:rsid w:val="009607CA"/>
    <w:rsid w:val="00962DA1"/>
    <w:rsid w:val="0097179D"/>
    <w:rsid w:val="00973FF5"/>
    <w:rsid w:val="00974AF6"/>
    <w:rsid w:val="00974F1A"/>
    <w:rsid w:val="00975118"/>
    <w:rsid w:val="00981BE7"/>
    <w:rsid w:val="00981E02"/>
    <w:rsid w:val="00982E2B"/>
    <w:rsid w:val="00986CE1"/>
    <w:rsid w:val="009920CA"/>
    <w:rsid w:val="0099330F"/>
    <w:rsid w:val="00996BDD"/>
    <w:rsid w:val="00997522"/>
    <w:rsid w:val="00997682"/>
    <w:rsid w:val="009A259A"/>
    <w:rsid w:val="009A305A"/>
    <w:rsid w:val="009A3B31"/>
    <w:rsid w:val="009B03DC"/>
    <w:rsid w:val="009B225C"/>
    <w:rsid w:val="009B5190"/>
    <w:rsid w:val="009B7A37"/>
    <w:rsid w:val="009C20BB"/>
    <w:rsid w:val="009C25F1"/>
    <w:rsid w:val="009C56AC"/>
    <w:rsid w:val="009C589A"/>
    <w:rsid w:val="009C595A"/>
    <w:rsid w:val="009C6695"/>
    <w:rsid w:val="009D1498"/>
    <w:rsid w:val="009D262F"/>
    <w:rsid w:val="009D2F4D"/>
    <w:rsid w:val="009D326A"/>
    <w:rsid w:val="009D3CC8"/>
    <w:rsid w:val="009D607B"/>
    <w:rsid w:val="009D7722"/>
    <w:rsid w:val="009D7D8E"/>
    <w:rsid w:val="009E0549"/>
    <w:rsid w:val="009E1193"/>
    <w:rsid w:val="009E140E"/>
    <w:rsid w:val="009E638D"/>
    <w:rsid w:val="009E741E"/>
    <w:rsid w:val="009F0DD5"/>
    <w:rsid w:val="009F4835"/>
    <w:rsid w:val="009F49F3"/>
    <w:rsid w:val="009F73D3"/>
    <w:rsid w:val="009F7DB1"/>
    <w:rsid w:val="00A01A53"/>
    <w:rsid w:val="00A03ADE"/>
    <w:rsid w:val="00A10703"/>
    <w:rsid w:val="00A11812"/>
    <w:rsid w:val="00A124A6"/>
    <w:rsid w:val="00A130C6"/>
    <w:rsid w:val="00A1354E"/>
    <w:rsid w:val="00A1524C"/>
    <w:rsid w:val="00A15FBE"/>
    <w:rsid w:val="00A165C1"/>
    <w:rsid w:val="00A17FD2"/>
    <w:rsid w:val="00A20C73"/>
    <w:rsid w:val="00A21AD9"/>
    <w:rsid w:val="00A21F32"/>
    <w:rsid w:val="00A225D6"/>
    <w:rsid w:val="00A2518B"/>
    <w:rsid w:val="00A26043"/>
    <w:rsid w:val="00A27A1A"/>
    <w:rsid w:val="00A31F7F"/>
    <w:rsid w:val="00A330C3"/>
    <w:rsid w:val="00A369EC"/>
    <w:rsid w:val="00A37459"/>
    <w:rsid w:val="00A40091"/>
    <w:rsid w:val="00A43B97"/>
    <w:rsid w:val="00A440F3"/>
    <w:rsid w:val="00A4441A"/>
    <w:rsid w:val="00A47D09"/>
    <w:rsid w:val="00A51EC1"/>
    <w:rsid w:val="00A52586"/>
    <w:rsid w:val="00A525D9"/>
    <w:rsid w:val="00A53AFE"/>
    <w:rsid w:val="00A5451A"/>
    <w:rsid w:val="00A54D74"/>
    <w:rsid w:val="00A5777E"/>
    <w:rsid w:val="00A61AFD"/>
    <w:rsid w:val="00A6200C"/>
    <w:rsid w:val="00A633C8"/>
    <w:rsid w:val="00A654FE"/>
    <w:rsid w:val="00A679DA"/>
    <w:rsid w:val="00A71D37"/>
    <w:rsid w:val="00A73137"/>
    <w:rsid w:val="00A77642"/>
    <w:rsid w:val="00A7794C"/>
    <w:rsid w:val="00A8148D"/>
    <w:rsid w:val="00A82F33"/>
    <w:rsid w:val="00A838C9"/>
    <w:rsid w:val="00A84E8A"/>
    <w:rsid w:val="00A86037"/>
    <w:rsid w:val="00A869B5"/>
    <w:rsid w:val="00A952AD"/>
    <w:rsid w:val="00A9558A"/>
    <w:rsid w:val="00AA1AA5"/>
    <w:rsid w:val="00AA1E22"/>
    <w:rsid w:val="00AA29A0"/>
    <w:rsid w:val="00AA739A"/>
    <w:rsid w:val="00AB21A1"/>
    <w:rsid w:val="00AB60A5"/>
    <w:rsid w:val="00AC1239"/>
    <w:rsid w:val="00AC2F2B"/>
    <w:rsid w:val="00AD0EF8"/>
    <w:rsid w:val="00AD490D"/>
    <w:rsid w:val="00AD5801"/>
    <w:rsid w:val="00AD75BB"/>
    <w:rsid w:val="00AE347F"/>
    <w:rsid w:val="00AE4655"/>
    <w:rsid w:val="00AE62CA"/>
    <w:rsid w:val="00AE733A"/>
    <w:rsid w:val="00AF0CD8"/>
    <w:rsid w:val="00AF4EB7"/>
    <w:rsid w:val="00AF5436"/>
    <w:rsid w:val="00AF583B"/>
    <w:rsid w:val="00B11CBE"/>
    <w:rsid w:val="00B1618B"/>
    <w:rsid w:val="00B214F6"/>
    <w:rsid w:val="00B309CC"/>
    <w:rsid w:val="00B337EA"/>
    <w:rsid w:val="00B34E72"/>
    <w:rsid w:val="00B36C1E"/>
    <w:rsid w:val="00B37314"/>
    <w:rsid w:val="00B40F52"/>
    <w:rsid w:val="00B4163A"/>
    <w:rsid w:val="00B41C0C"/>
    <w:rsid w:val="00B42981"/>
    <w:rsid w:val="00B46929"/>
    <w:rsid w:val="00B506F2"/>
    <w:rsid w:val="00B50FDA"/>
    <w:rsid w:val="00B524E2"/>
    <w:rsid w:val="00B5323D"/>
    <w:rsid w:val="00B54A31"/>
    <w:rsid w:val="00B55818"/>
    <w:rsid w:val="00B55CFE"/>
    <w:rsid w:val="00B56168"/>
    <w:rsid w:val="00B56308"/>
    <w:rsid w:val="00B56805"/>
    <w:rsid w:val="00B57853"/>
    <w:rsid w:val="00B57AFB"/>
    <w:rsid w:val="00B601BD"/>
    <w:rsid w:val="00B60CB4"/>
    <w:rsid w:val="00B665BF"/>
    <w:rsid w:val="00B66F49"/>
    <w:rsid w:val="00B733A2"/>
    <w:rsid w:val="00B74D48"/>
    <w:rsid w:val="00B765B2"/>
    <w:rsid w:val="00B83547"/>
    <w:rsid w:val="00B83C9A"/>
    <w:rsid w:val="00B85E1B"/>
    <w:rsid w:val="00B90243"/>
    <w:rsid w:val="00B9185D"/>
    <w:rsid w:val="00B926AF"/>
    <w:rsid w:val="00B92C4D"/>
    <w:rsid w:val="00BA5B73"/>
    <w:rsid w:val="00BA6B9C"/>
    <w:rsid w:val="00BB0267"/>
    <w:rsid w:val="00BB45E1"/>
    <w:rsid w:val="00BB546F"/>
    <w:rsid w:val="00BC2817"/>
    <w:rsid w:val="00BC29B3"/>
    <w:rsid w:val="00BC4E47"/>
    <w:rsid w:val="00BC5ABB"/>
    <w:rsid w:val="00BC73F1"/>
    <w:rsid w:val="00BD2FB9"/>
    <w:rsid w:val="00BD30B1"/>
    <w:rsid w:val="00BD7FF1"/>
    <w:rsid w:val="00BE15ED"/>
    <w:rsid w:val="00BE4986"/>
    <w:rsid w:val="00BE5B6D"/>
    <w:rsid w:val="00BF12BA"/>
    <w:rsid w:val="00BF277C"/>
    <w:rsid w:val="00BF4B2E"/>
    <w:rsid w:val="00BF4E41"/>
    <w:rsid w:val="00BF790F"/>
    <w:rsid w:val="00C004FA"/>
    <w:rsid w:val="00C00A27"/>
    <w:rsid w:val="00C02226"/>
    <w:rsid w:val="00C02622"/>
    <w:rsid w:val="00C03EC9"/>
    <w:rsid w:val="00C04AC1"/>
    <w:rsid w:val="00C077F8"/>
    <w:rsid w:val="00C11A03"/>
    <w:rsid w:val="00C12092"/>
    <w:rsid w:val="00C12AA8"/>
    <w:rsid w:val="00C13B9A"/>
    <w:rsid w:val="00C14AE4"/>
    <w:rsid w:val="00C17C3E"/>
    <w:rsid w:val="00C20D5A"/>
    <w:rsid w:val="00C26607"/>
    <w:rsid w:val="00C306BC"/>
    <w:rsid w:val="00C31CDA"/>
    <w:rsid w:val="00C409BD"/>
    <w:rsid w:val="00C4299A"/>
    <w:rsid w:val="00C45113"/>
    <w:rsid w:val="00C45D9D"/>
    <w:rsid w:val="00C4709F"/>
    <w:rsid w:val="00C50584"/>
    <w:rsid w:val="00C5263B"/>
    <w:rsid w:val="00C54133"/>
    <w:rsid w:val="00C60139"/>
    <w:rsid w:val="00C60EC2"/>
    <w:rsid w:val="00C61421"/>
    <w:rsid w:val="00C63066"/>
    <w:rsid w:val="00C64447"/>
    <w:rsid w:val="00C656F0"/>
    <w:rsid w:val="00C76444"/>
    <w:rsid w:val="00C84FC0"/>
    <w:rsid w:val="00C86F2F"/>
    <w:rsid w:val="00C9208C"/>
    <w:rsid w:val="00C94699"/>
    <w:rsid w:val="00C96057"/>
    <w:rsid w:val="00C96687"/>
    <w:rsid w:val="00CA15E8"/>
    <w:rsid w:val="00CA2513"/>
    <w:rsid w:val="00CA77A2"/>
    <w:rsid w:val="00CB08AF"/>
    <w:rsid w:val="00CB4DE4"/>
    <w:rsid w:val="00CB7FDA"/>
    <w:rsid w:val="00CC28D8"/>
    <w:rsid w:val="00CC2AA8"/>
    <w:rsid w:val="00CC4236"/>
    <w:rsid w:val="00CC6755"/>
    <w:rsid w:val="00CC7B41"/>
    <w:rsid w:val="00CD0F2A"/>
    <w:rsid w:val="00CD17B4"/>
    <w:rsid w:val="00CD1929"/>
    <w:rsid w:val="00CD3BE8"/>
    <w:rsid w:val="00CD5427"/>
    <w:rsid w:val="00CE0BD7"/>
    <w:rsid w:val="00CF18CC"/>
    <w:rsid w:val="00D00904"/>
    <w:rsid w:val="00D02F8C"/>
    <w:rsid w:val="00D03784"/>
    <w:rsid w:val="00D047D2"/>
    <w:rsid w:val="00D05742"/>
    <w:rsid w:val="00D06AA8"/>
    <w:rsid w:val="00D11FE1"/>
    <w:rsid w:val="00D12457"/>
    <w:rsid w:val="00D145AD"/>
    <w:rsid w:val="00D14813"/>
    <w:rsid w:val="00D170EA"/>
    <w:rsid w:val="00D2076B"/>
    <w:rsid w:val="00D2103E"/>
    <w:rsid w:val="00D217E6"/>
    <w:rsid w:val="00D22377"/>
    <w:rsid w:val="00D23FA0"/>
    <w:rsid w:val="00D25EA4"/>
    <w:rsid w:val="00D25F33"/>
    <w:rsid w:val="00D3005D"/>
    <w:rsid w:val="00D30E4A"/>
    <w:rsid w:val="00D328BD"/>
    <w:rsid w:val="00D33D81"/>
    <w:rsid w:val="00D37D2A"/>
    <w:rsid w:val="00D41070"/>
    <w:rsid w:val="00D415BB"/>
    <w:rsid w:val="00D423EE"/>
    <w:rsid w:val="00D43221"/>
    <w:rsid w:val="00D43315"/>
    <w:rsid w:val="00D44C32"/>
    <w:rsid w:val="00D471FB"/>
    <w:rsid w:val="00D501AA"/>
    <w:rsid w:val="00D51EEE"/>
    <w:rsid w:val="00D52341"/>
    <w:rsid w:val="00D52C04"/>
    <w:rsid w:val="00D5596D"/>
    <w:rsid w:val="00D6354A"/>
    <w:rsid w:val="00D639ED"/>
    <w:rsid w:val="00D672C5"/>
    <w:rsid w:val="00D67FFD"/>
    <w:rsid w:val="00D70DE0"/>
    <w:rsid w:val="00D73C33"/>
    <w:rsid w:val="00D82D73"/>
    <w:rsid w:val="00D83CAC"/>
    <w:rsid w:val="00D83F69"/>
    <w:rsid w:val="00D8796E"/>
    <w:rsid w:val="00D940CE"/>
    <w:rsid w:val="00D96294"/>
    <w:rsid w:val="00D96B73"/>
    <w:rsid w:val="00DA05B0"/>
    <w:rsid w:val="00DA1B9A"/>
    <w:rsid w:val="00DA26BB"/>
    <w:rsid w:val="00DA36D2"/>
    <w:rsid w:val="00DA452B"/>
    <w:rsid w:val="00DA55BD"/>
    <w:rsid w:val="00DA74DD"/>
    <w:rsid w:val="00DB036F"/>
    <w:rsid w:val="00DB0F10"/>
    <w:rsid w:val="00DB289D"/>
    <w:rsid w:val="00DC4339"/>
    <w:rsid w:val="00DC433C"/>
    <w:rsid w:val="00DD0682"/>
    <w:rsid w:val="00DD397B"/>
    <w:rsid w:val="00DE019B"/>
    <w:rsid w:val="00DE1948"/>
    <w:rsid w:val="00DE2511"/>
    <w:rsid w:val="00DE3992"/>
    <w:rsid w:val="00DE61D0"/>
    <w:rsid w:val="00DF4781"/>
    <w:rsid w:val="00DF49A2"/>
    <w:rsid w:val="00DF4D35"/>
    <w:rsid w:val="00E017C4"/>
    <w:rsid w:val="00E01B7A"/>
    <w:rsid w:val="00E0353E"/>
    <w:rsid w:val="00E03D80"/>
    <w:rsid w:val="00E04B61"/>
    <w:rsid w:val="00E06941"/>
    <w:rsid w:val="00E108C9"/>
    <w:rsid w:val="00E1150A"/>
    <w:rsid w:val="00E13285"/>
    <w:rsid w:val="00E1403B"/>
    <w:rsid w:val="00E14066"/>
    <w:rsid w:val="00E1558E"/>
    <w:rsid w:val="00E15E36"/>
    <w:rsid w:val="00E16057"/>
    <w:rsid w:val="00E1647A"/>
    <w:rsid w:val="00E16E54"/>
    <w:rsid w:val="00E24DC5"/>
    <w:rsid w:val="00E26EE9"/>
    <w:rsid w:val="00E2755B"/>
    <w:rsid w:val="00E31E74"/>
    <w:rsid w:val="00E32017"/>
    <w:rsid w:val="00E36893"/>
    <w:rsid w:val="00E426A9"/>
    <w:rsid w:val="00E42A37"/>
    <w:rsid w:val="00E50753"/>
    <w:rsid w:val="00E52C21"/>
    <w:rsid w:val="00E52EC3"/>
    <w:rsid w:val="00E52EC7"/>
    <w:rsid w:val="00E53400"/>
    <w:rsid w:val="00E57A95"/>
    <w:rsid w:val="00E625F3"/>
    <w:rsid w:val="00E62DD4"/>
    <w:rsid w:val="00E647EA"/>
    <w:rsid w:val="00E65E03"/>
    <w:rsid w:val="00E705F4"/>
    <w:rsid w:val="00E71BF8"/>
    <w:rsid w:val="00E742DA"/>
    <w:rsid w:val="00E7768F"/>
    <w:rsid w:val="00E77A88"/>
    <w:rsid w:val="00E8006E"/>
    <w:rsid w:val="00E80F70"/>
    <w:rsid w:val="00E82CBC"/>
    <w:rsid w:val="00E833F2"/>
    <w:rsid w:val="00E873F0"/>
    <w:rsid w:val="00E87C07"/>
    <w:rsid w:val="00E904E7"/>
    <w:rsid w:val="00E91382"/>
    <w:rsid w:val="00E95C39"/>
    <w:rsid w:val="00E97E96"/>
    <w:rsid w:val="00EA03FD"/>
    <w:rsid w:val="00EA219C"/>
    <w:rsid w:val="00EA2FFE"/>
    <w:rsid w:val="00EA4242"/>
    <w:rsid w:val="00EA632D"/>
    <w:rsid w:val="00EA7DFD"/>
    <w:rsid w:val="00EB0295"/>
    <w:rsid w:val="00EB0A10"/>
    <w:rsid w:val="00EB2BE5"/>
    <w:rsid w:val="00EB4AC3"/>
    <w:rsid w:val="00EB501C"/>
    <w:rsid w:val="00EB60BC"/>
    <w:rsid w:val="00EB7AA7"/>
    <w:rsid w:val="00EC0A1B"/>
    <w:rsid w:val="00EC18E0"/>
    <w:rsid w:val="00EC19AD"/>
    <w:rsid w:val="00EC212F"/>
    <w:rsid w:val="00EC220B"/>
    <w:rsid w:val="00EC26A3"/>
    <w:rsid w:val="00EC3246"/>
    <w:rsid w:val="00EC5285"/>
    <w:rsid w:val="00EC6583"/>
    <w:rsid w:val="00ED347F"/>
    <w:rsid w:val="00ED4CC8"/>
    <w:rsid w:val="00ED5E92"/>
    <w:rsid w:val="00ED6211"/>
    <w:rsid w:val="00EE22C4"/>
    <w:rsid w:val="00EE2515"/>
    <w:rsid w:val="00EE27F6"/>
    <w:rsid w:val="00EE4B01"/>
    <w:rsid w:val="00EE6A2D"/>
    <w:rsid w:val="00EF1C30"/>
    <w:rsid w:val="00EF2B80"/>
    <w:rsid w:val="00EF62BF"/>
    <w:rsid w:val="00F00043"/>
    <w:rsid w:val="00F01E7D"/>
    <w:rsid w:val="00F110FC"/>
    <w:rsid w:val="00F158BD"/>
    <w:rsid w:val="00F16D1C"/>
    <w:rsid w:val="00F17EB3"/>
    <w:rsid w:val="00F17FE2"/>
    <w:rsid w:val="00F21FC3"/>
    <w:rsid w:val="00F23AB0"/>
    <w:rsid w:val="00F24ABC"/>
    <w:rsid w:val="00F250E4"/>
    <w:rsid w:val="00F258B9"/>
    <w:rsid w:val="00F27E50"/>
    <w:rsid w:val="00F30CE7"/>
    <w:rsid w:val="00F3262C"/>
    <w:rsid w:val="00F336F0"/>
    <w:rsid w:val="00F35B3B"/>
    <w:rsid w:val="00F366A7"/>
    <w:rsid w:val="00F403B8"/>
    <w:rsid w:val="00F416DC"/>
    <w:rsid w:val="00F419C2"/>
    <w:rsid w:val="00F434A6"/>
    <w:rsid w:val="00F439C2"/>
    <w:rsid w:val="00F43EA0"/>
    <w:rsid w:val="00F477FD"/>
    <w:rsid w:val="00F50EBF"/>
    <w:rsid w:val="00F530E2"/>
    <w:rsid w:val="00F53604"/>
    <w:rsid w:val="00F604EB"/>
    <w:rsid w:val="00F61723"/>
    <w:rsid w:val="00F61C25"/>
    <w:rsid w:val="00F62FF3"/>
    <w:rsid w:val="00F63306"/>
    <w:rsid w:val="00F64DAA"/>
    <w:rsid w:val="00F65A1F"/>
    <w:rsid w:val="00F661CD"/>
    <w:rsid w:val="00F676E0"/>
    <w:rsid w:val="00F709CA"/>
    <w:rsid w:val="00F73857"/>
    <w:rsid w:val="00F738D9"/>
    <w:rsid w:val="00F751F8"/>
    <w:rsid w:val="00F76F41"/>
    <w:rsid w:val="00F807B3"/>
    <w:rsid w:val="00F80FB8"/>
    <w:rsid w:val="00F8367C"/>
    <w:rsid w:val="00F848D1"/>
    <w:rsid w:val="00F849EC"/>
    <w:rsid w:val="00F84ADC"/>
    <w:rsid w:val="00F92A5F"/>
    <w:rsid w:val="00F95225"/>
    <w:rsid w:val="00F95263"/>
    <w:rsid w:val="00F960E8"/>
    <w:rsid w:val="00FA3EFB"/>
    <w:rsid w:val="00FA586D"/>
    <w:rsid w:val="00FA60A0"/>
    <w:rsid w:val="00FA6593"/>
    <w:rsid w:val="00FA6A60"/>
    <w:rsid w:val="00FA744C"/>
    <w:rsid w:val="00FA7A3B"/>
    <w:rsid w:val="00FB1054"/>
    <w:rsid w:val="00FB2070"/>
    <w:rsid w:val="00FB6044"/>
    <w:rsid w:val="00FC1685"/>
    <w:rsid w:val="00FC2B10"/>
    <w:rsid w:val="00FC3C7C"/>
    <w:rsid w:val="00FC597D"/>
    <w:rsid w:val="00FC5B5A"/>
    <w:rsid w:val="00FD0369"/>
    <w:rsid w:val="00FD250B"/>
    <w:rsid w:val="00FD7661"/>
    <w:rsid w:val="00FE3A12"/>
    <w:rsid w:val="00FE406D"/>
    <w:rsid w:val="00FE5F0F"/>
    <w:rsid w:val="00FE6750"/>
    <w:rsid w:val="00FE7E15"/>
    <w:rsid w:val="00FF0128"/>
    <w:rsid w:val="00FF510F"/>
    <w:rsid w:val="00FF68F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ABCC0"/>
  <w15:docId w15:val="{9F963EA7-CC86-4FF4-BDEF-9ECFE04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1618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3"/>
    <w:next w:val="a2"/>
    <w:link w:val="10"/>
    <w:uiPriority w:val="9"/>
    <w:rsid w:val="00E52EC3"/>
    <w:pPr>
      <w:keepNext/>
      <w:suppressAutoHyphens/>
      <w:outlineLvl w:val="0"/>
    </w:pPr>
    <w:rPr>
      <w:rFonts w:cs="Arial"/>
      <w:bCs/>
      <w:kern w:val="32"/>
      <w:szCs w:val="28"/>
      <w:lang w:val="en-GB"/>
    </w:rPr>
  </w:style>
  <w:style w:type="paragraph" w:styleId="2">
    <w:name w:val="heading 2"/>
    <w:basedOn w:val="002"/>
    <w:link w:val="20"/>
    <w:uiPriority w:val="9"/>
    <w:rsid w:val="002043D7"/>
    <w:pPr>
      <w:spacing w:before="240" w:after="120"/>
      <w:ind w:left="1276" w:hanging="567"/>
      <w:outlineLvl w:val="1"/>
    </w:pPr>
    <w:rPr>
      <w:rFonts w:ascii="Arial" w:hAnsi="Arial" w:cs="Times New Roman"/>
      <w:bCs/>
      <w:lang w:val="en-GB"/>
    </w:rPr>
  </w:style>
  <w:style w:type="paragraph" w:styleId="3">
    <w:name w:val="heading 3"/>
    <w:basedOn w:val="a2"/>
    <w:link w:val="30"/>
    <w:uiPriority w:val="9"/>
    <w:rsid w:val="002043D7"/>
    <w:pPr>
      <w:spacing w:before="240" w:after="120"/>
      <w:ind w:left="1418" w:hanging="709"/>
      <w:outlineLvl w:val="2"/>
    </w:pPr>
    <w:rPr>
      <w:rFonts w:ascii="Arial" w:eastAsia="Times New Roman" w:hAnsi="Arial" w:cs="Times New Roman"/>
      <w:b/>
      <w:bCs/>
      <w:szCs w:val="20"/>
      <w:lang w:val="en-GB"/>
    </w:rPr>
  </w:style>
  <w:style w:type="paragraph" w:styleId="4">
    <w:name w:val="heading 4"/>
    <w:basedOn w:val="a2"/>
    <w:next w:val="a2"/>
    <w:link w:val="40"/>
    <w:uiPriority w:val="9"/>
    <w:unhideWhenUsed/>
    <w:rsid w:val="003A0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rsid w:val="000F5F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Обычный 1,1"/>
    <w:basedOn w:val="a4"/>
    <w:next w:val="a2"/>
    <w:link w:val="60"/>
    <w:autoRedefine/>
    <w:uiPriority w:val="9"/>
    <w:rsid w:val="0088373C"/>
    <w:pPr>
      <w:spacing w:line="264" w:lineRule="auto"/>
      <w:ind w:firstLine="709"/>
      <w:jc w:val="both"/>
      <w:outlineLvl w:val="5"/>
    </w:pPr>
    <w:rPr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2"/>
    <w:link w:val="a9"/>
    <w:uiPriority w:val="34"/>
    <w:rsid w:val="002043D7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5"/>
    <w:link w:val="1"/>
    <w:uiPriority w:val="9"/>
    <w:rsid w:val="00C61421"/>
    <w:rPr>
      <w:rFonts w:ascii="Times New Roman" w:eastAsia="Times New Roman" w:hAnsi="Times New Roman" w:cs="Arial"/>
      <w:b/>
      <w:bCs/>
      <w:caps/>
      <w:kern w:val="32"/>
      <w:sz w:val="26"/>
      <w:szCs w:val="28"/>
      <w:lang w:val="en-GB" w:eastAsia="ru-RU"/>
    </w:rPr>
  </w:style>
  <w:style w:type="character" w:customStyle="1" w:styleId="20">
    <w:name w:val="Заголовок 2 Знак"/>
    <w:basedOn w:val="a5"/>
    <w:link w:val="2"/>
    <w:uiPriority w:val="9"/>
    <w:rsid w:val="00C61421"/>
    <w:rPr>
      <w:rFonts w:ascii="Arial" w:eastAsia="Times New Roman" w:hAnsi="Arial" w:cs="Times New Roman"/>
      <w:b/>
      <w:bCs/>
      <w:sz w:val="24"/>
      <w:szCs w:val="20"/>
      <w:lang w:val="en-GB" w:eastAsia="ru-RU"/>
    </w:rPr>
  </w:style>
  <w:style w:type="character" w:customStyle="1" w:styleId="30">
    <w:name w:val="Заголовок 3 Знак"/>
    <w:basedOn w:val="a5"/>
    <w:link w:val="3"/>
    <w:uiPriority w:val="9"/>
    <w:rsid w:val="002043D7"/>
    <w:rPr>
      <w:rFonts w:ascii="Arial" w:eastAsia="Times New Roman" w:hAnsi="Arial" w:cs="Times New Roman"/>
      <w:b/>
      <w:bCs/>
      <w:sz w:val="24"/>
      <w:szCs w:val="20"/>
      <w:lang w:val="en-GB"/>
    </w:rPr>
  </w:style>
  <w:style w:type="paragraph" w:customStyle="1" w:styleId="aa">
    <w:name w:val="Абзац"/>
    <w:basedOn w:val="a2"/>
    <w:link w:val="11"/>
    <w:rsid w:val="002043D7"/>
    <w:rPr>
      <w:rFonts w:eastAsia="Calibri" w:cs="Times New Roman"/>
      <w:szCs w:val="26"/>
      <w:lang w:val="en-GB"/>
    </w:rPr>
  </w:style>
  <w:style w:type="character" w:customStyle="1" w:styleId="11">
    <w:name w:val="Абзац Знак1"/>
    <w:link w:val="aa"/>
    <w:qFormat/>
    <w:rsid w:val="002043D7"/>
    <w:rPr>
      <w:rFonts w:ascii="Times New Roman" w:eastAsia="Calibri" w:hAnsi="Times New Roman" w:cs="Times New Roman"/>
      <w:sz w:val="24"/>
      <w:szCs w:val="26"/>
      <w:lang w:val="en-GB"/>
    </w:rPr>
  </w:style>
  <w:style w:type="paragraph" w:customStyle="1" w:styleId="ab">
    <w:name w:val="Формула"/>
    <w:basedOn w:val="a2"/>
    <w:link w:val="ac"/>
    <w:rsid w:val="002043D7"/>
    <w:rPr>
      <w:rFonts w:eastAsia="Times New Roman" w:cs="Times New Roman"/>
      <w:sz w:val="26"/>
      <w:szCs w:val="20"/>
    </w:rPr>
  </w:style>
  <w:style w:type="character" w:customStyle="1" w:styleId="ac">
    <w:name w:val="Формула Знак"/>
    <w:basedOn w:val="a5"/>
    <w:link w:val="ab"/>
    <w:rsid w:val="002043D7"/>
    <w:rPr>
      <w:rFonts w:ascii="Times New Roman" w:eastAsia="Times New Roman" w:hAnsi="Times New Roman" w:cs="Times New Roman"/>
      <w:sz w:val="26"/>
      <w:szCs w:val="20"/>
    </w:rPr>
  </w:style>
  <w:style w:type="paragraph" w:customStyle="1" w:styleId="31">
    <w:name w:val="3)Автор"/>
    <w:basedOn w:val="a2"/>
    <w:rsid w:val="00B1618B"/>
    <w:pPr>
      <w:ind w:firstLine="0"/>
      <w:jc w:val="center"/>
    </w:pPr>
    <w:rPr>
      <w:rFonts w:eastAsia="Times New Roman" w:cs="Times New Roman"/>
      <w:b/>
      <w:sz w:val="20"/>
      <w:szCs w:val="20"/>
      <w:lang w:val="en-GB"/>
    </w:rPr>
  </w:style>
  <w:style w:type="paragraph" w:customStyle="1" w:styleId="Authoraddress">
    <w:name w:val="Author address"/>
    <w:basedOn w:val="a2"/>
    <w:rsid w:val="00B1618B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paragraph" w:customStyle="1" w:styleId="a4">
    <w:name w:val="УДК"/>
    <w:basedOn w:val="a2"/>
    <w:qFormat/>
    <w:rsid w:val="00B1618B"/>
    <w:pPr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51">
    <w:name w:val="5)Аннотация"/>
    <w:basedOn w:val="a2"/>
    <w:link w:val="52"/>
    <w:autoRedefine/>
    <w:qFormat/>
    <w:rsid w:val="003330CA"/>
    <w:pPr>
      <w:ind w:left="851" w:right="851" w:firstLine="0"/>
    </w:pPr>
    <w:rPr>
      <w:rFonts w:eastAsia="Times New Roman" w:cs="Times New Roman"/>
      <w:szCs w:val="24"/>
    </w:rPr>
  </w:style>
  <w:style w:type="character" w:customStyle="1" w:styleId="52">
    <w:name w:val="5)Аннотация Знак"/>
    <w:basedOn w:val="a5"/>
    <w:link w:val="51"/>
    <w:rsid w:val="003330CA"/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">
    <w:name w:val="Abstract"/>
    <w:basedOn w:val="a2"/>
    <w:link w:val="Abstract0"/>
    <w:rsid w:val="002043D7"/>
    <w:pPr>
      <w:autoSpaceDE w:val="0"/>
      <w:autoSpaceDN w:val="0"/>
      <w:snapToGrid w:val="0"/>
      <w:spacing w:before="60" w:after="60"/>
      <w:ind w:left="851" w:right="851"/>
    </w:pPr>
    <w:rPr>
      <w:rFonts w:eastAsia="Times New Roman" w:cs="Times New Roman"/>
      <w:szCs w:val="20"/>
      <w:lang w:val="en-US"/>
    </w:rPr>
  </w:style>
  <w:style w:type="paragraph" w:customStyle="1" w:styleId="ad">
    <w:name w:val="Рисунок"/>
    <w:basedOn w:val="aa"/>
    <w:link w:val="ae"/>
    <w:rsid w:val="002043D7"/>
    <w:pPr>
      <w:ind w:firstLine="0"/>
      <w:jc w:val="center"/>
    </w:pPr>
    <w:rPr>
      <w:sz w:val="20"/>
      <w:lang w:val="ru-RU"/>
    </w:rPr>
  </w:style>
  <w:style w:type="character" w:customStyle="1" w:styleId="ae">
    <w:name w:val="Рисунок Знак"/>
    <w:link w:val="ad"/>
    <w:rsid w:val="002043D7"/>
    <w:rPr>
      <w:rFonts w:ascii="Times New Roman" w:eastAsia="Calibri" w:hAnsi="Times New Roman" w:cs="Times New Roman"/>
      <w:sz w:val="20"/>
      <w:szCs w:val="26"/>
    </w:rPr>
  </w:style>
  <w:style w:type="paragraph" w:customStyle="1" w:styleId="af">
    <w:name w:val="ТаблицаНазвание"/>
    <w:basedOn w:val="a2"/>
    <w:rsid w:val="002043D7"/>
    <w:rPr>
      <w:rFonts w:eastAsia="Times New Roman" w:cs="Times New Roman"/>
      <w:szCs w:val="20"/>
    </w:rPr>
  </w:style>
  <w:style w:type="paragraph" w:customStyle="1" w:styleId="af0">
    <w:name w:val="Литература"/>
    <w:basedOn w:val="a2"/>
    <w:rsid w:val="00B36C1E"/>
    <w:rPr>
      <w:rFonts w:eastAsia="Times New Roman" w:cs="Times New Roman"/>
      <w:szCs w:val="26"/>
      <w:lang w:val="en-GB"/>
    </w:rPr>
  </w:style>
  <w:style w:type="paragraph" w:styleId="af1">
    <w:name w:val="Balloon Text"/>
    <w:basedOn w:val="a2"/>
    <w:link w:val="af2"/>
    <w:uiPriority w:val="99"/>
    <w:rsid w:val="002043D7"/>
    <w:rPr>
      <w:rFonts w:ascii="Tahoma" w:eastAsia="Times New Roman" w:hAnsi="Tahoma" w:cs="Tahoma"/>
      <w:sz w:val="16"/>
      <w:szCs w:val="16"/>
      <w:lang w:val="en-GB"/>
    </w:rPr>
  </w:style>
  <w:style w:type="character" w:customStyle="1" w:styleId="af2">
    <w:name w:val="Текст выноски Знак"/>
    <w:basedOn w:val="a5"/>
    <w:link w:val="af1"/>
    <w:uiPriority w:val="99"/>
    <w:semiHidden/>
    <w:rsid w:val="002043D7"/>
    <w:rPr>
      <w:rFonts w:ascii="Tahoma" w:eastAsia="Times New Roman" w:hAnsi="Tahoma" w:cs="Tahoma"/>
      <w:sz w:val="16"/>
      <w:szCs w:val="16"/>
      <w:lang w:val="en-GB"/>
    </w:rPr>
  </w:style>
  <w:style w:type="paragraph" w:customStyle="1" w:styleId="af3">
    <w:name w:val="ТаблСодержание"/>
    <w:basedOn w:val="af"/>
    <w:rsid w:val="002043D7"/>
    <w:pPr>
      <w:jc w:val="center"/>
    </w:pPr>
    <w:rPr>
      <w:spacing w:val="-4"/>
      <w:lang w:eastAsia="ru-RU"/>
    </w:rPr>
  </w:style>
  <w:style w:type="character" w:styleId="af4">
    <w:name w:val="footnote reference"/>
    <w:semiHidden/>
    <w:rsid w:val="002043D7"/>
    <w:rPr>
      <w:vertAlign w:val="superscript"/>
    </w:rPr>
  </w:style>
  <w:style w:type="paragraph" w:customStyle="1" w:styleId="af5">
    <w:name w:val="Формула_номер"/>
    <w:basedOn w:val="ab"/>
    <w:rsid w:val="002043D7"/>
    <w:pPr>
      <w:jc w:val="right"/>
    </w:pPr>
    <w:rPr>
      <w:szCs w:val="24"/>
      <w:lang w:eastAsia="ru-RU"/>
    </w:rPr>
  </w:style>
  <w:style w:type="character" w:styleId="af6">
    <w:name w:val="Hyperlink"/>
    <w:uiPriority w:val="99"/>
    <w:unhideWhenUsed/>
    <w:rsid w:val="002043D7"/>
    <w:rPr>
      <w:color w:val="0000FF"/>
      <w:u w:val="single"/>
    </w:rPr>
  </w:style>
  <w:style w:type="paragraph" w:styleId="af7">
    <w:name w:val="endnote text"/>
    <w:basedOn w:val="a2"/>
    <w:link w:val="af8"/>
    <w:semiHidden/>
    <w:rsid w:val="002043D7"/>
    <w:pPr>
      <w:widowControl w:val="0"/>
      <w:spacing w:line="264" w:lineRule="auto"/>
      <w:ind w:firstLine="397"/>
    </w:pPr>
    <w:rPr>
      <w:rFonts w:eastAsia="Times New Roman" w:cs="Times New Roman"/>
      <w:szCs w:val="20"/>
      <w:lang w:eastAsia="ru-RU"/>
    </w:rPr>
  </w:style>
  <w:style w:type="character" w:customStyle="1" w:styleId="af8">
    <w:name w:val="Текст концевой сноски Знак"/>
    <w:basedOn w:val="a5"/>
    <w:link w:val="af7"/>
    <w:semiHidden/>
    <w:rsid w:val="002043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5"/>
    <w:semiHidden/>
    <w:rsid w:val="002043D7"/>
    <w:rPr>
      <w:vertAlign w:val="baseline"/>
    </w:rPr>
  </w:style>
  <w:style w:type="character" w:styleId="afa">
    <w:name w:val="Strong"/>
    <w:basedOn w:val="a5"/>
    <w:uiPriority w:val="22"/>
    <w:rsid w:val="002043D7"/>
    <w:rPr>
      <w:b/>
      <w:bCs/>
    </w:rPr>
  </w:style>
  <w:style w:type="character" w:customStyle="1" w:styleId="afb">
    <w:name w:val="курсив"/>
    <w:basedOn w:val="a5"/>
    <w:rsid w:val="002043D7"/>
    <w:rPr>
      <w:rFonts w:ascii="Times New Roman" w:hAnsi="Times New Roman"/>
      <w:i/>
      <w:iCs/>
      <w:noProof/>
      <w:sz w:val="24"/>
      <w:lang w:val="en-US"/>
    </w:rPr>
  </w:style>
  <w:style w:type="paragraph" w:customStyle="1" w:styleId="afc">
    <w:name w:val="По правому краю"/>
    <w:basedOn w:val="a2"/>
    <w:rsid w:val="00072371"/>
    <w:pPr>
      <w:widowControl w:val="0"/>
      <w:autoSpaceDE w:val="0"/>
      <w:autoSpaceDN w:val="0"/>
      <w:adjustRightInd w:val="0"/>
      <w:spacing w:line="264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paragraph" w:customStyle="1" w:styleId="afd">
    <w:name w:val="По центру"/>
    <w:basedOn w:val="a2"/>
    <w:link w:val="afe"/>
    <w:rsid w:val="002043D7"/>
    <w:pPr>
      <w:widowControl w:val="0"/>
      <w:autoSpaceDE w:val="0"/>
      <w:autoSpaceDN w:val="0"/>
      <w:adjustRightInd w:val="0"/>
      <w:spacing w:line="264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fe">
    <w:name w:val="По центру Знак"/>
    <w:basedOn w:val="a5"/>
    <w:link w:val="afd"/>
    <w:rsid w:val="002043D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">
    <w:name w:val="Без отступа"/>
    <w:basedOn w:val="a2"/>
    <w:link w:val="aff0"/>
    <w:rsid w:val="002043D7"/>
    <w:pPr>
      <w:widowControl w:val="0"/>
      <w:spacing w:line="264" w:lineRule="auto"/>
    </w:pPr>
    <w:rPr>
      <w:rFonts w:eastAsia="Times New Roman" w:cs="Times New Roman"/>
      <w:szCs w:val="20"/>
      <w:lang w:eastAsia="ru-RU"/>
    </w:rPr>
  </w:style>
  <w:style w:type="character" w:customStyle="1" w:styleId="aff0">
    <w:name w:val="Без отступа Знак"/>
    <w:basedOn w:val="a5"/>
    <w:link w:val="aff"/>
    <w:rsid w:val="002043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1">
    <w:name w:val="Номер рисунка"/>
    <w:basedOn w:val="a2"/>
    <w:rsid w:val="002043D7"/>
    <w:pPr>
      <w:widowControl w:val="0"/>
      <w:spacing w:line="264" w:lineRule="auto"/>
    </w:pPr>
    <w:rPr>
      <w:rFonts w:eastAsia="Times New Roman" w:cs="Times New Roman"/>
      <w:b/>
      <w:bCs/>
      <w:szCs w:val="20"/>
      <w:lang w:eastAsia="ru-RU"/>
    </w:rPr>
  </w:style>
  <w:style w:type="paragraph" w:customStyle="1" w:styleId="61">
    <w:name w:val="6)Подрисуночная надпись"/>
    <w:basedOn w:val="aff1"/>
    <w:rsid w:val="002043D7"/>
    <w:pPr>
      <w:jc w:val="center"/>
    </w:pPr>
  </w:style>
  <w:style w:type="table" w:styleId="aff2">
    <w:name w:val="Table Grid"/>
    <w:aliases w:val="Таблицы без границ"/>
    <w:basedOn w:val="a6"/>
    <w:uiPriority w:val="39"/>
    <w:rsid w:val="002043D7"/>
    <w:pPr>
      <w:widowControl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0"/>
      <w:lang w:eastAsia="ru-RU"/>
    </w:rPr>
    <w:tblPr/>
  </w:style>
  <w:style w:type="paragraph" w:customStyle="1" w:styleId="aff3">
    <w:name w:val="Скрытый белый"/>
    <w:basedOn w:val="a2"/>
    <w:rsid w:val="002043D7"/>
    <w:pPr>
      <w:widowControl w:val="0"/>
      <w:autoSpaceDE w:val="0"/>
      <w:autoSpaceDN w:val="0"/>
      <w:adjustRightInd w:val="0"/>
      <w:spacing w:line="384" w:lineRule="auto"/>
      <w:jc w:val="center"/>
    </w:pPr>
    <w:rPr>
      <w:rFonts w:eastAsia="Times New Roman" w:cs="Times New Roman"/>
      <w:color w:val="FFFFFF"/>
      <w:sz w:val="4"/>
      <w:szCs w:val="20"/>
      <w:lang w:eastAsia="ru-RU"/>
    </w:rPr>
  </w:style>
  <w:style w:type="paragraph" w:styleId="aff4">
    <w:name w:val="caption"/>
    <w:basedOn w:val="a2"/>
    <w:next w:val="a2"/>
    <w:uiPriority w:val="35"/>
    <w:rsid w:val="002043D7"/>
    <w:rPr>
      <w:rFonts w:eastAsia="Times New Roman" w:cs="Times New Roman"/>
      <w:b/>
      <w:bCs/>
      <w:szCs w:val="20"/>
      <w:lang w:val="en-GB"/>
    </w:rPr>
  </w:style>
  <w:style w:type="character" w:customStyle="1" w:styleId="hps">
    <w:name w:val="hps"/>
    <w:basedOn w:val="a5"/>
    <w:rsid w:val="008C761E"/>
  </w:style>
  <w:style w:type="paragraph" w:customStyle="1" w:styleId="Standard">
    <w:name w:val="Standard"/>
    <w:rsid w:val="00A525D9"/>
    <w:pPr>
      <w:suppressAutoHyphens/>
      <w:autoSpaceDN w:val="0"/>
      <w:textAlignment w:val="baseline"/>
    </w:pPr>
    <w:rPr>
      <w:rFonts w:ascii="Calibri" w:eastAsia="Droid Sans Fallback" w:hAnsi="Calibri" w:cs="Calibri"/>
      <w:color w:val="000000"/>
      <w:kern w:val="3"/>
    </w:rPr>
  </w:style>
  <w:style w:type="paragraph" w:customStyle="1" w:styleId="aff5">
    <w:name w:val="БезОтступа"/>
    <w:basedOn w:val="a2"/>
    <w:rsid w:val="008902CC"/>
    <w:rPr>
      <w:rFonts w:eastAsia="Times New Roman" w:cs="Times New Roman"/>
      <w:sz w:val="26"/>
      <w:szCs w:val="20"/>
      <w:lang w:val="en-GB"/>
    </w:rPr>
  </w:style>
  <w:style w:type="character" w:customStyle="1" w:styleId="apple-converted-space">
    <w:name w:val="apple-converted-space"/>
    <w:rsid w:val="008902CC"/>
  </w:style>
  <w:style w:type="character" w:customStyle="1" w:styleId="translation-chunk">
    <w:name w:val="translation-chunk"/>
    <w:rsid w:val="008902CC"/>
  </w:style>
  <w:style w:type="character" w:customStyle="1" w:styleId="kno-fvsy">
    <w:name w:val="kno-fv _sy"/>
    <w:basedOn w:val="a5"/>
    <w:rsid w:val="00423ADF"/>
  </w:style>
  <w:style w:type="paragraph" w:styleId="aff6">
    <w:name w:val="No Spacing"/>
    <w:uiPriority w:val="1"/>
    <w:qFormat/>
    <w:rsid w:val="00423A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211">
    <w:name w:val="Знак2 Знак Знак1 Знак1 Знак Знак Знак Знак Знак Знак Знак Знак Знак Знак Знак Знак Знак Знак Знак Знак Знак Знак"/>
    <w:basedOn w:val="a2"/>
    <w:rsid w:val="009C6695"/>
    <w:pPr>
      <w:spacing w:after="160" w:line="240" w:lineRule="exact"/>
    </w:pPr>
    <w:rPr>
      <w:rFonts w:ascii="Verdana" w:eastAsia="Times New Roman" w:hAnsi="Verdana" w:cs="Times New Roman"/>
      <w:szCs w:val="20"/>
      <w:lang w:val="en-US"/>
    </w:rPr>
  </w:style>
  <w:style w:type="paragraph" w:styleId="aff7">
    <w:name w:val="Plain Text"/>
    <w:basedOn w:val="a2"/>
    <w:link w:val="aff8"/>
    <w:rsid w:val="009C6695"/>
    <w:rPr>
      <w:rFonts w:ascii="Courier New" w:eastAsia="Times New Roman" w:hAnsi="Courier New" w:cs="Times New Roman"/>
      <w:szCs w:val="20"/>
      <w:lang w:eastAsia="ru-RU"/>
    </w:rPr>
  </w:style>
  <w:style w:type="character" w:customStyle="1" w:styleId="aff8">
    <w:name w:val="Текст Знак"/>
    <w:basedOn w:val="a5"/>
    <w:link w:val="aff7"/>
    <w:rsid w:val="009C66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9">
    <w:name w:val="footnote text"/>
    <w:basedOn w:val="a2"/>
    <w:link w:val="affa"/>
    <w:semiHidden/>
    <w:rsid w:val="00376F1D"/>
    <w:rPr>
      <w:rFonts w:eastAsia="Times New Roman" w:cs="Times New Roman"/>
      <w:sz w:val="20"/>
      <w:szCs w:val="20"/>
      <w:lang w:val="en-GB" w:eastAsia="ar-SA"/>
    </w:rPr>
  </w:style>
  <w:style w:type="character" w:customStyle="1" w:styleId="affa">
    <w:name w:val="Текст сноски Знак"/>
    <w:basedOn w:val="a5"/>
    <w:link w:val="aff9"/>
    <w:semiHidden/>
    <w:rsid w:val="00376F1D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12">
    <w:name w:val="Обычный1"/>
    <w:rsid w:val="00213960"/>
    <w:pPr>
      <w:widowControl w:val="0"/>
      <w:suppressAutoHyphens/>
      <w:spacing w:after="0" w:line="100" w:lineRule="atLeast"/>
    </w:pPr>
    <w:rPr>
      <w:rFonts w:ascii="Calibri" w:eastAsia="Lucida Sans Unicode" w:hAnsi="Calibri" w:cs="Mangal"/>
      <w:kern w:val="1"/>
      <w:sz w:val="20"/>
      <w:szCs w:val="20"/>
      <w:lang w:eastAsia="hi-IN" w:bidi="hi-IN"/>
    </w:rPr>
  </w:style>
  <w:style w:type="character" w:styleId="affb">
    <w:name w:val="Emphasis"/>
    <w:basedOn w:val="a5"/>
    <w:uiPriority w:val="20"/>
    <w:rsid w:val="00213960"/>
    <w:rPr>
      <w:i/>
      <w:iCs/>
    </w:rPr>
  </w:style>
  <w:style w:type="paragraph" w:styleId="affc">
    <w:name w:val="Body Text"/>
    <w:basedOn w:val="a2"/>
    <w:link w:val="affd"/>
    <w:rsid w:val="00213960"/>
    <w:pPr>
      <w:tabs>
        <w:tab w:val="left" w:pos="288"/>
      </w:tabs>
      <w:spacing w:after="120" w:line="228" w:lineRule="auto"/>
      <w:ind w:firstLine="288"/>
    </w:pPr>
    <w:rPr>
      <w:rFonts w:eastAsia="MS Mincho" w:cs="Times New Roman"/>
      <w:szCs w:val="20"/>
    </w:rPr>
  </w:style>
  <w:style w:type="character" w:customStyle="1" w:styleId="affd">
    <w:name w:val="Основной текст Знак"/>
    <w:basedOn w:val="a5"/>
    <w:link w:val="affc"/>
    <w:rsid w:val="00213960"/>
    <w:rPr>
      <w:rFonts w:ascii="Times New Roman" w:eastAsia="MS Mincho" w:hAnsi="Times New Roman" w:cs="Times New Roman"/>
      <w:sz w:val="20"/>
      <w:szCs w:val="20"/>
    </w:rPr>
  </w:style>
  <w:style w:type="paragraph" w:customStyle="1" w:styleId="affe">
    <w:name w:val="рисунок"/>
    <w:basedOn w:val="a2"/>
    <w:qFormat/>
    <w:rsid w:val="00B1618B"/>
    <w:pPr>
      <w:tabs>
        <w:tab w:val="left" w:pos="-2694"/>
        <w:tab w:val="left" w:pos="-2410"/>
        <w:tab w:val="left" w:pos="-2268"/>
        <w:tab w:val="left" w:pos="-284"/>
        <w:tab w:val="left" w:pos="567"/>
        <w:tab w:val="left" w:pos="1134"/>
        <w:tab w:val="left" w:pos="8789"/>
      </w:tabs>
      <w:ind w:firstLine="0"/>
      <w:jc w:val="center"/>
    </w:pPr>
    <w:rPr>
      <w:rFonts w:eastAsia="Times New Roman" w:cs="Times New Roman"/>
      <w:sz w:val="20"/>
      <w:szCs w:val="18"/>
      <w:lang w:eastAsia="ru-RU"/>
    </w:rPr>
  </w:style>
  <w:style w:type="paragraph" w:customStyle="1" w:styleId="21">
    <w:name w:val="Основной текст 21"/>
    <w:basedOn w:val="a2"/>
    <w:rsid w:val="00A130C6"/>
    <w:pPr>
      <w:overflowPunct w:val="0"/>
      <w:autoSpaceDE w:val="0"/>
      <w:autoSpaceDN w:val="0"/>
      <w:adjustRightInd w:val="0"/>
      <w:ind w:firstLine="397"/>
      <w:textAlignment w:val="baseline"/>
    </w:pPr>
    <w:rPr>
      <w:rFonts w:eastAsia="Times New Roman" w:cs="Times New Roman"/>
      <w:szCs w:val="20"/>
      <w:lang w:eastAsia="ru-RU"/>
    </w:rPr>
  </w:style>
  <w:style w:type="paragraph" w:styleId="afff">
    <w:name w:val="Body Text Indent"/>
    <w:basedOn w:val="a2"/>
    <w:link w:val="afff0"/>
    <w:semiHidden/>
    <w:unhideWhenUsed/>
    <w:rsid w:val="00A130C6"/>
    <w:pPr>
      <w:spacing w:after="120"/>
      <w:ind w:left="283"/>
    </w:pPr>
  </w:style>
  <w:style w:type="character" w:customStyle="1" w:styleId="afff0">
    <w:name w:val="Основной текст с отступом Знак"/>
    <w:basedOn w:val="a5"/>
    <w:link w:val="afff"/>
    <w:semiHidden/>
    <w:rsid w:val="00A130C6"/>
  </w:style>
  <w:style w:type="paragraph" w:styleId="22">
    <w:name w:val="Body Text Indent 2"/>
    <w:basedOn w:val="a2"/>
    <w:link w:val="23"/>
    <w:uiPriority w:val="99"/>
    <w:unhideWhenUsed/>
    <w:rsid w:val="00A130C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5"/>
    <w:link w:val="22"/>
    <w:uiPriority w:val="99"/>
    <w:rsid w:val="00A130C6"/>
  </w:style>
  <w:style w:type="character" w:customStyle="1" w:styleId="afff1">
    <w:name w:val="Табл_Формула Знак"/>
    <w:link w:val="afff2"/>
    <w:locked/>
    <w:rsid w:val="00FA60A0"/>
    <w:rPr>
      <w:rFonts w:ascii="Times New Roman" w:hAnsi="Times New Roman"/>
      <w:sz w:val="28"/>
      <w:szCs w:val="28"/>
    </w:rPr>
  </w:style>
  <w:style w:type="paragraph" w:customStyle="1" w:styleId="afff2">
    <w:name w:val="Табл_Формула"/>
    <w:basedOn w:val="a2"/>
    <w:link w:val="afff1"/>
    <w:rsid w:val="00FA60A0"/>
    <w:pPr>
      <w:spacing w:line="360" w:lineRule="auto"/>
      <w:contextualSpacing/>
      <w:jc w:val="center"/>
    </w:pPr>
    <w:rPr>
      <w:sz w:val="28"/>
      <w:szCs w:val="28"/>
    </w:rPr>
  </w:style>
  <w:style w:type="paragraph" w:styleId="afff3">
    <w:name w:val="Normal (Web)"/>
    <w:basedOn w:val="a2"/>
    <w:link w:val="afff4"/>
    <w:uiPriority w:val="99"/>
    <w:unhideWhenUsed/>
    <w:rsid w:val="00FA60A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references">
    <w:name w:val="references"/>
    <w:uiPriority w:val="99"/>
    <w:rsid w:val="00E03D80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figurecaption">
    <w:name w:val="figure caption"/>
    <w:rsid w:val="00E03D80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customStyle="1" w:styleId="mw-headline">
    <w:name w:val="mw-headline"/>
    <w:basedOn w:val="a5"/>
    <w:rsid w:val="005B4D88"/>
    <w:rPr>
      <w:rFonts w:cs="Times New Roman"/>
    </w:rPr>
  </w:style>
  <w:style w:type="paragraph" w:customStyle="1" w:styleId="13">
    <w:name w:val="Абзац списка1"/>
    <w:basedOn w:val="a2"/>
    <w:rsid w:val="005B4D8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ff4">
    <w:name w:val="Обычный (веб) Знак"/>
    <w:basedOn w:val="a5"/>
    <w:link w:val="afff3"/>
    <w:uiPriority w:val="99"/>
    <w:rsid w:val="002505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header"/>
    <w:basedOn w:val="a2"/>
    <w:link w:val="afff6"/>
    <w:uiPriority w:val="99"/>
    <w:unhideWhenUsed/>
    <w:rsid w:val="006C0139"/>
    <w:pPr>
      <w:tabs>
        <w:tab w:val="center" w:pos="4677"/>
        <w:tab w:val="right" w:pos="9355"/>
      </w:tabs>
    </w:pPr>
  </w:style>
  <w:style w:type="character" w:customStyle="1" w:styleId="afff6">
    <w:name w:val="Верхний колонтитул Знак"/>
    <w:basedOn w:val="a5"/>
    <w:link w:val="afff5"/>
    <w:uiPriority w:val="99"/>
    <w:rsid w:val="006C0139"/>
  </w:style>
  <w:style w:type="paragraph" w:styleId="afff7">
    <w:name w:val="footer"/>
    <w:basedOn w:val="a2"/>
    <w:link w:val="afff8"/>
    <w:uiPriority w:val="99"/>
    <w:unhideWhenUsed/>
    <w:rsid w:val="006C0139"/>
    <w:pPr>
      <w:tabs>
        <w:tab w:val="center" w:pos="4677"/>
        <w:tab w:val="right" w:pos="9355"/>
      </w:tabs>
    </w:pPr>
  </w:style>
  <w:style w:type="character" w:customStyle="1" w:styleId="afff8">
    <w:name w:val="Нижний колонтитул Знак"/>
    <w:basedOn w:val="a5"/>
    <w:link w:val="afff7"/>
    <w:uiPriority w:val="99"/>
    <w:rsid w:val="006C0139"/>
  </w:style>
  <w:style w:type="character" w:customStyle="1" w:styleId="50">
    <w:name w:val="Заголовок 5 Знак"/>
    <w:basedOn w:val="a5"/>
    <w:link w:val="5"/>
    <w:uiPriority w:val="9"/>
    <w:rsid w:val="000F5F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f9">
    <w:name w:val="Знак"/>
    <w:basedOn w:val="a2"/>
    <w:rsid w:val="000F5F00"/>
    <w:pPr>
      <w:pageBreakBefore/>
      <w:spacing w:after="160" w:line="360" w:lineRule="auto"/>
    </w:pPr>
    <w:rPr>
      <w:rFonts w:eastAsia="Times New Roman" w:cs="Times New Roman"/>
      <w:sz w:val="28"/>
      <w:szCs w:val="20"/>
      <w:lang w:val="en-US"/>
    </w:rPr>
  </w:style>
  <w:style w:type="character" w:customStyle="1" w:styleId="24">
    <w:name w:val="Обычный2"/>
    <w:rsid w:val="000F5F00"/>
  </w:style>
  <w:style w:type="character" w:customStyle="1" w:styleId="kno-fv">
    <w:name w:val="kno-fv"/>
    <w:rsid w:val="000F5F00"/>
  </w:style>
  <w:style w:type="paragraph" w:styleId="25">
    <w:name w:val="Body Text 2"/>
    <w:basedOn w:val="a2"/>
    <w:link w:val="26"/>
    <w:uiPriority w:val="99"/>
    <w:unhideWhenUsed/>
    <w:rsid w:val="000F5F00"/>
    <w:pPr>
      <w:spacing w:after="120" w:line="480" w:lineRule="auto"/>
    </w:pPr>
  </w:style>
  <w:style w:type="character" w:customStyle="1" w:styleId="26">
    <w:name w:val="Основной текст 2 Знак"/>
    <w:basedOn w:val="a5"/>
    <w:link w:val="25"/>
    <w:uiPriority w:val="99"/>
    <w:rsid w:val="000F5F00"/>
  </w:style>
  <w:style w:type="paragraph" w:customStyle="1" w:styleId="14">
    <w:name w:val="Стиль1"/>
    <w:basedOn w:val="a2"/>
    <w:link w:val="15"/>
    <w:rsid w:val="000F5F00"/>
    <w:pPr>
      <w:widowControl w:val="0"/>
      <w:shd w:val="clear" w:color="auto" w:fill="FFFFFF"/>
      <w:autoSpaceDE w:val="0"/>
      <w:autoSpaceDN w:val="0"/>
      <w:adjustRightInd w:val="0"/>
      <w:spacing w:line="480" w:lineRule="auto"/>
    </w:pPr>
    <w:rPr>
      <w:rFonts w:eastAsia="Times New Roman" w:cs="Times New Roman"/>
      <w:b/>
      <w:bCs/>
      <w:color w:val="000000"/>
      <w:sz w:val="36"/>
      <w:szCs w:val="32"/>
      <w:lang w:eastAsia="ru-RU"/>
    </w:rPr>
  </w:style>
  <w:style w:type="paragraph" w:customStyle="1" w:styleId="14pt">
    <w:name w:val="Стиль 14 pt Черный по ширине Междустр.интервал:  полуторный"/>
    <w:basedOn w:val="a2"/>
    <w:rsid w:val="000F5F00"/>
    <w:pPr>
      <w:widowControl w:val="0"/>
      <w:shd w:val="clear" w:color="auto" w:fill="FFFFFF"/>
      <w:autoSpaceDE w:val="0"/>
      <w:autoSpaceDN w:val="0"/>
      <w:adjustRightInd w:val="0"/>
      <w:spacing w:line="360" w:lineRule="auto"/>
    </w:pPr>
    <w:rPr>
      <w:rFonts w:eastAsia="Times New Roman" w:cs="Times New Roman"/>
      <w:color w:val="000000"/>
      <w:spacing w:val="30"/>
      <w:sz w:val="28"/>
      <w:szCs w:val="20"/>
      <w:lang w:eastAsia="ru-RU"/>
    </w:rPr>
  </w:style>
  <w:style w:type="character" w:customStyle="1" w:styleId="Exact">
    <w:name w:val="Подпись к картинке Exact"/>
    <w:rsid w:val="000F5F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Indent21">
    <w:name w:val="Body Text Indent 21"/>
    <w:basedOn w:val="a2"/>
    <w:rsid w:val="000F5F00"/>
    <w:pPr>
      <w:ind w:firstLine="426"/>
    </w:pPr>
    <w:rPr>
      <w:rFonts w:ascii="Arial" w:eastAsia="Times New Roman" w:hAnsi="Arial" w:cs="Times New Roman"/>
      <w:szCs w:val="20"/>
      <w:lang w:eastAsia="ru-RU"/>
    </w:rPr>
  </w:style>
  <w:style w:type="paragraph" w:customStyle="1" w:styleId="dktexjustify">
    <w:name w:val="dktexjustify"/>
    <w:basedOn w:val="a2"/>
    <w:rsid w:val="000F5F0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afffa">
    <w:name w:val="Изображение"/>
    <w:basedOn w:val="a2"/>
    <w:rsid w:val="000F5F00"/>
    <w:pPr>
      <w:keepNext/>
      <w:suppressAutoHyphens/>
      <w:spacing w:before="120" w:line="360" w:lineRule="auto"/>
      <w:jc w:val="center"/>
    </w:pPr>
    <w:rPr>
      <w:rFonts w:eastAsia="Times New Roman" w:cs="Times New Roman"/>
      <w:sz w:val="28"/>
      <w:szCs w:val="20"/>
      <w:lang w:eastAsia="ru-RU"/>
    </w:rPr>
  </w:style>
  <w:style w:type="paragraph" w:customStyle="1" w:styleId="9">
    <w:name w:val="9)Литература"/>
    <w:basedOn w:val="a2"/>
    <w:rsid w:val="000F5F00"/>
    <w:pPr>
      <w:ind w:firstLine="397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0F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Cs w:val="20"/>
      <w:lang w:eastAsia="ko-KR"/>
    </w:rPr>
  </w:style>
  <w:style w:type="character" w:customStyle="1" w:styleId="HTML0">
    <w:name w:val="Стандартный HTML Знак"/>
    <w:basedOn w:val="a5"/>
    <w:link w:val="HTML"/>
    <w:uiPriority w:val="99"/>
    <w:rsid w:val="000F5F00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shorttext">
    <w:name w:val="short_text"/>
    <w:basedOn w:val="a5"/>
    <w:rsid w:val="000F5F00"/>
  </w:style>
  <w:style w:type="paragraph" w:styleId="afffb">
    <w:name w:val="List Bullet"/>
    <w:basedOn w:val="a2"/>
    <w:rsid w:val="000F5F00"/>
    <w:pPr>
      <w:tabs>
        <w:tab w:val="num" w:pos="360"/>
      </w:tabs>
      <w:ind w:left="360" w:hanging="360"/>
    </w:pPr>
    <w:rPr>
      <w:rFonts w:eastAsia="Times New Roman" w:cs="Times New Roman"/>
      <w:szCs w:val="24"/>
      <w:lang w:eastAsia="ru-RU"/>
    </w:rPr>
  </w:style>
  <w:style w:type="paragraph" w:customStyle="1" w:styleId="Article">
    <w:name w:val="Article. Основной текст"/>
    <w:basedOn w:val="affc"/>
    <w:rsid w:val="000F5F00"/>
    <w:pPr>
      <w:tabs>
        <w:tab w:val="clear" w:pos="288"/>
      </w:tabs>
      <w:suppressAutoHyphens/>
      <w:spacing w:after="0" w:line="240" w:lineRule="auto"/>
      <w:ind w:firstLine="397"/>
    </w:pPr>
    <w:rPr>
      <w:rFonts w:eastAsia="Times New Roman"/>
      <w:szCs w:val="24"/>
      <w:lang w:eastAsia="zh-CN"/>
    </w:rPr>
  </w:style>
  <w:style w:type="paragraph" w:customStyle="1" w:styleId="book-authors">
    <w:name w:val="book-authors"/>
    <w:basedOn w:val="a2"/>
    <w:rsid w:val="000F5F0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fffc">
    <w:name w:val="Subtle Emphasis"/>
    <w:basedOn w:val="a5"/>
    <w:uiPriority w:val="19"/>
    <w:rsid w:val="000F5F00"/>
    <w:rPr>
      <w:rFonts w:cs="Times New Roman"/>
      <w:i/>
      <w:iCs/>
      <w:color w:val="808080" w:themeColor="text1" w:themeTint="7F"/>
    </w:rPr>
  </w:style>
  <w:style w:type="paragraph" w:customStyle="1" w:styleId="0">
    <w:name w:val="0текст"/>
    <w:basedOn w:val="a2"/>
    <w:link w:val="00"/>
    <w:rsid w:val="000F5F00"/>
    <w:pPr>
      <w:widowControl w:val="0"/>
      <w:autoSpaceDE w:val="0"/>
      <w:autoSpaceDN w:val="0"/>
      <w:adjustRightInd w:val="0"/>
      <w:ind w:firstLine="567"/>
    </w:pPr>
    <w:rPr>
      <w:rFonts w:ascii="Arial" w:eastAsia="Calibri" w:hAnsi="Arial" w:cs="Times New Roman"/>
      <w:color w:val="000000"/>
      <w:spacing w:val="-1"/>
      <w:sz w:val="18"/>
      <w:szCs w:val="18"/>
    </w:rPr>
  </w:style>
  <w:style w:type="character" w:customStyle="1" w:styleId="00">
    <w:name w:val="0текст Знак"/>
    <w:link w:val="0"/>
    <w:rsid w:val="000F5F00"/>
    <w:rPr>
      <w:rFonts w:ascii="Arial" w:eastAsia="Calibri" w:hAnsi="Arial" w:cs="Times New Roman"/>
      <w:color w:val="000000"/>
      <w:spacing w:val="-1"/>
      <w:sz w:val="18"/>
      <w:szCs w:val="18"/>
    </w:rPr>
  </w:style>
  <w:style w:type="paragraph" w:customStyle="1" w:styleId="afffd">
    <w:name w:val="Текстовый блок"/>
    <w:rsid w:val="000F5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0"/>
      <w:jc w:val="both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ru-RU"/>
    </w:rPr>
  </w:style>
  <w:style w:type="paragraph" w:customStyle="1" w:styleId="16">
    <w:name w:val="Заголовок1"/>
    <w:basedOn w:val="a3"/>
    <w:next w:val="afffd"/>
    <w:rsid w:val="000F5F00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eastAsia="Arial Unicode MS" w:cs="Arial Unicode MS"/>
      <w:bCs/>
      <w:color w:val="000000"/>
      <w:sz w:val="28"/>
      <w:szCs w:val="28"/>
      <w:bdr w:val="nil"/>
    </w:rPr>
  </w:style>
  <w:style w:type="numbering" w:customStyle="1" w:styleId="a">
    <w:name w:val="Тире"/>
    <w:rsid w:val="000F5F00"/>
    <w:pPr>
      <w:numPr>
        <w:numId w:val="3"/>
      </w:numPr>
    </w:pPr>
  </w:style>
  <w:style w:type="paragraph" w:customStyle="1" w:styleId="afffe">
    <w:name w:val="По умолчанию"/>
    <w:rsid w:val="000F5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ru-RU"/>
    </w:rPr>
  </w:style>
  <w:style w:type="numbering" w:customStyle="1" w:styleId="a0">
    <w:name w:val="С числами"/>
    <w:rsid w:val="000F5F00"/>
    <w:pPr>
      <w:numPr>
        <w:numId w:val="4"/>
      </w:numPr>
    </w:pPr>
  </w:style>
  <w:style w:type="character" w:customStyle="1" w:styleId="17">
    <w:name w:val="Основной текст Знак1"/>
    <w:basedOn w:val="a5"/>
    <w:uiPriority w:val="99"/>
    <w:rsid w:val="000F5F00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7">
    <w:name w:val="Подпись к таблице (2)_"/>
    <w:basedOn w:val="a5"/>
    <w:link w:val="210"/>
    <w:uiPriority w:val="99"/>
    <w:rsid w:val="000F5F00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32">
    <w:name w:val="Подпись к таблице (3)_"/>
    <w:basedOn w:val="a5"/>
    <w:link w:val="310"/>
    <w:uiPriority w:val="99"/>
    <w:rsid w:val="000F5F00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41">
    <w:name w:val="Основной текст (4)_"/>
    <w:basedOn w:val="a5"/>
    <w:link w:val="410"/>
    <w:rsid w:val="000F5F00"/>
    <w:rPr>
      <w:rFonts w:ascii="Arial" w:hAnsi="Arial" w:cs="Arial"/>
      <w:sz w:val="16"/>
      <w:szCs w:val="16"/>
      <w:shd w:val="clear" w:color="auto" w:fill="FFFFFF"/>
    </w:rPr>
  </w:style>
  <w:style w:type="character" w:customStyle="1" w:styleId="44">
    <w:name w:val="Основной текст (4)4"/>
    <w:basedOn w:val="41"/>
    <w:uiPriority w:val="99"/>
    <w:rsid w:val="000F5F00"/>
    <w:rPr>
      <w:rFonts w:ascii="Arial" w:hAnsi="Arial" w:cs="Arial"/>
      <w:sz w:val="16"/>
      <w:szCs w:val="16"/>
      <w:shd w:val="clear" w:color="auto" w:fill="FFFFFF"/>
    </w:rPr>
  </w:style>
  <w:style w:type="character" w:customStyle="1" w:styleId="240">
    <w:name w:val="Подпись к таблице (2)4"/>
    <w:basedOn w:val="27"/>
    <w:uiPriority w:val="99"/>
    <w:rsid w:val="000F5F00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34">
    <w:name w:val="Подпись к таблице (3)4"/>
    <w:basedOn w:val="32"/>
    <w:uiPriority w:val="99"/>
    <w:rsid w:val="000F5F00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100">
    <w:name w:val="Основной текст (10)_"/>
    <w:basedOn w:val="a5"/>
    <w:link w:val="101"/>
    <w:uiPriority w:val="99"/>
    <w:rsid w:val="000F5F0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02">
    <w:name w:val="Основной текст (10)"/>
    <w:basedOn w:val="100"/>
    <w:uiPriority w:val="99"/>
    <w:rsid w:val="000F5F0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3">
    <w:name w:val="Основной текст (3)_"/>
    <w:basedOn w:val="a5"/>
    <w:link w:val="311"/>
    <w:uiPriority w:val="99"/>
    <w:rsid w:val="000F5F0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ffff">
    <w:name w:val="Основной текст + Полужирный"/>
    <w:basedOn w:val="17"/>
    <w:uiPriority w:val="99"/>
    <w:rsid w:val="000F5F0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53">
    <w:name w:val="Основной текст + Курсив5"/>
    <w:aliases w:val="Интервал 1 pt4"/>
    <w:basedOn w:val="17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2pt">
    <w:name w:val="Основной текст + Интервал 2 pt"/>
    <w:basedOn w:val="17"/>
    <w:uiPriority w:val="99"/>
    <w:rsid w:val="000F5F00"/>
    <w:rPr>
      <w:rFonts w:ascii="Times New Roman" w:hAnsi="Times New Roman" w:cs="Times New Roman"/>
      <w:spacing w:val="50"/>
      <w:sz w:val="20"/>
      <w:szCs w:val="20"/>
      <w:shd w:val="clear" w:color="auto" w:fill="FFFFFF"/>
    </w:rPr>
  </w:style>
  <w:style w:type="character" w:customStyle="1" w:styleId="90">
    <w:name w:val="Основной текст (9)_"/>
    <w:basedOn w:val="a5"/>
    <w:link w:val="91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92">
    <w:name w:val="Основной текст (9)"/>
    <w:basedOn w:val="90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93">
    <w:name w:val="Основной текст (9) + Не курсив"/>
    <w:aliases w:val="Интервал 0 pt"/>
    <w:basedOn w:val="90"/>
    <w:uiPriority w:val="99"/>
    <w:rsid w:val="000F5F00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42">
    <w:name w:val="Основной текст + Курсив4"/>
    <w:aliases w:val="Интервал 2 pt"/>
    <w:basedOn w:val="17"/>
    <w:uiPriority w:val="99"/>
    <w:rsid w:val="000F5F00"/>
    <w:rPr>
      <w:rFonts w:ascii="Times New Roman" w:hAnsi="Times New Roman" w:cs="Times New Roman"/>
      <w:i/>
      <w:iCs/>
      <w:spacing w:val="40"/>
      <w:sz w:val="20"/>
      <w:szCs w:val="20"/>
      <w:shd w:val="clear" w:color="auto" w:fill="FFFFFF"/>
      <w:lang w:val="en-US" w:eastAsia="en-US"/>
    </w:rPr>
  </w:style>
  <w:style w:type="paragraph" w:customStyle="1" w:styleId="210">
    <w:name w:val="Подпись к таблице (2)1"/>
    <w:basedOn w:val="a2"/>
    <w:link w:val="27"/>
    <w:uiPriority w:val="99"/>
    <w:rsid w:val="000F5F00"/>
    <w:pPr>
      <w:shd w:val="clear" w:color="auto" w:fill="FFFFFF"/>
      <w:spacing w:line="240" w:lineRule="atLeast"/>
    </w:pPr>
    <w:rPr>
      <w:rFonts w:cs="Times New Roman"/>
      <w:i/>
      <w:iCs/>
      <w:sz w:val="16"/>
      <w:szCs w:val="16"/>
    </w:rPr>
  </w:style>
  <w:style w:type="paragraph" w:customStyle="1" w:styleId="310">
    <w:name w:val="Подпись к таблице (3)1"/>
    <w:basedOn w:val="a2"/>
    <w:link w:val="32"/>
    <w:uiPriority w:val="99"/>
    <w:rsid w:val="000F5F00"/>
    <w:pPr>
      <w:shd w:val="clear" w:color="auto" w:fill="FFFFFF"/>
      <w:spacing w:line="240" w:lineRule="atLeast"/>
    </w:pPr>
    <w:rPr>
      <w:rFonts w:cs="Times New Roman"/>
      <w:b/>
      <w:bCs/>
      <w:sz w:val="16"/>
      <w:szCs w:val="16"/>
    </w:rPr>
  </w:style>
  <w:style w:type="paragraph" w:customStyle="1" w:styleId="410">
    <w:name w:val="Основной текст (4)1"/>
    <w:basedOn w:val="a2"/>
    <w:link w:val="41"/>
    <w:uiPriority w:val="99"/>
    <w:rsid w:val="000F5F00"/>
    <w:pPr>
      <w:shd w:val="clear" w:color="auto" w:fill="FFFFFF"/>
      <w:spacing w:line="240" w:lineRule="atLeast"/>
      <w:jc w:val="center"/>
    </w:pPr>
    <w:rPr>
      <w:rFonts w:ascii="Arial" w:hAnsi="Arial" w:cs="Arial"/>
      <w:sz w:val="16"/>
      <w:szCs w:val="16"/>
    </w:rPr>
  </w:style>
  <w:style w:type="paragraph" w:customStyle="1" w:styleId="101">
    <w:name w:val="Основной текст (10)1"/>
    <w:basedOn w:val="a2"/>
    <w:link w:val="100"/>
    <w:uiPriority w:val="99"/>
    <w:rsid w:val="000F5F00"/>
    <w:pPr>
      <w:shd w:val="clear" w:color="auto" w:fill="FFFFFF"/>
      <w:spacing w:line="240" w:lineRule="atLeast"/>
      <w:jc w:val="center"/>
    </w:pPr>
    <w:rPr>
      <w:rFonts w:cs="Times New Roman"/>
      <w:sz w:val="18"/>
      <w:szCs w:val="18"/>
    </w:rPr>
  </w:style>
  <w:style w:type="paragraph" w:customStyle="1" w:styleId="311">
    <w:name w:val="Основной текст (3)1"/>
    <w:basedOn w:val="a2"/>
    <w:link w:val="33"/>
    <w:uiPriority w:val="99"/>
    <w:rsid w:val="000F5F00"/>
    <w:pPr>
      <w:shd w:val="clear" w:color="auto" w:fill="FFFFFF"/>
      <w:spacing w:line="235" w:lineRule="exact"/>
      <w:ind w:firstLine="280"/>
    </w:pPr>
    <w:rPr>
      <w:rFonts w:cs="Times New Roman"/>
      <w:b/>
      <w:bCs/>
      <w:szCs w:val="20"/>
    </w:rPr>
  </w:style>
  <w:style w:type="paragraph" w:customStyle="1" w:styleId="91">
    <w:name w:val="Основной текст (9)1"/>
    <w:basedOn w:val="a2"/>
    <w:link w:val="90"/>
    <w:uiPriority w:val="99"/>
    <w:rsid w:val="000F5F00"/>
    <w:pPr>
      <w:shd w:val="clear" w:color="auto" w:fill="FFFFFF"/>
      <w:spacing w:line="235" w:lineRule="exact"/>
    </w:pPr>
    <w:rPr>
      <w:rFonts w:cs="Times New Roman"/>
      <w:i/>
      <w:iCs/>
      <w:spacing w:val="20"/>
      <w:szCs w:val="20"/>
    </w:rPr>
  </w:style>
  <w:style w:type="character" w:customStyle="1" w:styleId="WW8Num1z0">
    <w:name w:val="WW8Num1z0"/>
    <w:rsid w:val="000F5F00"/>
    <w:rPr>
      <w:rFonts w:ascii="Symbol" w:hAnsi="Symbol"/>
    </w:rPr>
  </w:style>
  <w:style w:type="character" w:customStyle="1" w:styleId="WW8Num1z1">
    <w:name w:val="WW8Num1z1"/>
    <w:rsid w:val="000F5F00"/>
    <w:rPr>
      <w:rFonts w:ascii="Courier New" w:hAnsi="Courier New" w:cs="Courier New"/>
    </w:rPr>
  </w:style>
  <w:style w:type="character" w:customStyle="1" w:styleId="WW8Num1z2">
    <w:name w:val="WW8Num1z2"/>
    <w:rsid w:val="000F5F00"/>
    <w:rPr>
      <w:rFonts w:ascii="Wingdings" w:hAnsi="Wingdings"/>
    </w:rPr>
  </w:style>
  <w:style w:type="character" w:customStyle="1" w:styleId="18">
    <w:name w:val="Основной шрифт абзаца1"/>
    <w:rsid w:val="000F5F00"/>
  </w:style>
  <w:style w:type="character" w:customStyle="1" w:styleId="affff0">
    <w:name w:val="Абзац Знак"/>
    <w:rsid w:val="000F5F00"/>
    <w:rPr>
      <w:sz w:val="26"/>
      <w:szCs w:val="26"/>
      <w:lang w:val="ru-RU" w:eastAsia="ar-SA" w:bidi="ar-SA"/>
    </w:rPr>
  </w:style>
  <w:style w:type="character" w:customStyle="1" w:styleId="affff1">
    <w:name w:val="Символ сноски"/>
    <w:rsid w:val="000F5F00"/>
    <w:rPr>
      <w:vertAlign w:val="superscript"/>
    </w:rPr>
  </w:style>
  <w:style w:type="paragraph" w:styleId="affff2">
    <w:name w:val="List"/>
    <w:basedOn w:val="affc"/>
    <w:rsid w:val="000F5F00"/>
    <w:pPr>
      <w:tabs>
        <w:tab w:val="clear" w:pos="288"/>
      </w:tabs>
      <w:spacing w:line="240" w:lineRule="auto"/>
      <w:ind w:firstLine="0"/>
      <w:jc w:val="left"/>
    </w:pPr>
    <w:rPr>
      <w:rFonts w:ascii="Arial" w:eastAsia="Times New Roman" w:hAnsi="Arial" w:cs="Mangal"/>
      <w:lang w:val="en-GB" w:eastAsia="ar-SA"/>
    </w:rPr>
  </w:style>
  <w:style w:type="paragraph" w:customStyle="1" w:styleId="19">
    <w:name w:val="Название1"/>
    <w:basedOn w:val="a2"/>
    <w:rsid w:val="000F5F00"/>
    <w:pPr>
      <w:suppressLineNumbers/>
      <w:spacing w:before="120" w:after="120"/>
    </w:pPr>
    <w:rPr>
      <w:rFonts w:ascii="Arial" w:eastAsia="Times New Roman" w:hAnsi="Arial" w:cs="Mangal"/>
      <w:i/>
      <w:iCs/>
      <w:szCs w:val="24"/>
      <w:lang w:val="en-GB" w:eastAsia="ar-SA"/>
    </w:rPr>
  </w:style>
  <w:style w:type="paragraph" w:customStyle="1" w:styleId="1a">
    <w:name w:val="Указатель1"/>
    <w:basedOn w:val="a2"/>
    <w:rsid w:val="000F5F00"/>
    <w:pPr>
      <w:suppressLineNumbers/>
    </w:pPr>
    <w:rPr>
      <w:rFonts w:ascii="Arial" w:eastAsia="Times New Roman" w:hAnsi="Arial" w:cs="Mangal"/>
      <w:szCs w:val="20"/>
      <w:lang w:val="en-GB" w:eastAsia="ar-SA"/>
    </w:rPr>
  </w:style>
  <w:style w:type="paragraph" w:customStyle="1" w:styleId="affff3">
    <w:name w:val="Содержимое библиогр списка"/>
    <w:basedOn w:val="a2"/>
    <w:link w:val="affff4"/>
    <w:qFormat/>
    <w:rsid w:val="009E638D"/>
    <w:pPr>
      <w:suppressLineNumbers/>
      <w:ind w:firstLine="284"/>
    </w:pPr>
    <w:rPr>
      <w:rFonts w:eastAsia="Times New Roman" w:cs="Times New Roman"/>
      <w:sz w:val="20"/>
      <w:szCs w:val="20"/>
      <w:lang w:val="en-GB" w:eastAsia="ar-SA"/>
    </w:rPr>
  </w:style>
  <w:style w:type="paragraph" w:customStyle="1" w:styleId="affff5">
    <w:name w:val="Заголовок таблицы"/>
    <w:basedOn w:val="affff3"/>
    <w:rsid w:val="000F5F00"/>
  </w:style>
  <w:style w:type="paragraph" w:styleId="affff6">
    <w:name w:val="Document Map"/>
    <w:basedOn w:val="a2"/>
    <w:link w:val="affff7"/>
    <w:uiPriority w:val="99"/>
    <w:semiHidden/>
    <w:rsid w:val="000F5F00"/>
    <w:pPr>
      <w:shd w:val="clear" w:color="auto" w:fill="000080"/>
    </w:pPr>
    <w:rPr>
      <w:rFonts w:ascii="Tahoma" w:eastAsia="Times New Roman" w:hAnsi="Tahoma" w:cs="Tahoma"/>
      <w:szCs w:val="20"/>
      <w:lang w:val="en-GB" w:eastAsia="ar-SA"/>
    </w:rPr>
  </w:style>
  <w:style w:type="character" w:customStyle="1" w:styleId="affff7">
    <w:name w:val="Схема документа Знак"/>
    <w:basedOn w:val="a5"/>
    <w:link w:val="affff6"/>
    <w:uiPriority w:val="99"/>
    <w:semiHidden/>
    <w:rsid w:val="000F5F00"/>
    <w:rPr>
      <w:rFonts w:ascii="Tahoma" w:eastAsia="Times New Roman" w:hAnsi="Tahoma" w:cs="Tahoma"/>
      <w:sz w:val="20"/>
      <w:szCs w:val="20"/>
      <w:shd w:val="clear" w:color="auto" w:fill="000080"/>
      <w:lang w:val="en-GB" w:eastAsia="ar-SA"/>
    </w:rPr>
  </w:style>
  <w:style w:type="character" w:styleId="affff8">
    <w:name w:val="page number"/>
    <w:basedOn w:val="a5"/>
    <w:rsid w:val="000F5F00"/>
  </w:style>
  <w:style w:type="paragraph" w:styleId="affff9">
    <w:name w:val="TOC Heading"/>
    <w:basedOn w:val="1"/>
    <w:next w:val="a2"/>
    <w:uiPriority w:val="39"/>
    <w:unhideWhenUsed/>
    <w:rsid w:val="000F5F00"/>
    <w:pPr>
      <w:keepLines/>
      <w:suppressAutoHyphens w:val="0"/>
      <w:spacing w:before="480" w:line="276" w:lineRule="auto"/>
      <w:ind w:firstLine="709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lang w:val="ru-RU" w:eastAsia="en-US"/>
    </w:rPr>
  </w:style>
  <w:style w:type="paragraph" w:customStyle="1" w:styleId="002">
    <w:name w:val="002_Авторы"/>
    <w:basedOn w:val="a2"/>
    <w:rsid w:val="000F5F00"/>
    <w:pPr>
      <w:spacing w:line="20" w:lineRule="atLeast"/>
      <w:jc w:val="center"/>
    </w:pPr>
    <w:rPr>
      <w:rFonts w:ascii="Arial Narrow" w:eastAsia="Times New Roman" w:hAnsi="Arial Narrow" w:cs="Arial"/>
      <w:b/>
      <w:szCs w:val="20"/>
      <w:lang w:eastAsia="ru-RU"/>
    </w:rPr>
  </w:style>
  <w:style w:type="character" w:customStyle="1" w:styleId="st">
    <w:name w:val="st"/>
    <w:basedOn w:val="a5"/>
    <w:rsid w:val="000F5F00"/>
  </w:style>
  <w:style w:type="paragraph" w:customStyle="1" w:styleId="affffa">
    <w:name w:val="Мой абзац"/>
    <w:basedOn w:val="a2"/>
    <w:link w:val="affffb"/>
    <w:rsid w:val="000F5F00"/>
    <w:rPr>
      <w:rFonts w:eastAsia="Times New Roman" w:cs="Times New Roman"/>
      <w:sz w:val="28"/>
      <w:szCs w:val="26"/>
    </w:rPr>
  </w:style>
  <w:style w:type="character" w:customStyle="1" w:styleId="affffb">
    <w:name w:val="Мой абзац Знак"/>
    <w:link w:val="affffa"/>
    <w:locked/>
    <w:rsid w:val="000F5F00"/>
    <w:rPr>
      <w:rFonts w:ascii="Times New Roman" w:eastAsia="Times New Roman" w:hAnsi="Times New Roman" w:cs="Times New Roman"/>
      <w:sz w:val="28"/>
      <w:szCs w:val="26"/>
    </w:rPr>
  </w:style>
  <w:style w:type="character" w:customStyle="1" w:styleId="-">
    <w:name w:val="Интернет-ссылка"/>
    <w:uiPriority w:val="99"/>
    <w:unhideWhenUsed/>
    <w:rsid w:val="004C22DC"/>
    <w:rPr>
      <w:color w:val="0000FF"/>
      <w:u w:val="single"/>
    </w:rPr>
  </w:style>
  <w:style w:type="paragraph" w:customStyle="1" w:styleId="2221232">
    <w:name w:val="Д2221232"/>
    <w:basedOn w:val="a2"/>
    <w:rsid w:val="004C22DC"/>
    <w:pPr>
      <w:shd w:val="clear" w:color="auto" w:fill="FFFFFF"/>
      <w:suppressAutoHyphens/>
    </w:pPr>
    <w:rPr>
      <w:rFonts w:eastAsia="Calibri" w:cs="Times New Roman"/>
      <w:color w:val="000000"/>
      <w:szCs w:val="28"/>
      <w:lang w:val="en-GB"/>
    </w:rPr>
  </w:style>
  <w:style w:type="paragraph" w:customStyle="1" w:styleId="tablecolhead">
    <w:name w:val="table col head"/>
    <w:basedOn w:val="a2"/>
    <w:uiPriority w:val="99"/>
    <w:rsid w:val="004C22DC"/>
    <w:pPr>
      <w:ind w:firstLine="289"/>
      <w:jc w:val="center"/>
    </w:pPr>
    <w:rPr>
      <w:rFonts w:eastAsia="Times New Roma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uiPriority w:val="99"/>
    <w:rsid w:val="004C22DC"/>
    <w:rPr>
      <w:i/>
      <w:iCs/>
      <w:sz w:val="15"/>
      <w:szCs w:val="15"/>
    </w:rPr>
  </w:style>
  <w:style w:type="character" w:customStyle="1" w:styleId="Bodytext2Exact">
    <w:name w:val="Body text (2) Exact"/>
    <w:basedOn w:val="a5"/>
    <w:link w:val="Bodytext2"/>
    <w:rsid w:val="004C22DC"/>
    <w:rPr>
      <w:sz w:val="20"/>
      <w:szCs w:val="20"/>
      <w:shd w:val="clear" w:color="auto" w:fill="FFFFFF"/>
    </w:rPr>
  </w:style>
  <w:style w:type="character" w:customStyle="1" w:styleId="Bodytext2Exact1">
    <w:name w:val="Body text (2) Exact1"/>
    <w:basedOn w:val="Bodytext2Exact"/>
    <w:rsid w:val="004C22DC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13ptBoldExact">
    <w:name w:val="Body text (2) + 13 pt;Bold Exact"/>
    <w:basedOn w:val="Bodytext2Exact"/>
    <w:rsid w:val="004C22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BoldExact">
    <w:name w:val="Body text (2) + Bold Exact"/>
    <w:basedOn w:val="Bodytext2Exact"/>
    <w:rsid w:val="004C22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295ptItalicExact">
    <w:name w:val="Body text (2) + 9.5 pt;Italic Exact"/>
    <w:basedOn w:val="Bodytext2Exact"/>
    <w:rsid w:val="004C22D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">
    <w:name w:val="Body text (2)"/>
    <w:basedOn w:val="a2"/>
    <w:link w:val="Bodytext2Exact"/>
    <w:rsid w:val="004C22DC"/>
    <w:pPr>
      <w:widowControl w:val="0"/>
      <w:shd w:val="clear" w:color="auto" w:fill="FFFFFF"/>
    </w:pPr>
    <w:rPr>
      <w:szCs w:val="20"/>
    </w:rPr>
  </w:style>
  <w:style w:type="paragraph" w:customStyle="1" w:styleId="affffc">
    <w:name w:val="Ôîðìóëà"/>
    <w:basedOn w:val="a2"/>
    <w:rsid w:val="004C22DC"/>
    <w:pPr>
      <w:widowControl w:val="0"/>
      <w:tabs>
        <w:tab w:val="center" w:pos="4820"/>
        <w:tab w:val="right" w:pos="9639"/>
      </w:tabs>
      <w:spacing w:before="40" w:after="40" w:line="220" w:lineRule="atLeast"/>
    </w:pPr>
    <w:rPr>
      <w:rFonts w:eastAsia="Times New Roman" w:cs="Times New Roman"/>
      <w:szCs w:val="20"/>
      <w:lang w:eastAsia="ru-RU"/>
    </w:rPr>
  </w:style>
  <w:style w:type="character" w:customStyle="1" w:styleId="BodytextItalic">
    <w:name w:val="Body text + Italic"/>
    <w:basedOn w:val="a5"/>
    <w:rsid w:val="004C22DC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28">
    <w:name w:val="2)УДК"/>
    <w:basedOn w:val="a2"/>
    <w:uiPriority w:val="99"/>
    <w:rsid w:val="00215669"/>
    <w:pPr>
      <w:tabs>
        <w:tab w:val="left" w:pos="1350"/>
      </w:tabs>
      <w:spacing w:before="720" w:after="240"/>
    </w:pPr>
    <w:rPr>
      <w:rFonts w:eastAsia="Times New Roman" w:cs="Times New Roman"/>
      <w:szCs w:val="20"/>
      <w:lang w:eastAsia="ru-RU"/>
    </w:rPr>
  </w:style>
  <w:style w:type="paragraph" w:customStyle="1" w:styleId="1b">
    <w:name w:val="1)Название статьи"/>
    <w:basedOn w:val="a2"/>
    <w:rsid w:val="00215669"/>
    <w:pPr>
      <w:spacing w:after="240"/>
      <w:jc w:val="center"/>
    </w:pPr>
    <w:rPr>
      <w:rFonts w:eastAsia="Times New Roman" w:cs="Times New Roman"/>
      <w:b/>
      <w:caps/>
      <w:sz w:val="28"/>
      <w:szCs w:val="20"/>
      <w:lang w:eastAsia="ru-RU"/>
    </w:rPr>
  </w:style>
  <w:style w:type="paragraph" w:customStyle="1" w:styleId="Default">
    <w:name w:val="Default"/>
    <w:basedOn w:val="a2"/>
    <w:rsid w:val="00D44C32"/>
    <w:pPr>
      <w:widowControl w:val="0"/>
      <w:suppressAutoHyphens/>
      <w:autoSpaceDE w:val="0"/>
      <w:spacing w:line="100" w:lineRule="atLeast"/>
      <w:textAlignment w:val="baseline"/>
    </w:pPr>
    <w:rPr>
      <w:rFonts w:eastAsia="Times New Roman" w:cs="Times New Roman"/>
      <w:color w:val="000000"/>
      <w:kern w:val="1"/>
      <w:szCs w:val="24"/>
      <w:lang w:eastAsia="hi-IN" w:bidi="hi-IN"/>
    </w:rPr>
  </w:style>
  <w:style w:type="character" w:customStyle="1" w:styleId="affffd">
    <w:name w:val="Подпись к картинке_"/>
    <w:basedOn w:val="a5"/>
    <w:link w:val="affffe"/>
    <w:rsid w:val="00D44C3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affffe">
    <w:name w:val="Подпись к картинке"/>
    <w:basedOn w:val="a2"/>
    <w:link w:val="affffd"/>
    <w:rsid w:val="00D44C32"/>
    <w:pPr>
      <w:widowControl w:val="0"/>
      <w:shd w:val="clear" w:color="auto" w:fill="FFFFFF"/>
      <w:spacing w:line="0" w:lineRule="atLeast"/>
    </w:pPr>
    <w:rPr>
      <w:rFonts w:eastAsia="Times New Roman" w:cs="Times New Roman"/>
      <w:sz w:val="17"/>
      <w:szCs w:val="17"/>
    </w:rPr>
  </w:style>
  <w:style w:type="character" w:customStyle="1" w:styleId="afffff">
    <w:name w:val="Основной текст_"/>
    <w:basedOn w:val="a5"/>
    <w:link w:val="1c"/>
    <w:rsid w:val="00D44C3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c">
    <w:name w:val="Основной текст1"/>
    <w:basedOn w:val="a2"/>
    <w:link w:val="afffff"/>
    <w:rsid w:val="00D44C32"/>
    <w:pPr>
      <w:widowControl w:val="0"/>
      <w:shd w:val="clear" w:color="auto" w:fill="FFFFFF"/>
      <w:spacing w:after="240" w:line="0" w:lineRule="atLeast"/>
    </w:pPr>
    <w:rPr>
      <w:rFonts w:eastAsia="Times New Roman" w:cs="Times New Roman"/>
      <w:sz w:val="19"/>
      <w:szCs w:val="19"/>
    </w:rPr>
  </w:style>
  <w:style w:type="character" w:customStyle="1" w:styleId="afffff0">
    <w:name w:val="Основной текст + Малые прописные"/>
    <w:basedOn w:val="afffff"/>
    <w:rsid w:val="00D44C3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35">
    <w:name w:val="Основной текст (3) + Полужирный"/>
    <w:basedOn w:val="a5"/>
    <w:rsid w:val="00D44C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6">
    <w:name w:val="Основной текст (3) + Курсив"/>
    <w:basedOn w:val="a5"/>
    <w:rsid w:val="00D44C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">
    <w:name w:val="Основной текст2"/>
    <w:basedOn w:val="afffff"/>
    <w:rsid w:val="00D44C3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54">
    <w:name w:val="Основной текст5"/>
    <w:basedOn w:val="a2"/>
    <w:rsid w:val="00D44C32"/>
    <w:pPr>
      <w:widowControl w:val="0"/>
      <w:shd w:val="clear" w:color="auto" w:fill="FFFFFF"/>
      <w:spacing w:before="360" w:line="0" w:lineRule="atLeast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2"/>
    <w:next w:val="a2"/>
    <w:link w:val="MTDisplayEquation0"/>
    <w:rsid w:val="00D44C32"/>
    <w:pPr>
      <w:tabs>
        <w:tab w:val="center" w:pos="4820"/>
        <w:tab w:val="right" w:pos="9640"/>
      </w:tabs>
    </w:pPr>
    <w:rPr>
      <w:rFonts w:eastAsia="Calibri" w:cs="Times New Roman"/>
      <w:sz w:val="28"/>
      <w:szCs w:val="28"/>
    </w:rPr>
  </w:style>
  <w:style w:type="character" w:customStyle="1" w:styleId="MTDisplayEquation0">
    <w:name w:val="MTDisplayEquation Знак"/>
    <w:link w:val="MTDisplayEquation"/>
    <w:rsid w:val="00D44C32"/>
    <w:rPr>
      <w:rFonts w:ascii="Times New Roman" w:eastAsia="Calibri" w:hAnsi="Times New Roman" w:cs="Times New Roman"/>
      <w:sz w:val="28"/>
      <w:szCs w:val="28"/>
    </w:rPr>
  </w:style>
  <w:style w:type="paragraph" w:customStyle="1" w:styleId="TimesNewRoman14">
    <w:name w:val="Текст Times New Roman 14пт"/>
    <w:basedOn w:val="a2"/>
    <w:link w:val="TimesNewRoman140"/>
    <w:rsid w:val="00D44C32"/>
    <w:pPr>
      <w:spacing w:line="360" w:lineRule="auto"/>
    </w:pPr>
    <w:rPr>
      <w:rFonts w:eastAsia="Calibri" w:cs="Times New Roman"/>
      <w:sz w:val="28"/>
      <w:szCs w:val="28"/>
    </w:rPr>
  </w:style>
  <w:style w:type="character" w:customStyle="1" w:styleId="TimesNewRoman140">
    <w:name w:val="Текст Times New Roman 14пт Знак"/>
    <w:link w:val="TimesNewRoman14"/>
    <w:rsid w:val="00D44C32"/>
    <w:rPr>
      <w:rFonts w:ascii="Times New Roman" w:eastAsia="Calibri" w:hAnsi="Times New Roman" w:cs="Times New Roman"/>
      <w:sz w:val="28"/>
      <w:szCs w:val="28"/>
    </w:rPr>
  </w:style>
  <w:style w:type="character" w:customStyle="1" w:styleId="sel1">
    <w:name w:val="sel1"/>
    <w:basedOn w:val="a5"/>
    <w:rsid w:val="00D44C32"/>
    <w:rPr>
      <w:rFonts w:ascii="Courier" w:hAnsi="Courier" w:hint="default"/>
    </w:rPr>
  </w:style>
  <w:style w:type="character" w:styleId="afffff1">
    <w:name w:val="FollowedHyperlink"/>
    <w:basedOn w:val="a5"/>
    <w:uiPriority w:val="99"/>
    <w:semiHidden/>
    <w:unhideWhenUsed/>
    <w:rsid w:val="00D44C32"/>
    <w:rPr>
      <w:color w:val="800080" w:themeColor="followedHyperlink"/>
      <w:u w:val="single"/>
    </w:rPr>
  </w:style>
  <w:style w:type="character" w:customStyle="1" w:styleId="40">
    <w:name w:val="Заголовок 4 Знак"/>
    <w:basedOn w:val="a5"/>
    <w:link w:val="4"/>
    <w:uiPriority w:val="9"/>
    <w:semiHidden/>
    <w:rsid w:val="003A0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12">
    <w:name w:val="Заголовок 21"/>
    <w:basedOn w:val="a2"/>
    <w:uiPriority w:val="99"/>
    <w:rsid w:val="003A0A58"/>
    <w:pPr>
      <w:widowControl w:val="0"/>
      <w:suppressAutoHyphens/>
      <w:spacing w:line="360" w:lineRule="auto"/>
      <w:outlineLvl w:val="1"/>
    </w:pPr>
    <w:rPr>
      <w:sz w:val="28"/>
    </w:rPr>
  </w:style>
  <w:style w:type="character" w:customStyle="1" w:styleId="213">
    <w:name w:val="Заголовок 2 Знак1"/>
    <w:basedOn w:val="a5"/>
    <w:uiPriority w:val="9"/>
    <w:semiHidden/>
    <w:rsid w:val="003A0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ffff2">
    <w:name w:val="Block Text"/>
    <w:basedOn w:val="a2"/>
    <w:uiPriority w:val="99"/>
    <w:rsid w:val="003A0A58"/>
    <w:pPr>
      <w:spacing w:before="80"/>
      <w:ind w:left="-567" w:right="283" w:firstLine="851"/>
    </w:pPr>
    <w:rPr>
      <w:rFonts w:eastAsiaTheme="minorEastAsia" w:cs="Times New Roman"/>
      <w:szCs w:val="20"/>
    </w:rPr>
  </w:style>
  <w:style w:type="character" w:styleId="afffff3">
    <w:name w:val="Placeholder Text"/>
    <w:basedOn w:val="a5"/>
    <w:uiPriority w:val="99"/>
    <w:semiHidden/>
    <w:rsid w:val="003A0A58"/>
    <w:rPr>
      <w:color w:val="808080"/>
    </w:rPr>
  </w:style>
  <w:style w:type="paragraph" w:styleId="1d">
    <w:name w:val="toc 1"/>
    <w:basedOn w:val="a2"/>
    <w:next w:val="a2"/>
    <w:autoRedefine/>
    <w:uiPriority w:val="39"/>
    <w:unhideWhenUsed/>
    <w:rsid w:val="003A0A58"/>
    <w:pPr>
      <w:spacing w:after="100"/>
    </w:pPr>
  </w:style>
  <w:style w:type="paragraph" w:styleId="2a">
    <w:name w:val="toc 2"/>
    <w:basedOn w:val="a2"/>
    <w:next w:val="a2"/>
    <w:autoRedefine/>
    <w:uiPriority w:val="39"/>
    <w:unhideWhenUsed/>
    <w:rsid w:val="003A0A58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unhideWhenUsed/>
    <w:rsid w:val="003A0A58"/>
    <w:pPr>
      <w:spacing w:after="100"/>
      <w:ind w:left="440"/>
    </w:pPr>
  </w:style>
  <w:style w:type="character" w:customStyle="1" w:styleId="23pt-2pt">
    <w:name w:val="Основной текст + 23 pt;Курсив;Интервал -2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Candara14pt-3pt">
    <w:name w:val="Основной текст + Candara;14 pt;Курсив;Интервал -3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26pt">
    <w:name w:val="Основной текст + 26 pt;Полужирный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8Exact">
    <w:name w:val="Основной текст (8) Exact"/>
    <w:basedOn w:val="a5"/>
    <w:rsid w:val="003A0A58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51"/>
      <w:sz w:val="28"/>
      <w:szCs w:val="28"/>
      <w:u w:val="none"/>
    </w:rPr>
  </w:style>
  <w:style w:type="character" w:customStyle="1" w:styleId="9Exact">
    <w:name w:val="Основной текст (9) Exact"/>
    <w:basedOn w:val="a5"/>
    <w:rsid w:val="003A0A58"/>
    <w:rPr>
      <w:rFonts w:ascii="Consolas" w:eastAsia="Consolas" w:hAnsi="Consolas" w:cs="Consolas"/>
      <w:i/>
      <w:iCs/>
      <w:spacing w:val="-51"/>
      <w:sz w:val="34"/>
      <w:szCs w:val="34"/>
      <w:shd w:val="clear" w:color="auto" w:fill="FFFFFF"/>
    </w:rPr>
  </w:style>
  <w:style w:type="character" w:customStyle="1" w:styleId="10Exact">
    <w:name w:val="Основной текст (10) Exact"/>
    <w:basedOn w:val="a5"/>
    <w:rsid w:val="003A0A58"/>
    <w:rPr>
      <w:rFonts w:ascii="Times New Roman" w:eastAsia="Times New Roman" w:hAnsi="Times New Roman" w:cs="Times New Roman"/>
      <w:i/>
      <w:iCs/>
      <w:spacing w:val="14"/>
      <w:sz w:val="44"/>
      <w:szCs w:val="44"/>
      <w:shd w:val="clear" w:color="auto" w:fill="FFFFFF"/>
    </w:rPr>
  </w:style>
  <w:style w:type="character" w:customStyle="1" w:styleId="10-1ptExact">
    <w:name w:val="Основной текст (10) + Интервал -1 pt Exact"/>
    <w:basedOn w:val="10Exact"/>
    <w:rsid w:val="003A0A58"/>
    <w:rPr>
      <w:rFonts w:ascii="Times New Roman" w:eastAsia="Times New Roman" w:hAnsi="Times New Roman" w:cs="Times New Roman"/>
      <w:i/>
      <w:iCs/>
      <w:color w:val="000000"/>
      <w:spacing w:val="-36"/>
      <w:w w:val="100"/>
      <w:position w:val="0"/>
      <w:sz w:val="44"/>
      <w:szCs w:val="44"/>
      <w:shd w:val="clear" w:color="auto" w:fill="FFFFFF"/>
      <w:lang w:val="ru-RU" w:eastAsia="ru-RU" w:bidi="ru-RU"/>
    </w:rPr>
  </w:style>
  <w:style w:type="character" w:customStyle="1" w:styleId="24pt">
    <w:name w:val="Основной текст + 24 pt;Полужирный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afffff4">
    <w:name w:val="Оглавление_"/>
    <w:basedOn w:val="a5"/>
    <w:link w:val="afffff5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23pt0pt">
    <w:name w:val="Основной текст + 23 pt;Курсив;Интервал 0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8">
    <w:name w:val="Основной текст (8)_"/>
    <w:basedOn w:val="a5"/>
    <w:link w:val="80"/>
    <w:rsid w:val="003A0A58"/>
    <w:rPr>
      <w:rFonts w:ascii="Bookman Old Style" w:eastAsia="Bookman Old Style" w:hAnsi="Bookman Old Style" w:cs="Bookman Old Style"/>
      <w:b/>
      <w:bCs/>
      <w:i/>
      <w:iCs/>
      <w:spacing w:val="-50"/>
      <w:sz w:val="30"/>
      <w:szCs w:val="30"/>
      <w:shd w:val="clear" w:color="auto" w:fill="FFFFFF"/>
    </w:rPr>
  </w:style>
  <w:style w:type="paragraph" w:customStyle="1" w:styleId="80">
    <w:name w:val="Основной текст (8)"/>
    <w:basedOn w:val="a2"/>
    <w:link w:val="8"/>
    <w:rsid w:val="003A0A58"/>
    <w:pPr>
      <w:widowControl w:val="0"/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-50"/>
      <w:sz w:val="30"/>
      <w:szCs w:val="30"/>
    </w:rPr>
  </w:style>
  <w:style w:type="paragraph" w:customStyle="1" w:styleId="afffff5">
    <w:name w:val="Оглавление"/>
    <w:basedOn w:val="a2"/>
    <w:link w:val="afffff4"/>
    <w:rsid w:val="003A0A58"/>
    <w:pPr>
      <w:widowControl w:val="0"/>
      <w:shd w:val="clear" w:color="auto" w:fill="FFFFFF"/>
      <w:spacing w:before="300" w:after="180" w:line="0" w:lineRule="atLeast"/>
    </w:pPr>
    <w:rPr>
      <w:rFonts w:eastAsia="Times New Roman" w:cs="Times New Roman"/>
      <w:sz w:val="50"/>
      <w:szCs w:val="50"/>
    </w:rPr>
  </w:style>
  <w:style w:type="paragraph" w:styleId="afffff6">
    <w:name w:val="Subtitle"/>
    <w:basedOn w:val="a2"/>
    <w:link w:val="afffff7"/>
    <w:rsid w:val="003A0A58"/>
    <w:rPr>
      <w:rFonts w:eastAsia="Times New Roman" w:cs="Times New Roman"/>
      <w:b/>
      <w:sz w:val="32"/>
      <w:szCs w:val="20"/>
      <w:lang w:eastAsia="ru-RU"/>
    </w:rPr>
  </w:style>
  <w:style w:type="character" w:customStyle="1" w:styleId="afffff7">
    <w:name w:val="Подзаголовок Знак"/>
    <w:basedOn w:val="a5"/>
    <w:link w:val="afffff6"/>
    <w:rsid w:val="003A0A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14">
    <w:name w:val="Основной текст с отступом 21"/>
    <w:basedOn w:val="a2"/>
    <w:rsid w:val="003A0A58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Times New Roman" w:cs="Times New Roman"/>
      <w:szCs w:val="20"/>
      <w:lang w:eastAsia="ru-RU"/>
    </w:rPr>
  </w:style>
  <w:style w:type="paragraph" w:customStyle="1" w:styleId="1-">
    <w:name w:val="Текст 1-я"/>
    <w:basedOn w:val="aff7"/>
    <w:next w:val="aff7"/>
    <w:uiPriority w:val="99"/>
    <w:rsid w:val="00B36C1E"/>
    <w:pPr>
      <w:autoSpaceDE w:val="0"/>
      <w:autoSpaceDN w:val="0"/>
      <w:adjustRightInd w:val="0"/>
      <w:spacing w:before="170" w:line="180" w:lineRule="atLeast"/>
      <w:textAlignment w:val="center"/>
    </w:pPr>
    <w:rPr>
      <w:rFonts w:ascii="Newton" w:eastAsia="Calibri" w:hAnsi="Newton"/>
      <w:color w:val="000000"/>
      <w:sz w:val="18"/>
      <w:szCs w:val="18"/>
      <w:lang w:eastAsia="en-US"/>
    </w:rPr>
  </w:style>
  <w:style w:type="paragraph" w:customStyle="1" w:styleId="afffff8">
    <w:name w:val="Мой основной текст"/>
    <w:basedOn w:val="a2"/>
    <w:link w:val="afffff9"/>
    <w:rsid w:val="00B36C1E"/>
    <w:pPr>
      <w:spacing w:line="360" w:lineRule="auto"/>
      <w:ind w:firstLine="567"/>
    </w:pPr>
    <w:rPr>
      <w:rFonts w:eastAsia="Times New Roman" w:cs="Times New Roman"/>
      <w:sz w:val="28"/>
      <w:szCs w:val="28"/>
    </w:rPr>
  </w:style>
  <w:style w:type="character" w:customStyle="1" w:styleId="afffff9">
    <w:name w:val="Мой основной текст Знак"/>
    <w:link w:val="afffff8"/>
    <w:rsid w:val="00B36C1E"/>
    <w:rPr>
      <w:rFonts w:ascii="Times New Roman" w:eastAsia="Times New Roman" w:hAnsi="Times New Roman" w:cs="Times New Roman"/>
      <w:sz w:val="28"/>
      <w:szCs w:val="28"/>
    </w:rPr>
  </w:style>
  <w:style w:type="character" w:customStyle="1" w:styleId="ContainerControl">
    <w:name w:val="ContainerControl"/>
    <w:rsid w:val="00B36C1E"/>
    <w:rPr>
      <w:rFonts w:ascii="Times New Roman" w:hAnsi="Times New Roman" w:cs="Times New Roman"/>
      <w:color w:val="auto"/>
      <w:sz w:val="24"/>
    </w:rPr>
  </w:style>
  <w:style w:type="paragraph" w:customStyle="1" w:styleId="bodytext">
    <w:name w:val="bodytext"/>
    <w:basedOn w:val="a2"/>
    <w:rsid w:val="00B36C1E"/>
    <w:pPr>
      <w:spacing w:after="68"/>
    </w:pPr>
    <w:rPr>
      <w:rFonts w:ascii="Verdana" w:eastAsia="Times New Roman" w:hAnsi="Verdana" w:cs="Times New Roman"/>
      <w:color w:val="474C74"/>
      <w:sz w:val="19"/>
      <w:szCs w:val="19"/>
      <w:lang w:eastAsia="ru-RU"/>
    </w:rPr>
  </w:style>
  <w:style w:type="paragraph" w:customStyle="1" w:styleId="afffffa">
    <w:name w:val="Пропуск"/>
    <w:basedOn w:val="Abstract"/>
    <w:qFormat/>
    <w:rsid w:val="00BE4986"/>
    <w:pPr>
      <w:spacing w:before="0" w:after="0"/>
      <w:ind w:left="709"/>
    </w:pPr>
    <w:rPr>
      <w:sz w:val="12"/>
    </w:rPr>
  </w:style>
  <w:style w:type="paragraph" w:customStyle="1" w:styleId="098">
    <w:name w:val="Основной текст суженный 0;98"/>
    <w:basedOn w:val="affc"/>
    <w:rsid w:val="00BE4986"/>
    <w:pPr>
      <w:spacing w:after="0" w:line="240" w:lineRule="auto"/>
      <w:ind w:firstLine="567"/>
    </w:pPr>
    <w:rPr>
      <w:szCs w:val="24"/>
    </w:rPr>
  </w:style>
  <w:style w:type="paragraph" w:customStyle="1" w:styleId="01">
    <w:name w:val="Основной текст суженный 0"/>
    <w:aliases w:val="97"/>
    <w:basedOn w:val="098"/>
    <w:rsid w:val="00BE4986"/>
    <w:pPr>
      <w:spacing w:line="233" w:lineRule="auto"/>
      <w:ind w:firstLine="709"/>
    </w:pPr>
  </w:style>
  <w:style w:type="paragraph" w:customStyle="1" w:styleId="097">
    <w:name w:val="Основной текст суженный 0;97"/>
    <w:basedOn w:val="01"/>
    <w:rsid w:val="00BE4986"/>
  </w:style>
  <w:style w:type="paragraph" w:customStyle="1" w:styleId="0970">
    <w:name w:val="Основной текст суженный 0;97"/>
    <w:basedOn w:val="097"/>
    <w:rsid w:val="00BE4986"/>
  </w:style>
  <w:style w:type="paragraph" w:customStyle="1" w:styleId="afffffb">
    <w:name w:val="Содержание"/>
    <w:basedOn w:val="a2"/>
    <w:rsid w:val="00774E13"/>
    <w:pPr>
      <w:jc w:val="left"/>
    </w:pPr>
    <w:rPr>
      <w:szCs w:val="24"/>
    </w:rPr>
  </w:style>
  <w:style w:type="paragraph" w:customStyle="1" w:styleId="afffffc">
    <w:name w:val="Таблица"/>
    <w:basedOn w:val="afff2"/>
    <w:qFormat/>
    <w:rsid w:val="00D96294"/>
    <w:pPr>
      <w:spacing w:line="240" w:lineRule="auto"/>
      <w:ind w:firstLine="0"/>
      <w:jc w:val="left"/>
    </w:pPr>
    <w:rPr>
      <w:sz w:val="20"/>
    </w:rPr>
  </w:style>
  <w:style w:type="paragraph" w:customStyle="1" w:styleId="afffffd">
    <w:name w:val="Библиогр"/>
    <w:basedOn w:val="a2"/>
    <w:rsid w:val="00B1618B"/>
    <w:pPr>
      <w:tabs>
        <w:tab w:val="num" w:pos="284"/>
      </w:tabs>
      <w:ind w:firstLine="0"/>
    </w:pPr>
    <w:rPr>
      <w:rFonts w:cs="Times New Roman"/>
      <w:sz w:val="20"/>
      <w:szCs w:val="20"/>
      <w:lang w:val="en-US"/>
    </w:rPr>
  </w:style>
  <w:style w:type="paragraph" w:customStyle="1" w:styleId="a3">
    <w:name w:val="Название статьи"/>
    <w:basedOn w:val="1b"/>
    <w:qFormat/>
    <w:rsid w:val="00B1618B"/>
    <w:pPr>
      <w:spacing w:after="0"/>
      <w:ind w:firstLine="0"/>
    </w:pPr>
    <w:rPr>
      <w:sz w:val="26"/>
    </w:rPr>
  </w:style>
  <w:style w:type="paragraph" w:customStyle="1" w:styleId="afffffe">
    <w:name w:val="Название Аннотация"/>
    <w:basedOn w:val="Abstract"/>
    <w:rsid w:val="00B1618B"/>
    <w:pPr>
      <w:spacing w:before="0" w:after="0"/>
      <w:ind w:firstLine="0"/>
    </w:pPr>
    <w:rPr>
      <w:i/>
      <w:sz w:val="20"/>
    </w:rPr>
  </w:style>
  <w:style w:type="paragraph" w:customStyle="1" w:styleId="affffff">
    <w:name w:val="Учредители конф"/>
    <w:basedOn w:val="a2"/>
    <w:rsid w:val="00125EE5"/>
    <w:pPr>
      <w:spacing w:line="288" w:lineRule="auto"/>
      <w:ind w:firstLine="0"/>
      <w:jc w:val="center"/>
    </w:pPr>
    <w:rPr>
      <w:caps/>
      <w:sz w:val="27"/>
      <w:szCs w:val="27"/>
    </w:rPr>
  </w:style>
  <w:style w:type="paragraph" w:customStyle="1" w:styleId="affffff0">
    <w:name w:val="Титул"/>
    <w:basedOn w:val="a2"/>
    <w:rsid w:val="00125EE5"/>
    <w:pPr>
      <w:ind w:firstLine="0"/>
      <w:jc w:val="center"/>
    </w:pPr>
    <w:rPr>
      <w:b/>
      <w:sz w:val="40"/>
      <w:szCs w:val="40"/>
    </w:rPr>
  </w:style>
  <w:style w:type="paragraph" w:customStyle="1" w:styleId="affffff1">
    <w:name w:val="Титул нежир"/>
    <w:basedOn w:val="affffff0"/>
    <w:rsid w:val="00125EE5"/>
    <w:rPr>
      <w:b w:val="0"/>
    </w:rPr>
  </w:style>
  <w:style w:type="paragraph" w:customStyle="1" w:styleId="81">
    <w:name w:val="8)Секция"/>
    <w:basedOn w:val="a2"/>
    <w:qFormat/>
    <w:rsid w:val="00125EE5"/>
    <w:pPr>
      <w:widowControl w:val="0"/>
      <w:suppressAutoHyphens/>
      <w:ind w:firstLine="0"/>
      <w:jc w:val="center"/>
    </w:pPr>
    <w:rPr>
      <w:rFonts w:cs="Times New Roman"/>
      <w:b/>
      <w:sz w:val="28"/>
      <w:szCs w:val="28"/>
    </w:rPr>
  </w:style>
  <w:style w:type="character" w:customStyle="1" w:styleId="60">
    <w:name w:val="Заголовок 6 Знак"/>
    <w:aliases w:val="Обычный 1 Знак,1 Знак"/>
    <w:basedOn w:val="a5"/>
    <w:link w:val="6"/>
    <w:uiPriority w:val="9"/>
    <w:rsid w:val="0088373C"/>
    <w:rPr>
      <w:rFonts w:ascii="Times New Roman" w:eastAsia="Times New Roman" w:hAnsi="Times New Roman" w:cs="Times New Roman"/>
      <w:sz w:val="24"/>
      <w:szCs w:val="24"/>
    </w:rPr>
  </w:style>
  <w:style w:type="paragraph" w:customStyle="1" w:styleId="43">
    <w:name w:val="4)Адрес автора"/>
    <w:basedOn w:val="a2"/>
    <w:rsid w:val="00F8367C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character" w:customStyle="1" w:styleId="refresult">
    <w:name w:val="ref_result"/>
    <w:basedOn w:val="a5"/>
    <w:rsid w:val="00F8367C"/>
  </w:style>
  <w:style w:type="paragraph" w:customStyle="1" w:styleId="7">
    <w:name w:val="7)Библиогр список"/>
    <w:basedOn w:val="a2"/>
    <w:rsid w:val="00F8367C"/>
    <w:rPr>
      <w:rFonts w:eastAsia="Times New Roman" w:cs="Times New Roman"/>
      <w:b/>
      <w:szCs w:val="26"/>
      <w:lang w:val="en-GB"/>
    </w:rPr>
  </w:style>
  <w:style w:type="character" w:customStyle="1" w:styleId="alt-edited1">
    <w:name w:val="alt-edited1"/>
    <w:basedOn w:val="a5"/>
    <w:rsid w:val="00481B9E"/>
    <w:rPr>
      <w:color w:val="4D90F0"/>
    </w:rPr>
  </w:style>
  <w:style w:type="paragraph" w:customStyle="1" w:styleId="45">
    <w:name w:val="Основной текст (4)"/>
    <w:basedOn w:val="a2"/>
    <w:rsid w:val="00481B9E"/>
    <w:pPr>
      <w:widowControl w:val="0"/>
      <w:shd w:val="clear" w:color="auto" w:fill="FFFFFF"/>
      <w:spacing w:line="466" w:lineRule="exact"/>
      <w:ind w:firstLine="0"/>
      <w:jc w:val="left"/>
    </w:pPr>
    <w:rPr>
      <w:rFonts w:eastAsia="Times New Roman" w:cs="Times New Roman"/>
      <w:i/>
      <w:iCs/>
      <w:sz w:val="18"/>
      <w:szCs w:val="18"/>
    </w:rPr>
  </w:style>
  <w:style w:type="character" w:customStyle="1" w:styleId="123">
    <w:name w:val="Заголовок №1 (2)3"/>
    <w:uiPriority w:val="99"/>
    <w:rsid w:val="00FC2B10"/>
    <w:rPr>
      <w:rFonts w:ascii="Times New Roman" w:hAnsi="Times New Roman" w:cs="Times New Roman"/>
      <w:b/>
      <w:bCs/>
      <w:sz w:val="22"/>
      <w:szCs w:val="22"/>
    </w:rPr>
  </w:style>
  <w:style w:type="character" w:customStyle="1" w:styleId="ft9">
    <w:name w:val="ft9"/>
    <w:basedOn w:val="a5"/>
    <w:rsid w:val="00FC2B10"/>
  </w:style>
  <w:style w:type="paragraph" w:customStyle="1" w:styleId="DefaultParagraphFontParaChar1">
    <w:name w:val="Default Paragraph Font Para Char Знак Знак Знак Знак Знак Знак1 Знак Знак Знак Знак"/>
    <w:basedOn w:val="a2"/>
    <w:rsid w:val="00060E53"/>
    <w:pPr>
      <w:spacing w:after="160" w:line="240" w:lineRule="exact"/>
      <w:ind w:firstLine="0"/>
      <w:jc w:val="left"/>
    </w:pPr>
    <w:rPr>
      <w:rFonts w:ascii="Verdana" w:eastAsia="Times New Roman" w:hAnsi="Verdana" w:cs="Times New Roman"/>
      <w:szCs w:val="24"/>
      <w:lang w:val="en-US"/>
    </w:rPr>
  </w:style>
  <w:style w:type="paragraph" w:customStyle="1" w:styleId="q1">
    <w:name w:val="q1"/>
    <w:basedOn w:val="a2"/>
    <w:next w:val="a2"/>
    <w:rsid w:val="00060E53"/>
    <w:pPr>
      <w:autoSpaceDE w:val="0"/>
      <w:autoSpaceDN w:val="0"/>
      <w:adjustRightInd w:val="0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20">
    <w:name w:val="Основной текст с отступом 22"/>
    <w:basedOn w:val="a2"/>
    <w:rsid w:val="008A6387"/>
    <w:pPr>
      <w:overflowPunct w:val="0"/>
      <w:autoSpaceDE w:val="0"/>
      <w:autoSpaceDN w:val="0"/>
      <w:adjustRightInd w:val="0"/>
      <w:spacing w:after="120" w:line="480" w:lineRule="auto"/>
      <w:ind w:left="283" w:firstLine="0"/>
      <w:jc w:val="left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lt-edited">
    <w:name w:val="alt-edited"/>
    <w:rsid w:val="00221F87"/>
  </w:style>
  <w:style w:type="paragraph" w:customStyle="1" w:styleId="affffff2">
    <w:name w:val="Автор"/>
    <w:basedOn w:val="a2"/>
    <w:qFormat/>
    <w:rsid w:val="00221F87"/>
    <w:pPr>
      <w:ind w:firstLine="0"/>
      <w:jc w:val="center"/>
    </w:pPr>
    <w:rPr>
      <w:rFonts w:eastAsia="Times New Roman" w:cs="Times New Roman"/>
      <w:b/>
      <w:sz w:val="20"/>
      <w:szCs w:val="20"/>
      <w:lang w:val="en-GB"/>
    </w:rPr>
  </w:style>
  <w:style w:type="paragraph" w:customStyle="1" w:styleId="affffff3">
    <w:name w:val="Адрес автора"/>
    <w:basedOn w:val="a2"/>
    <w:qFormat/>
    <w:rsid w:val="00221F87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paragraph" w:customStyle="1" w:styleId="affffff4">
    <w:name w:val="Аннотация"/>
    <w:basedOn w:val="a2"/>
    <w:link w:val="affffff5"/>
    <w:autoRedefine/>
    <w:rsid w:val="003410FD"/>
    <w:pPr>
      <w:ind w:left="851" w:right="851" w:firstLine="0"/>
    </w:pPr>
    <w:rPr>
      <w:rFonts w:eastAsia="Times New Roman" w:cs="Times New Roman"/>
      <w:b/>
      <w:szCs w:val="24"/>
      <w:lang w:val="en-US"/>
    </w:rPr>
  </w:style>
  <w:style w:type="character" w:customStyle="1" w:styleId="affffff5">
    <w:name w:val="Аннотация Знак"/>
    <w:link w:val="affffff4"/>
    <w:rsid w:val="003410F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mbt-meta-item">
    <w:name w:val="mbt-meta-item"/>
    <w:rsid w:val="00221F87"/>
  </w:style>
  <w:style w:type="paragraph" w:customStyle="1" w:styleId="affffff6">
    <w:name w:val="Библиогр список"/>
    <w:basedOn w:val="a2"/>
    <w:qFormat/>
    <w:rsid w:val="00221F87"/>
    <w:rPr>
      <w:rFonts w:eastAsia="Times New Roman" w:cs="Times New Roman"/>
      <w:b/>
      <w:szCs w:val="26"/>
      <w:lang w:val="en-GB"/>
    </w:rPr>
  </w:style>
  <w:style w:type="paragraph" w:customStyle="1" w:styleId="affffff7">
    <w:name w:val="Текст_В"/>
    <w:basedOn w:val="affc"/>
    <w:rsid w:val="000C5268"/>
    <w:pPr>
      <w:tabs>
        <w:tab w:val="clear" w:pos="288"/>
        <w:tab w:val="center" w:pos="4820"/>
        <w:tab w:val="right" w:pos="9639"/>
      </w:tabs>
      <w:spacing w:after="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2b">
    <w:name w:val="Основной текст (2)_"/>
    <w:basedOn w:val="a5"/>
    <w:link w:val="2c"/>
    <w:rsid w:val="00C84FC0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2c">
    <w:name w:val="Основной текст (2)"/>
    <w:basedOn w:val="a2"/>
    <w:link w:val="2b"/>
    <w:rsid w:val="00C84FC0"/>
    <w:pPr>
      <w:widowControl w:val="0"/>
      <w:shd w:val="clear" w:color="auto" w:fill="FFFFFF"/>
      <w:spacing w:line="245" w:lineRule="exact"/>
      <w:ind w:hanging="1460"/>
    </w:pPr>
    <w:rPr>
      <w:rFonts w:ascii="Arial" w:eastAsia="Arial" w:hAnsi="Arial" w:cs="Arial"/>
      <w:sz w:val="18"/>
      <w:szCs w:val="18"/>
    </w:rPr>
  </w:style>
  <w:style w:type="table" w:customStyle="1" w:styleId="-11">
    <w:name w:val="Светлая сетка - Акцент 11"/>
    <w:basedOn w:val="a6"/>
    <w:uiPriority w:val="62"/>
    <w:rsid w:val="00A54D7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bstract0">
    <w:name w:val="Abstract Знак"/>
    <w:link w:val="Abstract"/>
    <w:rsid w:val="00704CF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5">
    <w:name w:val="p5"/>
    <w:basedOn w:val="a2"/>
    <w:rsid w:val="00726A4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s7">
    <w:name w:val="s7"/>
    <w:rsid w:val="00726A4D"/>
  </w:style>
  <w:style w:type="paragraph" w:customStyle="1" w:styleId="p4">
    <w:name w:val="p4"/>
    <w:basedOn w:val="a2"/>
    <w:rsid w:val="00726A4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longtext">
    <w:name w:val="long_text"/>
    <w:basedOn w:val="a5"/>
    <w:rsid w:val="00163E42"/>
  </w:style>
  <w:style w:type="paragraph" w:customStyle="1" w:styleId="006">
    <w:name w:val="006_Текст Знак"/>
    <w:basedOn w:val="a2"/>
    <w:rsid w:val="00163E42"/>
    <w:pPr>
      <w:ind w:firstLine="567"/>
    </w:pPr>
    <w:rPr>
      <w:rFonts w:eastAsia="Times New Roman" w:cs="Times New Roman"/>
      <w:sz w:val="20"/>
      <w:szCs w:val="18"/>
      <w:lang w:eastAsia="ru-RU"/>
    </w:rPr>
  </w:style>
  <w:style w:type="character" w:customStyle="1" w:styleId="reference-text">
    <w:name w:val="reference-text"/>
    <w:basedOn w:val="a5"/>
    <w:rsid w:val="00163E42"/>
  </w:style>
  <w:style w:type="character" w:customStyle="1" w:styleId="WW8Num41z3">
    <w:name w:val="WW8Num41z3"/>
    <w:rsid w:val="003E7F1B"/>
  </w:style>
  <w:style w:type="character" w:customStyle="1" w:styleId="affffff8">
    <w:name w:val="Исходный текст"/>
    <w:rsid w:val="003E7F1B"/>
    <w:rPr>
      <w:rFonts w:ascii="Liberation Mono" w:eastAsia="Nimbus Mono L" w:hAnsi="Liberation Mono" w:cs="Liberation Mono"/>
    </w:rPr>
  </w:style>
  <w:style w:type="paragraph" w:customStyle="1" w:styleId="1e">
    <w:name w:val="Библиография 1"/>
    <w:basedOn w:val="1a"/>
    <w:rsid w:val="003E7F1B"/>
    <w:pPr>
      <w:tabs>
        <w:tab w:val="right" w:leader="dot" w:pos="9638"/>
      </w:tabs>
      <w:ind w:firstLine="0"/>
    </w:pPr>
    <w:rPr>
      <w:rFonts w:ascii="Times New Roman" w:eastAsia="Calibri" w:hAnsi="Times New Roman" w:cs="FreeSans"/>
      <w:szCs w:val="22"/>
      <w:lang w:val="ru-RU" w:eastAsia="zh-CN"/>
    </w:rPr>
  </w:style>
  <w:style w:type="character" w:customStyle="1" w:styleId="affffff9">
    <w:name w:val="a"/>
    <w:basedOn w:val="a5"/>
    <w:rsid w:val="00C45D9D"/>
  </w:style>
  <w:style w:type="character" w:customStyle="1" w:styleId="l6">
    <w:name w:val="l6"/>
    <w:basedOn w:val="a5"/>
    <w:rsid w:val="00C45D9D"/>
  </w:style>
  <w:style w:type="character" w:customStyle="1" w:styleId="l7">
    <w:name w:val="l7"/>
    <w:basedOn w:val="a5"/>
    <w:rsid w:val="00C45D9D"/>
  </w:style>
  <w:style w:type="character" w:customStyle="1" w:styleId="l8">
    <w:name w:val="l8"/>
    <w:basedOn w:val="a5"/>
    <w:rsid w:val="00C45D9D"/>
  </w:style>
  <w:style w:type="character" w:customStyle="1" w:styleId="l9">
    <w:name w:val="l9"/>
    <w:basedOn w:val="a5"/>
    <w:rsid w:val="00C45D9D"/>
  </w:style>
  <w:style w:type="character" w:customStyle="1" w:styleId="a9">
    <w:name w:val="Абзац списка Знак"/>
    <w:basedOn w:val="a5"/>
    <w:link w:val="a8"/>
    <w:uiPriority w:val="34"/>
    <w:rsid w:val="003632DB"/>
    <w:rPr>
      <w:rFonts w:ascii="Times New Roman" w:hAnsi="Times New Roman"/>
      <w:sz w:val="24"/>
    </w:rPr>
  </w:style>
  <w:style w:type="character" w:customStyle="1" w:styleId="15">
    <w:name w:val="Стиль1 Знак"/>
    <w:basedOn w:val="a9"/>
    <w:link w:val="14"/>
    <w:rsid w:val="003632DB"/>
    <w:rPr>
      <w:rFonts w:ascii="Times New Roman" w:eastAsia="Times New Roman" w:hAnsi="Times New Roman" w:cs="Times New Roman"/>
      <w:b/>
      <w:bCs/>
      <w:color w:val="000000"/>
      <w:sz w:val="36"/>
      <w:szCs w:val="32"/>
      <w:shd w:val="clear" w:color="auto" w:fill="FFFFFF"/>
      <w:lang w:eastAsia="ru-RU"/>
    </w:rPr>
  </w:style>
  <w:style w:type="paragraph" w:customStyle="1" w:styleId="Author">
    <w:name w:val="Author"/>
    <w:basedOn w:val="a2"/>
    <w:uiPriority w:val="99"/>
    <w:rsid w:val="0012660E"/>
    <w:pPr>
      <w:suppressAutoHyphens/>
      <w:spacing w:before="120" w:after="120" w:line="360" w:lineRule="auto"/>
      <w:ind w:firstLine="567"/>
      <w:jc w:val="center"/>
    </w:pPr>
    <w:rPr>
      <w:rFonts w:eastAsia="Times New Roman" w:cs="Calibri"/>
      <w:b/>
      <w:sz w:val="28"/>
      <w:szCs w:val="20"/>
      <w:lang w:eastAsia="ar-SA"/>
    </w:rPr>
  </w:style>
  <w:style w:type="paragraph" w:customStyle="1" w:styleId="Accepted">
    <w:name w:val="Accepted"/>
    <w:basedOn w:val="a2"/>
    <w:uiPriority w:val="99"/>
    <w:rsid w:val="0012660E"/>
    <w:pPr>
      <w:suppressAutoHyphens/>
      <w:spacing w:before="120" w:after="240"/>
      <w:ind w:firstLine="567"/>
      <w:jc w:val="center"/>
    </w:pPr>
    <w:rPr>
      <w:rFonts w:eastAsia="Times New Roman" w:cs="Calibri"/>
      <w:sz w:val="26"/>
      <w:szCs w:val="20"/>
      <w:lang w:eastAsia="ar-SA"/>
    </w:rPr>
  </w:style>
  <w:style w:type="paragraph" w:customStyle="1" w:styleId="FigureCaption0">
    <w:name w:val="Figure Caption"/>
    <w:basedOn w:val="a2"/>
    <w:rsid w:val="0012660E"/>
    <w:pPr>
      <w:autoSpaceDE w:val="0"/>
      <w:autoSpaceDN w:val="0"/>
      <w:ind w:firstLine="0"/>
    </w:pPr>
    <w:rPr>
      <w:rFonts w:eastAsia="Times New Roman" w:cs="Times New Roman"/>
      <w:sz w:val="16"/>
      <w:szCs w:val="16"/>
      <w:lang w:val="en-US"/>
    </w:rPr>
  </w:style>
  <w:style w:type="character" w:customStyle="1" w:styleId="previewtxt">
    <w:name w:val="previewtxt"/>
    <w:rsid w:val="00574CCF"/>
  </w:style>
  <w:style w:type="paragraph" w:customStyle="1" w:styleId="affffffa">
    <w:name w:val="Нормальный"/>
    <w:uiPriority w:val="99"/>
    <w:rsid w:val="00B37314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8">
    <w:name w:val="Body Text Indent 3"/>
    <w:basedOn w:val="a2"/>
    <w:link w:val="39"/>
    <w:rsid w:val="00B37314"/>
    <w:pPr>
      <w:spacing w:after="120"/>
      <w:ind w:left="283" w:firstLine="567"/>
    </w:pPr>
    <w:rPr>
      <w:rFonts w:eastAsia="Times New Roman" w:cs="Times New Roman"/>
      <w:sz w:val="16"/>
      <w:szCs w:val="16"/>
      <w:lang w:eastAsia="ru-RU"/>
    </w:rPr>
  </w:style>
  <w:style w:type="character" w:customStyle="1" w:styleId="39">
    <w:name w:val="Основной текст с отступом 3 Знак"/>
    <w:basedOn w:val="a5"/>
    <w:link w:val="38"/>
    <w:rsid w:val="00B3731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highlight">
    <w:name w:val="highlight"/>
    <w:basedOn w:val="a5"/>
    <w:rsid w:val="008D6AEA"/>
  </w:style>
  <w:style w:type="paragraph" w:customStyle="1" w:styleId="1f">
    <w:name w:val="Без интервала1"/>
    <w:rsid w:val="009E63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bidi">
    <w:name w:val="bidi"/>
    <w:basedOn w:val="a5"/>
    <w:rsid w:val="00FD250B"/>
  </w:style>
  <w:style w:type="paragraph" w:customStyle="1" w:styleId="2d">
    <w:name w:val="Абзац списка2"/>
    <w:basedOn w:val="a2"/>
    <w:rsid w:val="00F661CD"/>
    <w:pPr>
      <w:ind w:left="720"/>
    </w:pPr>
    <w:rPr>
      <w:rFonts w:eastAsia="Times New Roman" w:cs="Times New Roman"/>
      <w:szCs w:val="24"/>
    </w:rPr>
  </w:style>
  <w:style w:type="paragraph" w:customStyle="1" w:styleId="affffffb">
    <w:name w:val="Знак Знак Знак Знак"/>
    <w:basedOn w:val="a2"/>
    <w:autoRedefine/>
    <w:semiHidden/>
    <w:rsid w:val="00917AD8"/>
    <w:pPr>
      <w:spacing w:after="160" w:line="240" w:lineRule="exact"/>
      <w:ind w:firstLine="0"/>
      <w:jc w:val="left"/>
    </w:pPr>
    <w:rPr>
      <w:rFonts w:ascii="Verdana" w:eastAsia="FangSong_GB2312" w:hAnsi="Verdana" w:cs="Verdana"/>
      <w:sz w:val="30"/>
      <w:szCs w:val="30"/>
      <w:lang w:val="en-US"/>
    </w:rPr>
  </w:style>
  <w:style w:type="paragraph" w:customStyle="1" w:styleId="1f0">
    <w:name w:val="Обычный+1"/>
    <w:basedOn w:val="Default"/>
    <w:next w:val="Default"/>
    <w:uiPriority w:val="99"/>
    <w:rsid w:val="00917AD8"/>
    <w:pPr>
      <w:widowControl/>
      <w:suppressAutoHyphens w:val="0"/>
      <w:autoSpaceDN w:val="0"/>
      <w:adjustRightInd w:val="0"/>
      <w:spacing w:line="240" w:lineRule="auto"/>
      <w:ind w:firstLine="0"/>
      <w:jc w:val="left"/>
      <w:textAlignment w:val="auto"/>
    </w:pPr>
    <w:rPr>
      <w:rFonts w:eastAsia="Calibri"/>
      <w:color w:val="auto"/>
      <w:kern w:val="0"/>
      <w:lang w:eastAsia="ru-RU" w:bidi="ar-SA"/>
    </w:rPr>
  </w:style>
  <w:style w:type="paragraph" w:customStyle="1" w:styleId="62">
    <w:name w:val="6)Основной"/>
    <w:basedOn w:val="a2"/>
    <w:rsid w:val="00917AD8"/>
    <w:pPr>
      <w:ind w:firstLine="397"/>
    </w:pPr>
    <w:rPr>
      <w:rFonts w:eastAsia="Times New Roman" w:cs="Times New Roman"/>
      <w:sz w:val="22"/>
      <w:szCs w:val="20"/>
      <w:lang w:eastAsia="ru-RU"/>
    </w:rPr>
  </w:style>
  <w:style w:type="paragraph" w:customStyle="1" w:styleId="Fax-Email-URL">
    <w:name w:val="Fax-Email-URL"/>
    <w:basedOn w:val="a2"/>
    <w:rsid w:val="00917AD8"/>
    <w:pPr>
      <w:ind w:firstLine="0"/>
      <w:jc w:val="center"/>
    </w:pPr>
    <w:rPr>
      <w:rFonts w:ascii="Courier New" w:eastAsia="SimSun" w:hAnsi="Courier New" w:cs="Times New Roman"/>
      <w:snapToGrid w:val="0"/>
      <w:sz w:val="20"/>
      <w:szCs w:val="20"/>
      <w:lang w:val="pt-PT"/>
    </w:rPr>
  </w:style>
  <w:style w:type="paragraph" w:styleId="affffffc">
    <w:name w:val="Title"/>
    <w:basedOn w:val="a2"/>
    <w:link w:val="affffffd"/>
    <w:uiPriority w:val="10"/>
    <w:rsid w:val="00917AD8"/>
    <w:pPr>
      <w:ind w:firstLine="0"/>
      <w:jc w:val="center"/>
    </w:pPr>
    <w:rPr>
      <w:rFonts w:eastAsia="Times New Roman" w:cs="Times New Roman"/>
      <w:b/>
      <w:sz w:val="28"/>
      <w:szCs w:val="20"/>
      <w:lang w:val="en-US" w:eastAsia="ru-RU"/>
    </w:rPr>
  </w:style>
  <w:style w:type="character" w:customStyle="1" w:styleId="affffffd">
    <w:name w:val="Заголовок Знак"/>
    <w:basedOn w:val="a5"/>
    <w:link w:val="affffffc"/>
    <w:uiPriority w:val="10"/>
    <w:rsid w:val="00917AD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apple-style-span">
    <w:name w:val="apple-style-span"/>
    <w:basedOn w:val="a5"/>
    <w:rsid w:val="00917AD8"/>
  </w:style>
  <w:style w:type="paragraph" w:customStyle="1" w:styleId="affffffe">
    <w:name w:val="Обычный с отступом"/>
    <w:basedOn w:val="a2"/>
    <w:rsid w:val="009D326A"/>
    <w:pPr>
      <w:autoSpaceDE w:val="0"/>
      <w:autoSpaceDN w:val="0"/>
      <w:spacing w:line="360" w:lineRule="auto"/>
      <w:ind w:left="360" w:firstLine="720"/>
    </w:pPr>
    <w:rPr>
      <w:rFonts w:eastAsia="Cambria" w:cs="Times New Roman"/>
      <w:sz w:val="28"/>
      <w:szCs w:val="28"/>
    </w:rPr>
  </w:style>
  <w:style w:type="paragraph" w:customStyle="1" w:styleId="140">
    <w:name w:val="14 простой"/>
    <w:basedOn w:val="a2"/>
    <w:rsid w:val="003E1469"/>
    <w:pPr>
      <w:widowControl w:val="0"/>
      <w:spacing w:line="360" w:lineRule="auto"/>
      <w:ind w:firstLine="851"/>
    </w:pPr>
    <w:rPr>
      <w:rFonts w:eastAsia="Times New Roman" w:cs="Times New Roman"/>
      <w:sz w:val="28"/>
      <w:szCs w:val="28"/>
      <w:lang w:eastAsia="ru-RU"/>
    </w:rPr>
  </w:style>
  <w:style w:type="paragraph" w:customStyle="1" w:styleId="center">
    <w:name w:val="center"/>
    <w:basedOn w:val="a2"/>
    <w:rsid w:val="003E146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fffffff">
    <w:name w:val="Рисунок Знак Знак"/>
    <w:rsid w:val="00DA36D2"/>
    <w:rPr>
      <w:rFonts w:ascii="Times New Roman" w:eastAsia="Times New Roman" w:hAnsi="Times New Roman"/>
      <w:b/>
      <w:sz w:val="28"/>
      <w:szCs w:val="28"/>
    </w:rPr>
  </w:style>
  <w:style w:type="character" w:customStyle="1" w:styleId="word">
    <w:name w:val="word"/>
    <w:basedOn w:val="a5"/>
    <w:rsid w:val="000B37B0"/>
  </w:style>
  <w:style w:type="paragraph" w:customStyle="1" w:styleId="a1">
    <w:name w:val="Нумерованный"/>
    <w:basedOn w:val="a2"/>
    <w:rsid w:val="006B65B5"/>
    <w:pPr>
      <w:widowControl w:val="0"/>
      <w:numPr>
        <w:numId w:val="19"/>
      </w:numPr>
      <w:adjustRightInd w:val="0"/>
      <w:spacing w:before="120" w:line="360" w:lineRule="auto"/>
      <w:textAlignment w:val="baseline"/>
    </w:pPr>
    <w:rPr>
      <w:rFonts w:eastAsia="Times New Roman" w:cs="Times New Roman"/>
      <w:sz w:val="28"/>
      <w:szCs w:val="28"/>
      <w:lang w:eastAsia="ru-RU"/>
    </w:rPr>
  </w:style>
  <w:style w:type="paragraph" w:customStyle="1" w:styleId="125">
    <w:name w:val="Стиль Мой_Текст + Первая строка:  125 см"/>
    <w:basedOn w:val="a2"/>
    <w:next w:val="a2"/>
    <w:rsid w:val="00C4299A"/>
    <w:pPr>
      <w:shd w:val="clear" w:color="auto" w:fill="FFFFFF"/>
      <w:spacing w:line="360" w:lineRule="auto"/>
      <w:ind w:firstLine="720"/>
    </w:pPr>
    <w:rPr>
      <w:rFonts w:eastAsia="Times New Roman" w:cs="Times New Roman"/>
      <w:color w:val="000000"/>
      <w:sz w:val="28"/>
      <w:szCs w:val="20"/>
      <w:lang w:eastAsia="ru-RU"/>
    </w:rPr>
  </w:style>
  <w:style w:type="character" w:customStyle="1" w:styleId="w">
    <w:name w:val="w"/>
    <w:rsid w:val="000C3E19"/>
  </w:style>
  <w:style w:type="paragraph" w:customStyle="1" w:styleId="FR3">
    <w:name w:val="FR3"/>
    <w:rsid w:val="008E6BA6"/>
    <w:pPr>
      <w:widowControl w:val="0"/>
      <w:spacing w:before="40" w:after="0" w:line="300" w:lineRule="auto"/>
      <w:ind w:left="1000" w:right="800"/>
      <w:jc w:val="center"/>
    </w:pPr>
    <w:rPr>
      <w:rFonts w:ascii="Arial" w:eastAsia="Times New Roman" w:hAnsi="Arial" w:cs="Arial"/>
      <w:sz w:val="16"/>
      <w:szCs w:val="16"/>
      <w:lang w:val="en-US" w:eastAsia="ru-RU"/>
    </w:rPr>
  </w:style>
  <w:style w:type="character" w:customStyle="1" w:styleId="rvts13">
    <w:name w:val="rvts13"/>
    <w:basedOn w:val="a5"/>
    <w:rsid w:val="00CB4DE4"/>
  </w:style>
  <w:style w:type="character" w:customStyle="1" w:styleId="rvts14">
    <w:name w:val="rvts14"/>
    <w:basedOn w:val="a5"/>
    <w:rsid w:val="00CB4DE4"/>
  </w:style>
  <w:style w:type="character" w:customStyle="1" w:styleId="affff4">
    <w:name w:val="Содержимое библиогр списка Знак"/>
    <w:basedOn w:val="a5"/>
    <w:link w:val="affff3"/>
    <w:rsid w:val="00CB4DE4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afffffff0">
    <w:name w:val="Таблица по центру"/>
    <w:basedOn w:val="a2"/>
    <w:link w:val="afffffff1"/>
    <w:qFormat/>
    <w:rsid w:val="00D96294"/>
    <w:pPr>
      <w:widowControl w:val="0"/>
      <w:ind w:firstLine="0"/>
      <w:jc w:val="center"/>
    </w:pPr>
    <w:rPr>
      <w:rFonts w:eastAsia="Times New Roman"/>
      <w:sz w:val="20"/>
      <w:szCs w:val="20"/>
    </w:rPr>
  </w:style>
  <w:style w:type="character" w:customStyle="1" w:styleId="afffffff1">
    <w:name w:val="Таблица по центру Знак"/>
    <w:basedOn w:val="a5"/>
    <w:link w:val="afffffff0"/>
    <w:rsid w:val="00D96294"/>
    <w:rPr>
      <w:rFonts w:ascii="Times New Roman" w:eastAsia="Times New Roman" w:hAnsi="Times New Roman"/>
      <w:sz w:val="20"/>
      <w:szCs w:val="20"/>
    </w:rPr>
  </w:style>
  <w:style w:type="table" w:customStyle="1" w:styleId="1f1">
    <w:name w:val="Сетка таблицы1"/>
    <w:basedOn w:val="a6"/>
    <w:next w:val="aff2"/>
    <w:uiPriority w:val="39"/>
    <w:rsid w:val="000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6"/>
    <w:next w:val="aff2"/>
    <w:uiPriority w:val="39"/>
    <w:rsid w:val="0030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Сетка таблицы3"/>
    <w:basedOn w:val="a6"/>
    <w:next w:val="aff2"/>
    <w:uiPriority w:val="39"/>
    <w:rsid w:val="0030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F11EF-5615-4226-8D4C-A56F7DD8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RSREU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Л.А.</dc:creator>
  <cp:lastModifiedBy>Admin</cp:lastModifiedBy>
  <cp:revision>4</cp:revision>
  <cp:lastPrinted>2018-07-13T09:24:00Z</cp:lastPrinted>
  <dcterms:created xsi:type="dcterms:W3CDTF">2019-03-24T20:46:00Z</dcterms:created>
  <dcterms:modified xsi:type="dcterms:W3CDTF">2019-03-24T20:46:00Z</dcterms:modified>
</cp:coreProperties>
</file>