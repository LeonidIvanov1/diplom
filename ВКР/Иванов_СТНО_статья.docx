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5F" w:rsidRPr="00B55818" w:rsidRDefault="004F065F" w:rsidP="00E95C39">
      <w:pPr>
        <w:pStyle w:val="a4"/>
        <w:rPr>
          <w:lang w:val="en-US"/>
        </w:rPr>
      </w:pPr>
    </w:p>
    <w:p w:rsidR="004B345D" w:rsidRDefault="004B345D" w:rsidP="009E638D">
      <w:pPr>
        <w:pStyle w:val="affffff2"/>
        <w:rPr>
          <w:caps/>
          <w:sz w:val="26"/>
          <w:lang w:val="ru-RU" w:eastAsia="ru-RU"/>
        </w:rPr>
      </w:pPr>
      <w:r w:rsidRPr="004B345D">
        <w:rPr>
          <w:caps/>
          <w:sz w:val="26"/>
          <w:lang w:val="ru-RU" w:eastAsia="ru-RU"/>
        </w:rPr>
        <w:t>Разработка программной системы для учета и анализа обеспеченности учебного процесса библиотечным фондом в соответствии с ФГОС.</w:t>
      </w:r>
    </w:p>
    <w:p w:rsidR="009E638D" w:rsidRPr="00070A33" w:rsidRDefault="004B345D" w:rsidP="009E638D">
      <w:pPr>
        <w:pStyle w:val="affffff2"/>
        <w:rPr>
          <w:lang w:val="ru-RU"/>
        </w:rPr>
      </w:pPr>
      <w:r>
        <w:rPr>
          <w:lang w:val="ru-RU"/>
        </w:rPr>
        <w:t>Л.А. Иванов</w:t>
      </w:r>
    </w:p>
    <w:p w:rsidR="009E638D" w:rsidRPr="00185C9F" w:rsidRDefault="009E638D" w:rsidP="00D96294">
      <w:pPr>
        <w:pStyle w:val="affffff3"/>
        <w:rPr>
          <w:lang w:val="ru-RU"/>
        </w:rPr>
      </w:pPr>
      <w:r w:rsidRPr="00185C9F">
        <w:rPr>
          <w:lang w:val="ru-RU"/>
        </w:rPr>
        <w:t>Рязанский государственный радиотехнический университет</w:t>
      </w:r>
      <w:r w:rsidR="0003117B" w:rsidRPr="00185C9F">
        <w:rPr>
          <w:lang w:val="ru-RU"/>
        </w:rPr>
        <w:t>,</w:t>
      </w:r>
    </w:p>
    <w:p w:rsidR="009E638D" w:rsidRPr="004B345D" w:rsidRDefault="009E638D" w:rsidP="00D96294">
      <w:pPr>
        <w:pStyle w:val="affffff3"/>
        <w:rPr>
          <w:sz w:val="28"/>
          <w:szCs w:val="28"/>
          <w:lang w:val="ru-RU"/>
        </w:rPr>
      </w:pPr>
      <w:r w:rsidRPr="00185C9F">
        <w:rPr>
          <w:lang w:val="ru-RU"/>
        </w:rPr>
        <w:t>Российская Федерация</w:t>
      </w:r>
      <w:r w:rsidR="0003117B" w:rsidRPr="00185C9F">
        <w:rPr>
          <w:lang w:val="ru-RU"/>
        </w:rPr>
        <w:t>,</w:t>
      </w:r>
      <w:r w:rsidR="00673C10" w:rsidRPr="00185C9F">
        <w:rPr>
          <w:lang w:val="ru-RU"/>
        </w:rPr>
        <w:t xml:space="preserve"> Рязань, </w:t>
      </w:r>
      <w:r w:rsidR="004B345D">
        <w:rPr>
          <w:lang w:val="en-US"/>
        </w:rPr>
        <w:t>o</w:t>
      </w:r>
      <w:r w:rsidR="004B345D" w:rsidRPr="004B345D">
        <w:rPr>
          <w:lang w:val="ru-RU"/>
        </w:rPr>
        <w:t>.</w:t>
      </w:r>
      <w:proofErr w:type="spellStart"/>
      <w:r w:rsidR="004B345D">
        <w:rPr>
          <w:lang w:val="en-US"/>
        </w:rPr>
        <w:t>oleonid</w:t>
      </w:r>
      <w:proofErr w:type="spellEnd"/>
      <w:r w:rsidR="004B345D" w:rsidRPr="004B345D">
        <w:rPr>
          <w:lang w:val="ru-RU"/>
        </w:rPr>
        <w:t>@</w:t>
      </w:r>
      <w:proofErr w:type="spellStart"/>
      <w:r w:rsidR="004B345D">
        <w:rPr>
          <w:lang w:val="en-US"/>
        </w:rPr>
        <w:t>gmail</w:t>
      </w:r>
      <w:proofErr w:type="spellEnd"/>
      <w:r w:rsidR="004B345D" w:rsidRPr="004B345D">
        <w:rPr>
          <w:lang w:val="ru-RU"/>
        </w:rPr>
        <w:t>.</w:t>
      </w:r>
      <w:r w:rsidR="004B345D">
        <w:rPr>
          <w:lang w:val="en-US"/>
        </w:rPr>
        <w:t>com</w:t>
      </w:r>
    </w:p>
    <w:p w:rsidR="009E638D" w:rsidRPr="004B345D" w:rsidRDefault="009E638D" w:rsidP="009E638D">
      <w:pPr>
        <w:pStyle w:val="51"/>
      </w:pPr>
      <w:r w:rsidRPr="00070A33">
        <w:rPr>
          <w:i/>
        </w:rPr>
        <w:t xml:space="preserve">Аннотация. </w:t>
      </w:r>
      <w:r w:rsidR="004B345D">
        <w:t xml:space="preserve">В работе рассматриваются разработка программной системы для учета и анализа обеспеченности учебного процесса библиотечным фондом в </w:t>
      </w:r>
      <w:r w:rsidR="00F95263">
        <w:t xml:space="preserve">соответствии </w:t>
      </w:r>
      <w:r w:rsidR="004B345D">
        <w:t>с ФГОС</w:t>
      </w:r>
      <w:r w:rsidR="00D05742">
        <w:t xml:space="preserve">. Описывается </w:t>
      </w:r>
      <w:r w:rsidR="00706434">
        <w:t>создание неизменяемых данных и фактографическое представление данных</w:t>
      </w:r>
      <w:r w:rsidR="004B345D">
        <w:t xml:space="preserve">.  </w:t>
      </w:r>
    </w:p>
    <w:p w:rsidR="009E638D" w:rsidRPr="00070A33" w:rsidRDefault="009E638D" w:rsidP="009E638D">
      <w:pPr>
        <w:pStyle w:val="51"/>
      </w:pPr>
      <w:r w:rsidRPr="00070A33">
        <w:rPr>
          <w:i/>
        </w:rPr>
        <w:t>Ключевые слова</w:t>
      </w:r>
      <w:r w:rsidR="00133BEF">
        <w:t>:</w:t>
      </w:r>
      <w:r w:rsidRPr="00070A33">
        <w:t xml:space="preserve"> </w:t>
      </w:r>
      <w:r w:rsidR="004B345D">
        <w:t xml:space="preserve">Федеральные государственные образовательные </w:t>
      </w:r>
      <w:r w:rsidR="00F95263">
        <w:t xml:space="preserve">стандарты </w:t>
      </w:r>
      <w:r w:rsidR="004B345D">
        <w:t>(ФГОС</w:t>
      </w:r>
      <w:r w:rsidRPr="00070A33">
        <w:t>),</w:t>
      </w:r>
      <w:r w:rsidR="00B55818">
        <w:t xml:space="preserve"> </w:t>
      </w:r>
      <w:r w:rsidR="00226C1D">
        <w:t>неизменяемость данных</w:t>
      </w:r>
      <w:r w:rsidR="00226C1D" w:rsidRPr="00226C1D">
        <w:t xml:space="preserve">, </w:t>
      </w:r>
      <w:r w:rsidR="00226C1D">
        <w:t>фактографическое представление данных</w:t>
      </w:r>
      <w:r w:rsidRPr="00070A33">
        <w:t>.</w:t>
      </w:r>
    </w:p>
    <w:p w:rsidR="009E638D" w:rsidRPr="00070A33" w:rsidRDefault="009E638D" w:rsidP="009E638D">
      <w:pPr>
        <w:pStyle w:val="1f"/>
        <w:ind w:firstLine="720"/>
        <w:jc w:val="center"/>
        <w:rPr>
          <w:b/>
          <w:w w:val="99"/>
          <w:sz w:val="20"/>
          <w:szCs w:val="20"/>
        </w:rPr>
      </w:pPr>
    </w:p>
    <w:p w:rsidR="009E638D" w:rsidRPr="00B55818" w:rsidRDefault="00B55818" w:rsidP="009E638D">
      <w:pPr>
        <w:pStyle w:val="a3"/>
        <w:rPr>
          <w:lang w:val="en-US"/>
        </w:rPr>
      </w:pPr>
      <w:r>
        <w:rPr>
          <w:lang w:val="en-US"/>
        </w:rPr>
        <w:t>DEvelopment of program system for accounting and analysis</w:t>
      </w:r>
      <w:r w:rsidRPr="00B55818">
        <w:rPr>
          <w:lang w:val="en-US"/>
        </w:rPr>
        <w:t xml:space="preserve"> sufficiency</w:t>
      </w:r>
      <w:r>
        <w:rPr>
          <w:lang w:val="en-US"/>
        </w:rPr>
        <w:t xml:space="preserve"> of teaching process libraryfund in accordance with the FSES</w:t>
      </w:r>
    </w:p>
    <w:p w:rsidR="009E638D" w:rsidRPr="00F95263" w:rsidRDefault="00F95263" w:rsidP="009E638D">
      <w:pPr>
        <w:pStyle w:val="affffff2"/>
        <w:rPr>
          <w:w w:val="99"/>
          <w:lang w:val="en-US"/>
        </w:rPr>
      </w:pPr>
      <w:r>
        <w:rPr>
          <w:w w:val="99"/>
          <w:lang w:val="en-US"/>
        </w:rPr>
        <w:t>L.A. Ivanov</w:t>
      </w:r>
    </w:p>
    <w:p w:rsidR="009E638D" w:rsidRPr="00070A33" w:rsidRDefault="009E638D" w:rsidP="00D96294">
      <w:pPr>
        <w:pStyle w:val="affffff3"/>
      </w:pPr>
      <w:r w:rsidRPr="00070A33">
        <w:t xml:space="preserve">Ryazan </w:t>
      </w:r>
      <w:r w:rsidR="004A2852" w:rsidRPr="00070A33">
        <w:t>State Radio Engineering University,</w:t>
      </w:r>
    </w:p>
    <w:p w:rsidR="009E638D" w:rsidRPr="00070A33" w:rsidRDefault="009E638D" w:rsidP="00D96294">
      <w:pPr>
        <w:pStyle w:val="affffff3"/>
      </w:pPr>
      <w:r w:rsidRPr="00070A33">
        <w:t xml:space="preserve">Russia, Ryazan, </w:t>
      </w:r>
      <w:r w:rsidR="00F95263">
        <w:rPr>
          <w:lang w:val="en-US"/>
        </w:rPr>
        <w:t>o</w:t>
      </w:r>
      <w:r w:rsidR="00F95263" w:rsidRPr="00F95263">
        <w:rPr>
          <w:lang w:val="en-US"/>
        </w:rPr>
        <w:t>.</w:t>
      </w:r>
      <w:r w:rsidR="00F95263">
        <w:rPr>
          <w:lang w:val="en-US"/>
        </w:rPr>
        <w:t>oleonid</w:t>
      </w:r>
      <w:r w:rsidR="00F95263" w:rsidRPr="00F95263">
        <w:rPr>
          <w:lang w:val="en-US"/>
        </w:rPr>
        <w:t>@</w:t>
      </w:r>
      <w:r w:rsidR="00F95263">
        <w:rPr>
          <w:lang w:val="en-US"/>
        </w:rPr>
        <w:t>gmail</w:t>
      </w:r>
      <w:r w:rsidR="00F95263" w:rsidRPr="00F95263">
        <w:rPr>
          <w:lang w:val="en-US"/>
        </w:rPr>
        <w:t>.</w:t>
      </w:r>
      <w:r w:rsidR="00F95263">
        <w:rPr>
          <w:lang w:val="en-US"/>
        </w:rPr>
        <w:t>com</w:t>
      </w:r>
    </w:p>
    <w:p w:rsidR="009E638D" w:rsidRPr="00706434" w:rsidRDefault="009E638D" w:rsidP="009E638D">
      <w:pPr>
        <w:pStyle w:val="51"/>
        <w:rPr>
          <w:lang w:val="en-US"/>
        </w:rPr>
      </w:pPr>
      <w:r w:rsidRPr="00070A33">
        <w:rPr>
          <w:i/>
          <w:lang w:val="en-US"/>
        </w:rPr>
        <w:t>The summary</w:t>
      </w:r>
      <w:r w:rsidRPr="00070A33">
        <w:rPr>
          <w:lang w:val="en-US"/>
        </w:rPr>
        <w:t xml:space="preserve">. The paper discusses </w:t>
      </w:r>
      <w:r w:rsidR="00B55818" w:rsidRPr="00B55818">
        <w:rPr>
          <w:lang w:val="en-US"/>
        </w:rPr>
        <w:t>development of program system for accounting and analysis sufficiency of teaching process library</w:t>
      </w:r>
      <w:r w:rsidR="00F95263">
        <w:rPr>
          <w:lang w:val="en-US"/>
        </w:rPr>
        <w:t xml:space="preserve"> </w:t>
      </w:r>
      <w:r w:rsidR="00B55818" w:rsidRPr="00B55818">
        <w:rPr>
          <w:lang w:val="en-US"/>
        </w:rPr>
        <w:t>fund in accordance with the FSES</w:t>
      </w:r>
      <w:r w:rsidR="00706434">
        <w:rPr>
          <w:lang w:val="en-US"/>
        </w:rPr>
        <w:t xml:space="preserve">, </w:t>
      </w:r>
      <w:r w:rsidR="00706434" w:rsidRPr="00706434">
        <w:rPr>
          <w:lang w:val="en-US"/>
        </w:rPr>
        <w:t>creating immutable data and using</w:t>
      </w:r>
      <w:r w:rsidR="00706434">
        <w:rPr>
          <w:lang w:val="en-US"/>
        </w:rPr>
        <w:t xml:space="preserve"> </w:t>
      </w:r>
      <w:r w:rsidR="00706434" w:rsidRPr="000763BB">
        <w:rPr>
          <w:lang w:val="en-US"/>
        </w:rPr>
        <w:t>fact-based model for representing data</w:t>
      </w:r>
      <w:r w:rsidR="00706434">
        <w:rPr>
          <w:lang w:val="en-US"/>
        </w:rPr>
        <w:t>.</w:t>
      </w:r>
    </w:p>
    <w:p w:rsidR="009E638D" w:rsidRPr="000763BB" w:rsidRDefault="009E638D" w:rsidP="000763BB">
      <w:pPr>
        <w:pStyle w:val="51"/>
        <w:rPr>
          <w:lang w:val="en-US"/>
        </w:rPr>
      </w:pPr>
      <w:r w:rsidRPr="00070A33">
        <w:rPr>
          <w:i/>
          <w:lang w:val="en-US"/>
        </w:rPr>
        <w:t>Keywords</w:t>
      </w:r>
      <w:r w:rsidR="00133BEF" w:rsidRPr="00133BEF">
        <w:rPr>
          <w:lang w:val="en-US"/>
        </w:rPr>
        <w:t>:</w:t>
      </w:r>
      <w:r w:rsidRPr="00070A33">
        <w:rPr>
          <w:lang w:val="en-US"/>
        </w:rPr>
        <w:t xml:space="preserve"> </w:t>
      </w:r>
      <w:r w:rsidR="00B55818" w:rsidRPr="00B55818">
        <w:rPr>
          <w:lang w:val="en-US"/>
        </w:rPr>
        <w:t xml:space="preserve">Federal state educational standards </w:t>
      </w:r>
      <w:r w:rsidR="00B55818">
        <w:rPr>
          <w:lang w:val="en-US"/>
        </w:rPr>
        <w:t>(FSES</w:t>
      </w:r>
      <w:r w:rsidRPr="00070A33">
        <w:rPr>
          <w:lang w:val="en-US"/>
        </w:rPr>
        <w:t xml:space="preserve">), </w:t>
      </w:r>
      <w:r w:rsidR="000763BB">
        <w:rPr>
          <w:lang w:val="en-US"/>
        </w:rPr>
        <w:t>data</w:t>
      </w:r>
      <w:r w:rsidR="000763BB">
        <w:rPr>
          <w:lang w:val="en-US"/>
        </w:rPr>
        <w:t xml:space="preserve"> immutability</w:t>
      </w:r>
      <w:r w:rsidR="004B1CFD">
        <w:rPr>
          <w:lang w:val="en-US"/>
        </w:rPr>
        <w:t>,</w:t>
      </w:r>
      <w:bookmarkStart w:id="0" w:name="_GoBack"/>
      <w:bookmarkEnd w:id="0"/>
      <w:r w:rsidR="000763BB">
        <w:rPr>
          <w:lang w:val="en-US"/>
        </w:rPr>
        <w:t xml:space="preserve"> </w:t>
      </w:r>
      <w:r w:rsidR="000763BB" w:rsidRPr="000763BB">
        <w:rPr>
          <w:lang w:val="en-US"/>
        </w:rPr>
        <w:t>fact-based model for representing data</w:t>
      </w:r>
      <w:r w:rsidR="000763BB">
        <w:rPr>
          <w:lang w:val="en-US"/>
        </w:rPr>
        <w:t>.</w:t>
      </w:r>
    </w:p>
    <w:p w:rsidR="009E638D" w:rsidRPr="00070A33" w:rsidRDefault="009E638D" w:rsidP="009E638D">
      <w:pPr>
        <w:ind w:firstLine="720"/>
        <w:rPr>
          <w:lang w:val="en-US"/>
        </w:rPr>
      </w:pPr>
    </w:p>
    <w:p w:rsidR="00E53400" w:rsidRDefault="00E53400" w:rsidP="00E53400">
      <w:r>
        <w:t>Современные системы автоматизации библиотечных процессов в образовательных учреждениях реализуют функциональность, состоящую из следующих основных операций:</w:t>
      </w:r>
    </w:p>
    <w:p w:rsidR="00E53400" w:rsidRDefault="00E53400" w:rsidP="00E53400">
      <w:r>
        <w:t>1) формирование различных каталогов</w:t>
      </w:r>
    </w:p>
    <w:p w:rsidR="00E53400" w:rsidRDefault="00E53400" w:rsidP="00E53400">
      <w:r>
        <w:t>2) формирование учетных документов и отчетов</w:t>
      </w:r>
    </w:p>
    <w:p w:rsidR="00E53400" w:rsidRDefault="00E53400" w:rsidP="00E53400">
      <w:r>
        <w:t>3) учет пользователей</w:t>
      </w:r>
    </w:p>
    <w:p w:rsidR="00E53400" w:rsidRDefault="00E53400" w:rsidP="00E53400">
      <w:r>
        <w:t>4) автоматизация процесса выдачи учебной литературой</w:t>
      </w:r>
    </w:p>
    <w:p w:rsidR="00E53400" w:rsidRDefault="00E53400" w:rsidP="00E53400">
      <w:r>
        <w:t>5) формирование статистической информации</w:t>
      </w:r>
    </w:p>
    <w:p w:rsidR="009E638D" w:rsidRDefault="00E53400" w:rsidP="00E53400">
      <w:r>
        <w:t>Большинство систем направлены на широкое использование и не учитывают специализированные моменты, связанные со спецификой работы библиотечных фондов в образовательных учреждениях. Одним из таких моментов является соответствие Федеральным образовательным государственными стандартам (ФГОС), а именно п. 4</w:t>
      </w:r>
      <w:proofErr w:type="gramStart"/>
      <w:r>
        <w:t>.</w:t>
      </w:r>
      <w:proofErr w:type="gramEnd"/>
      <w:r>
        <w:t>3.3. который содержит информацию об использовании в образовательном процессе печатных изданий. Отслеживание обеспеченности учебного процесса библиотечным фондом в соответствии с ФГОС является основной целью разрабатываемой программной системы.</w:t>
      </w:r>
    </w:p>
    <w:p w:rsidR="0038122B" w:rsidRPr="002E1839" w:rsidRDefault="0038122B" w:rsidP="0038122B">
      <w:pPr>
        <w:pStyle w:val="afffffa"/>
        <w:rPr>
          <w:lang w:val="ru-RU"/>
        </w:rPr>
      </w:pPr>
    </w:p>
    <w:p w:rsidR="009E638D" w:rsidRPr="00133BEF" w:rsidRDefault="00E53400" w:rsidP="00133BEF">
      <w:pPr>
        <w:ind w:left="709" w:firstLine="0"/>
        <w:jc w:val="left"/>
        <w:rPr>
          <w:b/>
        </w:rPr>
      </w:pPr>
      <w:r>
        <w:rPr>
          <w:b/>
        </w:rPr>
        <w:t>Проектирование архитектуры программной системы</w:t>
      </w:r>
    </w:p>
    <w:p w:rsidR="00267CBC" w:rsidRPr="00185C9F" w:rsidRDefault="00267CBC" w:rsidP="00267CBC">
      <w:pPr>
        <w:pStyle w:val="afffffa"/>
        <w:rPr>
          <w:lang w:val="ru-RU"/>
        </w:rPr>
      </w:pPr>
    </w:p>
    <w:p w:rsidR="00043541" w:rsidRDefault="00067782" w:rsidP="00043541">
      <w:r>
        <w:t xml:space="preserve">Проектирование архитектуры </w:t>
      </w:r>
      <w:r w:rsidRPr="00067782">
        <w:t xml:space="preserve">программных систем начинается с </w:t>
      </w:r>
      <w:r>
        <w:t xml:space="preserve">анализа предметной области и </w:t>
      </w:r>
      <w:r w:rsidRPr="00067782">
        <w:t>выделения ролей.</w:t>
      </w:r>
      <w:r w:rsidR="0038122B">
        <w:t xml:space="preserve"> </w:t>
      </w:r>
      <w:r w:rsidR="0038122B" w:rsidRPr="0038122B">
        <w:t>[2]</w:t>
      </w:r>
      <w:r w:rsidRPr="00067782">
        <w:t xml:space="preserve"> Основные роли и их взаимодействие представлены на диаг</w:t>
      </w:r>
      <w:r>
        <w:t>р</w:t>
      </w:r>
      <w:r w:rsidR="00043541">
        <w:t>аммах</w:t>
      </w:r>
      <w:r>
        <w:t xml:space="preserve"> вариантов использования (р</w:t>
      </w:r>
      <w:r w:rsidRPr="00067782">
        <w:t>ис. 1</w:t>
      </w:r>
      <w:r w:rsidR="00043541">
        <w:t>, 2</w:t>
      </w:r>
      <w:r w:rsidRPr="00067782">
        <w:t>).</w:t>
      </w:r>
      <w:r w:rsidR="00043541">
        <w:t xml:space="preserve"> Для администрирования программной системы отдельно выделена роль </w:t>
      </w:r>
      <w:r w:rsidR="00F95263">
        <w:t>администратора</w:t>
      </w:r>
      <w:r w:rsidR="00043541">
        <w:t xml:space="preserve">. </w:t>
      </w:r>
    </w:p>
    <w:p w:rsidR="00086356" w:rsidRDefault="00043541" w:rsidP="00C60EC2">
      <w:r>
        <w:t xml:space="preserve">Разрабатываемая программная система будет являться </w:t>
      </w:r>
      <w:r w:rsidR="00C60EC2">
        <w:t>веб-приложением, основанным на клиент-серверной архитектуре, с возможностью для расширения до трёхуровневой архитектуры.</w:t>
      </w:r>
    </w:p>
    <w:p w:rsidR="00086356" w:rsidRDefault="00086356" w:rsidP="00086356">
      <w:pPr>
        <w:pStyle w:val="a8"/>
        <w:ind w:left="1429" w:firstLine="0"/>
      </w:pPr>
    </w:p>
    <w:p w:rsidR="00C60EC2" w:rsidRDefault="00C60EC2" w:rsidP="00086356">
      <w:pPr>
        <w:pStyle w:val="a8"/>
        <w:ind w:left="1429" w:firstLine="0"/>
      </w:pPr>
    </w:p>
    <w:p w:rsidR="00C60EC2" w:rsidRDefault="00C60EC2" w:rsidP="00086356">
      <w:pPr>
        <w:pStyle w:val="a8"/>
        <w:ind w:left="1429" w:firstLine="0"/>
      </w:pPr>
    </w:p>
    <w:p w:rsidR="00C60EC2" w:rsidRDefault="00C60EC2" w:rsidP="00086356">
      <w:pPr>
        <w:pStyle w:val="a8"/>
        <w:ind w:left="1429" w:firstLine="0"/>
      </w:pPr>
    </w:p>
    <w:p w:rsidR="00C60EC2" w:rsidRDefault="00C60EC2" w:rsidP="00086356">
      <w:pPr>
        <w:pStyle w:val="a8"/>
        <w:ind w:left="1429" w:firstLine="0"/>
      </w:pPr>
    </w:p>
    <w:p w:rsidR="00C60EC2" w:rsidRDefault="00C60EC2" w:rsidP="00086356">
      <w:pPr>
        <w:pStyle w:val="a8"/>
        <w:ind w:left="1429" w:firstLine="0"/>
      </w:pPr>
    </w:p>
    <w:p w:rsidR="00853A15" w:rsidRDefault="00853A15" w:rsidP="00853A1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A4FB55" wp14:editId="4D4ADD2C">
            <wp:extent cx="5600700" cy="3057525"/>
            <wp:effectExtent l="0" t="0" r="0" b="0"/>
            <wp:docPr id="6" name="Рисунок 6" descr="E:\Downloads\Chrome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:\Downloads\Chrome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15" w:rsidRPr="00853A15" w:rsidRDefault="00853A15" w:rsidP="00853A15">
      <w:pPr>
        <w:pStyle w:val="affe"/>
      </w:pPr>
      <w:r w:rsidRPr="00853A15">
        <w:t xml:space="preserve">Рис.  </w:t>
      </w:r>
      <w:r>
        <w:fldChar w:fldCharType="begin"/>
      </w:r>
      <w:r w:rsidRPr="00853A15">
        <w:instrText xml:space="preserve"> </w:instrText>
      </w:r>
      <w:r>
        <w:instrText>SEQ</w:instrText>
      </w:r>
      <w:r w:rsidRPr="00853A15">
        <w:instrText xml:space="preserve"> Рис._ \* </w:instrText>
      </w:r>
      <w:r>
        <w:instrText>ARABIC</w:instrText>
      </w:r>
      <w:r w:rsidRPr="00853A15">
        <w:instrText xml:space="preserve"> </w:instrText>
      </w:r>
      <w:r>
        <w:fldChar w:fldCharType="separate"/>
      </w:r>
      <w:r w:rsidR="00043541">
        <w:rPr>
          <w:noProof/>
        </w:rPr>
        <w:t>1</w:t>
      </w:r>
      <w:r>
        <w:fldChar w:fldCharType="end"/>
      </w:r>
      <w:r>
        <w:t>. Диаграмма вариантов использования разрабатываемой системы для преподавателя, студента и библиотекаря</w:t>
      </w:r>
    </w:p>
    <w:p w:rsidR="00043541" w:rsidRDefault="00853A15" w:rsidP="0004354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4F1857" wp14:editId="42659753">
            <wp:extent cx="4533900" cy="1724025"/>
            <wp:effectExtent l="0" t="0" r="0" b="0"/>
            <wp:docPr id="4" name="Рисунок 4" descr="E:\Downloads\Chrome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:\Downloads\Chrome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782" w:rsidRDefault="00043541" w:rsidP="00043541">
      <w:pPr>
        <w:pStyle w:val="affe"/>
      </w:pPr>
      <w:r>
        <w:t xml:space="preserve">Рис.  </w:t>
      </w:r>
      <w:fldSimple w:instr=" SEQ Рис._ \* ARABIC ">
        <w:r w:rsidRPr="00043541">
          <w:rPr>
            <w:noProof/>
          </w:rPr>
          <w:t>2</w:t>
        </w:r>
      </w:fldSimple>
      <w:r>
        <w:t>. Диаграмма вариантов использования разрабатываемой системы администратором</w:t>
      </w:r>
    </w:p>
    <w:p w:rsidR="0038122B" w:rsidRPr="002E1839" w:rsidRDefault="0038122B" w:rsidP="0038122B">
      <w:pPr>
        <w:pStyle w:val="afffffa"/>
        <w:rPr>
          <w:lang w:val="ru-RU"/>
        </w:rPr>
      </w:pPr>
    </w:p>
    <w:p w:rsidR="00077F48" w:rsidRDefault="00974AF6" w:rsidP="00077F48">
      <w:pPr>
        <w:jc w:val="left"/>
        <w:rPr>
          <w:b/>
        </w:rPr>
      </w:pPr>
      <w:r>
        <w:rPr>
          <w:b/>
        </w:rPr>
        <w:t>Неизменяемость данных</w:t>
      </w:r>
    </w:p>
    <w:p w:rsidR="00077F48" w:rsidRPr="002E1839" w:rsidRDefault="00077F48" w:rsidP="00077F48">
      <w:pPr>
        <w:pStyle w:val="afffffa"/>
        <w:rPr>
          <w:lang w:val="ru-RU"/>
        </w:rPr>
      </w:pPr>
    </w:p>
    <w:p w:rsidR="00077F48" w:rsidRDefault="004B1CFD" w:rsidP="00077F48">
      <w:r>
        <w:t xml:space="preserve">Для систематизации хранения информации в разрабатываемой системе выбрана модель, основанная на фактах, которая </w:t>
      </w:r>
      <w:r>
        <w:t xml:space="preserve">базируется </w:t>
      </w:r>
      <w:r>
        <w:t xml:space="preserve">на неизменяемости данных. Главным преимуществом неизменяемости данных </w:t>
      </w:r>
      <w:r w:rsidR="00077F48" w:rsidRPr="00077F48">
        <w:t>является устойчивость к отказам, связанным с человеческим фактором. Рассмотрим в качестве примера таблицу с информацией о книгах.</w:t>
      </w:r>
    </w:p>
    <w:p w:rsidR="00077F48" w:rsidRPr="002E1839" w:rsidRDefault="00077F48" w:rsidP="00305872">
      <w:pPr>
        <w:pStyle w:val="afffffa"/>
        <w:rPr>
          <w:rFonts w:eastAsiaTheme="minorHAnsi"/>
          <w:lang w:val="ru-RU"/>
        </w:rPr>
      </w:pPr>
    </w:p>
    <w:p w:rsidR="00077F48" w:rsidRPr="00077F48" w:rsidRDefault="00077F48" w:rsidP="00077F48">
      <w:pPr>
        <w:pStyle w:val="afffffc"/>
      </w:pPr>
      <w:r w:rsidRPr="00077F48">
        <w:t xml:space="preserve">Таблица </w:t>
      </w:r>
      <w:r>
        <w:fldChar w:fldCharType="begin"/>
      </w:r>
      <w:r w:rsidRPr="00077F48">
        <w:instrText xml:space="preserve"> </w:instrText>
      </w:r>
      <w:r>
        <w:instrText>SEQ</w:instrText>
      </w:r>
      <w:r w:rsidRPr="00077F48">
        <w:instrText xml:space="preserve"> Таблица \* </w:instrText>
      </w:r>
      <w:r>
        <w:instrText>ARABIC</w:instrText>
      </w:r>
      <w:r w:rsidRPr="00077F48">
        <w:instrText xml:space="preserve"> </w:instrText>
      </w:r>
      <w:r>
        <w:fldChar w:fldCharType="separate"/>
      </w:r>
      <w:r w:rsidR="00305872">
        <w:rPr>
          <w:noProof/>
        </w:rPr>
        <w:t>1</w:t>
      </w:r>
      <w:r>
        <w:fldChar w:fldCharType="end"/>
      </w:r>
      <w:r>
        <w:t xml:space="preserve">. </w:t>
      </w:r>
      <w:r w:rsidRPr="00405A42">
        <w:t>Реляционное представление информации о книгах</w:t>
      </w:r>
    </w:p>
    <w:tbl>
      <w:tblPr>
        <w:tblStyle w:val="1f1"/>
        <w:tblW w:w="0" w:type="auto"/>
        <w:tblInd w:w="708" w:type="dxa"/>
        <w:tblLook w:val="04A0" w:firstRow="1" w:lastRow="0" w:firstColumn="1" w:lastColumn="0" w:noHBand="0" w:noVBand="1"/>
      </w:tblPr>
      <w:tblGrid>
        <w:gridCol w:w="481"/>
        <w:gridCol w:w="2458"/>
        <w:gridCol w:w="2519"/>
        <w:gridCol w:w="1715"/>
        <w:gridCol w:w="1747"/>
      </w:tblGrid>
      <w:tr w:rsidR="00077F48" w:rsidRPr="00077F48" w:rsidTr="00CD4A73">
        <w:tc>
          <w:tcPr>
            <w:tcW w:w="481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077F48">
              <w:rPr>
                <w:rFonts w:eastAsia="Calibri" w:cs="Times New Roman"/>
                <w:szCs w:val="24"/>
                <w:lang w:val="en-US"/>
              </w:rPr>
              <w:t>ID</w:t>
            </w:r>
          </w:p>
        </w:tc>
        <w:tc>
          <w:tcPr>
            <w:tcW w:w="2492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Название</w:t>
            </w:r>
          </w:p>
        </w:tc>
        <w:tc>
          <w:tcPr>
            <w:tcW w:w="2556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Автор</w:t>
            </w:r>
          </w:p>
        </w:tc>
        <w:tc>
          <w:tcPr>
            <w:tcW w:w="1735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Статус</w:t>
            </w:r>
          </w:p>
        </w:tc>
        <w:tc>
          <w:tcPr>
            <w:tcW w:w="1770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Владелец</w:t>
            </w:r>
          </w:p>
        </w:tc>
      </w:tr>
      <w:tr w:rsidR="00077F48" w:rsidRPr="00077F48" w:rsidTr="00CD4A73">
        <w:tc>
          <w:tcPr>
            <w:tcW w:w="481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2492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Война и мир</w:t>
            </w:r>
          </w:p>
        </w:tc>
        <w:tc>
          <w:tcPr>
            <w:tcW w:w="2556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Толстой Л.Н.</w:t>
            </w:r>
          </w:p>
        </w:tc>
        <w:tc>
          <w:tcPr>
            <w:tcW w:w="1735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В наличии</w:t>
            </w:r>
          </w:p>
        </w:tc>
        <w:tc>
          <w:tcPr>
            <w:tcW w:w="1770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077F48">
              <w:rPr>
                <w:rFonts w:eastAsia="Calibri" w:cs="Times New Roman"/>
                <w:szCs w:val="24"/>
                <w:lang w:val="en-US"/>
              </w:rPr>
              <w:t>null</w:t>
            </w:r>
          </w:p>
        </w:tc>
      </w:tr>
      <w:tr w:rsidR="00077F48" w:rsidRPr="00077F48" w:rsidTr="00CD4A73">
        <w:tc>
          <w:tcPr>
            <w:tcW w:w="481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2492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Преступление и наказание</w:t>
            </w:r>
          </w:p>
        </w:tc>
        <w:tc>
          <w:tcPr>
            <w:tcW w:w="2556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Достоевский Ф.М.</w:t>
            </w:r>
          </w:p>
        </w:tc>
        <w:tc>
          <w:tcPr>
            <w:tcW w:w="1735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Взята</w:t>
            </w:r>
          </w:p>
        </w:tc>
        <w:tc>
          <w:tcPr>
            <w:tcW w:w="1770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Иванов И.И.</w:t>
            </w:r>
          </w:p>
        </w:tc>
      </w:tr>
      <w:tr w:rsidR="00077F48" w:rsidRPr="00077F48" w:rsidTr="00CD4A73">
        <w:tc>
          <w:tcPr>
            <w:tcW w:w="481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2492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На дне</w:t>
            </w:r>
          </w:p>
        </w:tc>
        <w:tc>
          <w:tcPr>
            <w:tcW w:w="2556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Горький М.</w:t>
            </w:r>
          </w:p>
        </w:tc>
        <w:tc>
          <w:tcPr>
            <w:tcW w:w="1735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Взята</w:t>
            </w:r>
          </w:p>
        </w:tc>
        <w:tc>
          <w:tcPr>
            <w:tcW w:w="1770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Петров П.П.</w:t>
            </w:r>
          </w:p>
        </w:tc>
      </w:tr>
      <w:tr w:rsidR="00077F48" w:rsidRPr="00077F48" w:rsidTr="00CD4A73">
        <w:tc>
          <w:tcPr>
            <w:tcW w:w="481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2492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Мастер и Маргарита</w:t>
            </w:r>
          </w:p>
        </w:tc>
        <w:tc>
          <w:tcPr>
            <w:tcW w:w="2556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Булгаков М.А.</w:t>
            </w:r>
          </w:p>
        </w:tc>
        <w:tc>
          <w:tcPr>
            <w:tcW w:w="1735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 xml:space="preserve">В наличии </w:t>
            </w:r>
          </w:p>
        </w:tc>
        <w:tc>
          <w:tcPr>
            <w:tcW w:w="1770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  <w:lang w:val="en-US"/>
              </w:rPr>
              <w:t>null</w:t>
            </w:r>
          </w:p>
        </w:tc>
      </w:tr>
      <w:tr w:rsidR="00077F48" w:rsidRPr="00077F48" w:rsidTr="00CD4A73">
        <w:tc>
          <w:tcPr>
            <w:tcW w:w="481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…</w:t>
            </w:r>
          </w:p>
        </w:tc>
        <w:tc>
          <w:tcPr>
            <w:tcW w:w="2492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…</w:t>
            </w:r>
          </w:p>
        </w:tc>
        <w:tc>
          <w:tcPr>
            <w:tcW w:w="2556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…</w:t>
            </w:r>
          </w:p>
        </w:tc>
        <w:tc>
          <w:tcPr>
            <w:tcW w:w="1735" w:type="dxa"/>
          </w:tcPr>
          <w:p w:rsidR="00077F48" w:rsidRPr="00077F48" w:rsidRDefault="00077F48" w:rsidP="00077F48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…</w:t>
            </w:r>
          </w:p>
        </w:tc>
        <w:tc>
          <w:tcPr>
            <w:tcW w:w="1770" w:type="dxa"/>
          </w:tcPr>
          <w:p w:rsidR="00077F48" w:rsidRPr="00077F48" w:rsidRDefault="00077F48" w:rsidP="00077F48">
            <w:pPr>
              <w:keepNext/>
              <w:spacing w:after="160" w:line="259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077F48">
              <w:rPr>
                <w:rFonts w:eastAsia="Calibri" w:cs="Times New Roman"/>
                <w:szCs w:val="24"/>
              </w:rPr>
              <w:t>…</w:t>
            </w:r>
          </w:p>
        </w:tc>
      </w:tr>
    </w:tbl>
    <w:p w:rsidR="00077F48" w:rsidRPr="002E1839" w:rsidRDefault="00077F48" w:rsidP="00077F48">
      <w:pPr>
        <w:ind w:firstLine="708"/>
      </w:pPr>
      <w:r>
        <w:lastRenderedPageBreak/>
        <w:t xml:space="preserve">При применении </w:t>
      </w:r>
      <w:r w:rsidR="004B1CFD">
        <w:t xml:space="preserve">схемы изменяемости данных, </w:t>
      </w:r>
      <w:r>
        <w:t xml:space="preserve">совершенная человеческая ошибка может привести к потере данных, так как значения фактически перезаписываются в базе данных.  Но при применении </w:t>
      </w:r>
      <w:r w:rsidR="004B1CFD">
        <w:t>схемы</w:t>
      </w:r>
      <w:r>
        <w:t xml:space="preserve"> неизменяемости данных потери данных исключаются.  Так как если записываются неверные данные, то предыдущие (верные) данные по-прежнему остаются в базе.  Для устранения ошибок в такой информационной системе достаточно удалить блоки неверных данных и вычислить заново представления, построенные из главного массива данных.</w:t>
      </w:r>
      <w:r w:rsidRPr="00077F48">
        <w:t xml:space="preserve"> [</w:t>
      </w:r>
      <w:r w:rsidRPr="002E1839">
        <w:t>1]</w:t>
      </w:r>
    </w:p>
    <w:p w:rsidR="00077F48" w:rsidRDefault="00077F48" w:rsidP="00077F48">
      <w:r>
        <w:tab/>
        <w:t>Еще одним преимущес</w:t>
      </w:r>
      <w:r w:rsidR="00FC3C7C">
        <w:t>твом использования данного подхода</w:t>
      </w:r>
      <w:r>
        <w:t xml:space="preserve"> является простота. В моделях изменяемости данных требуется индексация для возможности извлечения и обновления конкретных объектов данных. В моделях неизменяемости имеется только возможность для присоединения новых блоков данных к главному массиву. Индексация для этого не требуется.</w:t>
      </w:r>
      <w:r w:rsidRPr="002E1839">
        <w:t xml:space="preserve"> [1]</w:t>
      </w:r>
      <w:r>
        <w:t xml:space="preserve"> </w:t>
      </w:r>
    </w:p>
    <w:p w:rsidR="00077F48" w:rsidRDefault="00077F48" w:rsidP="00077F48">
      <w:pPr>
        <w:jc w:val="left"/>
      </w:pPr>
      <w:r>
        <w:tab/>
        <w:t xml:space="preserve">Для реализации принципа неизменяемости следует применить к таблице два изменения: отследить каждое поле в информации о книге в отдельной таблице и привязать каждый блок данных к моменту времени, когда становится известно, что информация истинна. </w:t>
      </w:r>
    </w:p>
    <w:p w:rsidR="00305872" w:rsidRPr="002E1839" w:rsidRDefault="00305872" w:rsidP="00305872">
      <w:pPr>
        <w:pStyle w:val="afffffa"/>
        <w:rPr>
          <w:lang w:val="ru-RU"/>
        </w:rPr>
      </w:pPr>
    </w:p>
    <w:p w:rsidR="00305872" w:rsidRDefault="00305872" w:rsidP="00305872">
      <w:pPr>
        <w:pStyle w:val="afffffc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Применение модели неизменяемости данных на информацию о книгах</w:t>
      </w:r>
    </w:p>
    <w:tbl>
      <w:tblPr>
        <w:tblStyle w:val="2e"/>
        <w:tblW w:w="0" w:type="auto"/>
        <w:tblInd w:w="606" w:type="dxa"/>
        <w:tblLook w:val="04A0" w:firstRow="1" w:lastRow="0" w:firstColumn="1" w:lastColumn="0" w:noHBand="0" w:noVBand="1"/>
      </w:tblPr>
      <w:tblGrid>
        <w:gridCol w:w="479"/>
        <w:gridCol w:w="1364"/>
        <w:gridCol w:w="2067"/>
      </w:tblGrid>
      <w:tr w:rsidR="00305872" w:rsidRPr="00305872" w:rsidTr="00305872">
        <w:tc>
          <w:tcPr>
            <w:tcW w:w="479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ID</w:t>
            </w:r>
          </w:p>
        </w:tc>
        <w:tc>
          <w:tcPr>
            <w:tcW w:w="1364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Статус</w:t>
            </w:r>
          </w:p>
        </w:tc>
        <w:tc>
          <w:tcPr>
            <w:tcW w:w="206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Время изменения</w:t>
            </w:r>
          </w:p>
        </w:tc>
      </w:tr>
      <w:tr w:rsidR="00305872" w:rsidRPr="00305872" w:rsidTr="00305872">
        <w:tc>
          <w:tcPr>
            <w:tcW w:w="479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1364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 наличии</w:t>
            </w:r>
          </w:p>
        </w:tc>
        <w:tc>
          <w:tcPr>
            <w:tcW w:w="206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21.03.18 11:33:33</w:t>
            </w:r>
          </w:p>
        </w:tc>
      </w:tr>
      <w:tr w:rsidR="00305872" w:rsidRPr="00305872" w:rsidTr="00305872">
        <w:tc>
          <w:tcPr>
            <w:tcW w:w="479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2</w:t>
            </w:r>
          </w:p>
        </w:tc>
        <w:tc>
          <w:tcPr>
            <w:tcW w:w="1364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Взята</w:t>
            </w:r>
          </w:p>
        </w:tc>
        <w:tc>
          <w:tcPr>
            <w:tcW w:w="206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20.03.18 12:22:33</w:t>
            </w:r>
          </w:p>
        </w:tc>
      </w:tr>
      <w:tr w:rsidR="00305872" w:rsidRPr="00305872" w:rsidTr="00305872">
        <w:tc>
          <w:tcPr>
            <w:tcW w:w="479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3</w:t>
            </w:r>
          </w:p>
        </w:tc>
        <w:tc>
          <w:tcPr>
            <w:tcW w:w="1364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Взята</w:t>
            </w:r>
          </w:p>
        </w:tc>
        <w:tc>
          <w:tcPr>
            <w:tcW w:w="206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23.03.18 13:45:33</w:t>
            </w:r>
          </w:p>
        </w:tc>
      </w:tr>
      <w:tr w:rsidR="00305872" w:rsidRPr="00305872" w:rsidTr="00305872">
        <w:tc>
          <w:tcPr>
            <w:tcW w:w="479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4</w:t>
            </w:r>
          </w:p>
        </w:tc>
        <w:tc>
          <w:tcPr>
            <w:tcW w:w="1364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 xml:space="preserve">В наличии </w:t>
            </w:r>
          </w:p>
        </w:tc>
        <w:tc>
          <w:tcPr>
            <w:tcW w:w="206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24.03.18 17:02:33</w:t>
            </w:r>
          </w:p>
        </w:tc>
      </w:tr>
      <w:tr w:rsidR="00305872" w:rsidRPr="00305872" w:rsidTr="00305872">
        <w:tc>
          <w:tcPr>
            <w:tcW w:w="479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  <w:tc>
          <w:tcPr>
            <w:tcW w:w="1364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  <w:tc>
          <w:tcPr>
            <w:tcW w:w="2067" w:type="dxa"/>
          </w:tcPr>
          <w:p w:rsidR="00305872" w:rsidRPr="00305872" w:rsidRDefault="00305872" w:rsidP="00305872">
            <w:pPr>
              <w:keepNext/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</w:tr>
    </w:tbl>
    <w:tbl>
      <w:tblPr>
        <w:tblStyle w:val="2e"/>
        <w:tblpPr w:leftFromText="180" w:rightFromText="180" w:vertAnchor="text" w:horzAnchor="page" w:tblpX="5968" w:tblpY="-1715"/>
        <w:tblW w:w="0" w:type="auto"/>
        <w:tblLook w:val="04A0" w:firstRow="1" w:lastRow="0" w:firstColumn="1" w:lastColumn="0" w:noHBand="0" w:noVBand="1"/>
      </w:tblPr>
      <w:tblGrid>
        <w:gridCol w:w="481"/>
        <w:gridCol w:w="1612"/>
        <w:gridCol w:w="2126"/>
      </w:tblGrid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ID</w:t>
            </w:r>
          </w:p>
        </w:tc>
        <w:tc>
          <w:tcPr>
            <w:tcW w:w="1612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Владелец</w:t>
            </w:r>
          </w:p>
        </w:tc>
        <w:tc>
          <w:tcPr>
            <w:tcW w:w="2126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</w:rPr>
              <w:t>Время изменения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1612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null</w:t>
            </w:r>
          </w:p>
        </w:tc>
        <w:tc>
          <w:tcPr>
            <w:tcW w:w="2126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21.03.18 11:33:33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2</w:t>
            </w:r>
          </w:p>
        </w:tc>
        <w:tc>
          <w:tcPr>
            <w:tcW w:w="1612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Иванов И.И.</w:t>
            </w:r>
          </w:p>
        </w:tc>
        <w:tc>
          <w:tcPr>
            <w:tcW w:w="2126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20.03.18 12:22:33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3</w:t>
            </w:r>
          </w:p>
        </w:tc>
        <w:tc>
          <w:tcPr>
            <w:tcW w:w="1612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Петров П.П.</w:t>
            </w:r>
          </w:p>
        </w:tc>
        <w:tc>
          <w:tcPr>
            <w:tcW w:w="2126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23.03.18 13:45:33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4</w:t>
            </w:r>
          </w:p>
        </w:tc>
        <w:tc>
          <w:tcPr>
            <w:tcW w:w="1612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null</w:t>
            </w:r>
          </w:p>
        </w:tc>
        <w:tc>
          <w:tcPr>
            <w:tcW w:w="2126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24.03.18 17:02:33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  <w:tc>
          <w:tcPr>
            <w:tcW w:w="1612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  <w:tc>
          <w:tcPr>
            <w:tcW w:w="2126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</w:tr>
    </w:tbl>
    <w:p w:rsidR="00305872" w:rsidRDefault="00305872" w:rsidP="00077F48">
      <w:pPr>
        <w:jc w:val="left"/>
      </w:pPr>
    </w:p>
    <w:p w:rsidR="00077F48" w:rsidRDefault="00077F48" w:rsidP="00077F48">
      <w:r w:rsidRPr="00077F48">
        <w:t>Впервые книга «Преступление и наказание» была взята 20.03.18. Момент изменения статуса книги отражен в отметке времени соответствующей записи. Допустим, что книгу вернули 29.03.18, тогда произойдет добавление информации об изменении статуса книги в соответствующей таблице.</w:t>
      </w:r>
    </w:p>
    <w:p w:rsidR="00305872" w:rsidRPr="002E1839" w:rsidRDefault="00305872" w:rsidP="00305872">
      <w:pPr>
        <w:pStyle w:val="afffffa"/>
        <w:rPr>
          <w:lang w:val="ru-RU"/>
        </w:rPr>
      </w:pPr>
    </w:p>
    <w:p w:rsidR="00305872" w:rsidRDefault="00305872" w:rsidP="00305872">
      <w:pPr>
        <w:pStyle w:val="afffffc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. Изменение данных статуса после добавления новой информации</w:t>
      </w:r>
    </w:p>
    <w:tbl>
      <w:tblPr>
        <w:tblStyle w:val="3a"/>
        <w:tblW w:w="0" w:type="auto"/>
        <w:tblInd w:w="3218" w:type="dxa"/>
        <w:tblLook w:val="04A0" w:firstRow="1" w:lastRow="0" w:firstColumn="1" w:lastColumn="0" w:noHBand="0" w:noVBand="1"/>
      </w:tblPr>
      <w:tblGrid>
        <w:gridCol w:w="481"/>
        <w:gridCol w:w="1417"/>
        <w:gridCol w:w="2080"/>
      </w:tblGrid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Статус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</w:rPr>
              <w:t>Время изменения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 наличии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21.03.18 11:33:33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Взята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20.03.18 12:22:33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Взята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23.03.18 13:45:33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 xml:space="preserve">В наличии 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</w:rPr>
              <w:t>24.03.18 17:02:33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 xml:space="preserve">В наличии 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</w:rPr>
            </w:pPr>
            <w:r w:rsidRPr="00305872">
              <w:rPr>
                <w:rFonts w:eastAsia="Calibri" w:cs="Times New Roman"/>
                <w:szCs w:val="24"/>
              </w:rPr>
              <w:t>29.03.18</w:t>
            </w:r>
            <w:r>
              <w:rPr>
                <w:rFonts w:eastAsia="Calibri" w:cs="Times New Roman"/>
                <w:szCs w:val="24"/>
              </w:rPr>
              <w:t xml:space="preserve"> </w:t>
            </w:r>
            <w:r w:rsidRPr="00305872">
              <w:rPr>
                <w:rFonts w:eastAsia="Calibri" w:cs="Times New Roman"/>
                <w:szCs w:val="24"/>
              </w:rPr>
              <w:t>12.10.53</w:t>
            </w:r>
          </w:p>
        </w:tc>
      </w:tr>
      <w:tr w:rsidR="00305872" w:rsidRPr="00305872" w:rsidTr="00305872">
        <w:tc>
          <w:tcPr>
            <w:tcW w:w="481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  <w:tc>
          <w:tcPr>
            <w:tcW w:w="1417" w:type="dxa"/>
          </w:tcPr>
          <w:p w:rsidR="00305872" w:rsidRPr="00305872" w:rsidRDefault="00305872" w:rsidP="00305872">
            <w:pPr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  <w:tc>
          <w:tcPr>
            <w:tcW w:w="2080" w:type="dxa"/>
          </w:tcPr>
          <w:p w:rsidR="00305872" w:rsidRPr="00305872" w:rsidRDefault="00305872" w:rsidP="00305872">
            <w:pPr>
              <w:keepNext/>
              <w:ind w:firstLine="0"/>
              <w:jc w:val="left"/>
              <w:rPr>
                <w:rFonts w:eastAsia="Calibri" w:cs="Times New Roman"/>
                <w:szCs w:val="24"/>
                <w:lang w:val="en-US"/>
              </w:rPr>
            </w:pPr>
            <w:r w:rsidRPr="00305872">
              <w:rPr>
                <w:rFonts w:eastAsia="Calibri" w:cs="Times New Roman"/>
                <w:szCs w:val="24"/>
                <w:lang w:val="en-US"/>
              </w:rPr>
              <w:t>…</w:t>
            </w:r>
          </w:p>
        </w:tc>
      </w:tr>
    </w:tbl>
    <w:p w:rsidR="00EF62BF" w:rsidRDefault="00EF62BF" w:rsidP="00EF62BF">
      <w:pPr>
        <w:pStyle w:val="afffffa"/>
      </w:pPr>
      <w:r>
        <w:t xml:space="preserve"> </w:t>
      </w:r>
    </w:p>
    <w:p w:rsidR="0038122B" w:rsidRDefault="00305872" w:rsidP="0038122B">
      <w:r w:rsidRPr="00305872">
        <w:t>Сохраняя каждое поле в отдельной таблицу, достаточно записать информацию, которая изменилась. Для хранения этой информации требуется меньше места, и при этом гарантируется, что каждая запись содержит новую информацию, а не просто переносится из последней записи.</w:t>
      </w:r>
    </w:p>
    <w:p w:rsidR="00226C1D" w:rsidRDefault="00226C1D" w:rsidP="00226C1D">
      <w:pPr>
        <w:pStyle w:val="afffffa"/>
      </w:pPr>
    </w:p>
    <w:p w:rsidR="00226C1D" w:rsidRDefault="00226C1D" w:rsidP="00226C1D">
      <w:pPr>
        <w:rPr>
          <w:b/>
        </w:rPr>
      </w:pPr>
      <w:r w:rsidRPr="00226C1D">
        <w:rPr>
          <w:b/>
        </w:rPr>
        <w:t xml:space="preserve">Фактографическое представление данных </w:t>
      </w:r>
    </w:p>
    <w:p w:rsidR="00226C1D" w:rsidRDefault="00226C1D" w:rsidP="00226C1D">
      <w:pPr>
        <w:pStyle w:val="afffffa"/>
      </w:pPr>
    </w:p>
    <w:p w:rsidR="00226C1D" w:rsidRDefault="00D43315" w:rsidP="00226C1D">
      <w:r>
        <w:t>Каждый блок данных</w:t>
      </w:r>
      <w:r w:rsidRPr="00D43315">
        <w:t>,</w:t>
      </w:r>
      <w:r>
        <w:t xml:space="preserve"> в рассмотренной выше модели </w:t>
      </w:r>
      <w:r w:rsidR="00D05742">
        <w:t>неизменяемости</w:t>
      </w:r>
      <w:r>
        <w:t xml:space="preserve">, является фактом. Факты </w:t>
      </w:r>
      <w:proofErr w:type="spellStart"/>
      <w:r>
        <w:t>атомарны</w:t>
      </w:r>
      <w:proofErr w:type="spellEnd"/>
      <w:r>
        <w:t xml:space="preserve">, так как их нельзя разложить на несколько </w:t>
      </w:r>
      <w:r w:rsidR="00D05742">
        <w:t>составляющих</w:t>
      </w:r>
      <w:r>
        <w:t xml:space="preserve">, а неизменяемость и вечную </w:t>
      </w:r>
      <w:r w:rsidR="00D05742">
        <w:t xml:space="preserve">истинность </w:t>
      </w:r>
      <w:r>
        <w:t xml:space="preserve">данных обеспечивает отметка времени изменения. </w:t>
      </w:r>
      <w:r w:rsidR="00D05742">
        <w:t xml:space="preserve">Благодаря </w:t>
      </w:r>
      <w:r>
        <w:t xml:space="preserve">этим свойствам модель, основанная на фактах, получается простой и распознаваемой.  </w:t>
      </w:r>
      <w:r w:rsidR="00FC3C7C">
        <w:t>Использование фактографического представления данных позволяет:</w:t>
      </w:r>
    </w:p>
    <w:p w:rsidR="00FC3C7C" w:rsidRDefault="00FC3C7C" w:rsidP="00FC3C7C">
      <w:pPr>
        <w:pStyle w:val="a8"/>
        <w:numPr>
          <w:ilvl w:val="0"/>
          <w:numId w:val="44"/>
        </w:numPr>
      </w:pPr>
      <w:r>
        <w:t>Сохранять необработанные данные в виде атомарных фактов</w:t>
      </w:r>
    </w:p>
    <w:p w:rsidR="00FC3C7C" w:rsidRDefault="00FC3C7C" w:rsidP="00FC3C7C">
      <w:pPr>
        <w:pStyle w:val="a8"/>
        <w:numPr>
          <w:ilvl w:val="0"/>
          <w:numId w:val="44"/>
        </w:numPr>
      </w:pPr>
      <w:r>
        <w:lastRenderedPageBreak/>
        <w:t xml:space="preserve">Поддерживать неизменяемость и вечную истинность фактов с помощью </w:t>
      </w:r>
      <w:r w:rsidR="00D05742">
        <w:t xml:space="preserve">отметок </w:t>
      </w:r>
      <w:r>
        <w:t>времени</w:t>
      </w:r>
    </w:p>
    <w:p w:rsidR="00FC3C7C" w:rsidRDefault="00FC3C7C" w:rsidP="00FC3C7C">
      <w:pPr>
        <w:pStyle w:val="a8"/>
        <w:numPr>
          <w:ilvl w:val="0"/>
          <w:numId w:val="44"/>
        </w:numPr>
      </w:pPr>
      <w:r>
        <w:t>Обеспечивать распознаваемость каждого факта</w:t>
      </w:r>
    </w:p>
    <w:p w:rsidR="00FC3C7C" w:rsidRDefault="00FC3C7C" w:rsidP="00FC3C7C">
      <w:r>
        <w:t>По сравнению с реляционным подходом, м</w:t>
      </w:r>
      <w:r w:rsidR="007423C5">
        <w:t>одель, основанная на фактах</w:t>
      </w:r>
      <w:r>
        <w:t xml:space="preserve">, обладает </w:t>
      </w:r>
      <w:r w:rsidR="00D05742">
        <w:t xml:space="preserve">следующими </w:t>
      </w:r>
      <w:r>
        <w:t>преимуществами:</w:t>
      </w:r>
    </w:p>
    <w:p w:rsidR="00FC3C7C" w:rsidRDefault="00FC3C7C" w:rsidP="00FC3C7C">
      <w:pPr>
        <w:pStyle w:val="a8"/>
        <w:numPr>
          <w:ilvl w:val="0"/>
          <w:numId w:val="45"/>
        </w:numPr>
      </w:pPr>
      <w:r>
        <w:t>Данные можно запрашивать в любой момент их исторического существования;</w:t>
      </w:r>
    </w:p>
    <w:p w:rsidR="00FC3C7C" w:rsidRDefault="00FC3C7C" w:rsidP="00FC3C7C">
      <w:pPr>
        <w:pStyle w:val="a8"/>
        <w:numPr>
          <w:ilvl w:val="0"/>
          <w:numId w:val="45"/>
        </w:numPr>
      </w:pPr>
      <w:r>
        <w:t>Данные устойчивы к ошибкам, обусловленных человеческим фактором;</w:t>
      </w:r>
    </w:p>
    <w:p w:rsidR="00FC3C7C" w:rsidRDefault="00FC3C7C" w:rsidP="00FC3C7C">
      <w:pPr>
        <w:pStyle w:val="a8"/>
        <w:numPr>
          <w:ilvl w:val="0"/>
          <w:numId w:val="45"/>
        </w:numPr>
      </w:pPr>
      <w:r>
        <w:t>Допускается обработка неполной информации;</w:t>
      </w:r>
    </w:p>
    <w:p w:rsidR="00FC3C7C" w:rsidRDefault="00FC3C7C" w:rsidP="00FC3C7C">
      <w:pPr>
        <w:pStyle w:val="a8"/>
        <w:numPr>
          <w:ilvl w:val="0"/>
          <w:numId w:val="45"/>
        </w:numPr>
      </w:pPr>
      <w:r>
        <w:t xml:space="preserve">Модель обладает преимуществами как нормализованных, так и </w:t>
      </w:r>
      <w:proofErr w:type="spellStart"/>
      <w:r>
        <w:t>денормализованных</w:t>
      </w:r>
      <w:proofErr w:type="spellEnd"/>
      <w:r>
        <w:t xml:space="preserve"> форм.</w:t>
      </w:r>
    </w:p>
    <w:p w:rsidR="007423C5" w:rsidRDefault="002D4CB6" w:rsidP="007423C5">
      <w:r>
        <w:t xml:space="preserve">Так как фак не передает структуру, скрывающуюся за данными, для ее отображения используется граф-схемы – графы, фиксирующие структуру блока данных, сохраняемую с помощью модели, основанной на фактах. </w:t>
      </w:r>
      <w:r w:rsidR="00EE2515" w:rsidRPr="00EE2515">
        <w:t xml:space="preserve">[1] </w:t>
      </w:r>
      <w:r w:rsidR="00EE2515">
        <w:t xml:space="preserve">На рис. 3 представлена граф-схема для </w:t>
      </w:r>
      <w:r w:rsidR="00D05742">
        <w:t xml:space="preserve">рассмотренного </w:t>
      </w:r>
      <w:r w:rsidR="00EE2515">
        <w:t xml:space="preserve">примера с книгами. </w:t>
      </w:r>
    </w:p>
    <w:p w:rsidR="00EF62BF" w:rsidRPr="00D05742" w:rsidRDefault="00EF62BF" w:rsidP="00EF62BF">
      <w:pPr>
        <w:pStyle w:val="afffffa"/>
        <w:rPr>
          <w:lang w:val="ru-RU"/>
        </w:rPr>
      </w:pPr>
    </w:p>
    <w:p w:rsidR="00EE2515" w:rsidRDefault="00EE2515" w:rsidP="00EE251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26568B" wp14:editId="57D2D70E">
            <wp:extent cx="5114925" cy="1904154"/>
            <wp:effectExtent l="0" t="0" r="0" b="1270"/>
            <wp:docPr id="2" name="Рисунок 2" descr="E:\Downloads\Chrome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Chrome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87" cy="19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BF" w:rsidRDefault="00EF62BF" w:rsidP="00EF62BF">
      <w:pPr>
        <w:pStyle w:val="affe"/>
      </w:pPr>
      <w:r>
        <w:t xml:space="preserve">Рис.  </w:t>
      </w:r>
      <w:r>
        <w:t xml:space="preserve">3. Представление взаимосвязи между фактами  </w:t>
      </w:r>
    </w:p>
    <w:p w:rsidR="00EF62BF" w:rsidRDefault="00EF62BF" w:rsidP="00EF62BF">
      <w:pPr>
        <w:pStyle w:val="afffffa"/>
      </w:pPr>
    </w:p>
    <w:p w:rsidR="00EF62BF" w:rsidRDefault="00EF62BF" w:rsidP="00EF62BF">
      <w:r>
        <w:t>Узлы граф-схемы обозначают сущности в системе. В данном примере узлами являются книги. Ребра обозначают взаимосвязь между узлами, например</w:t>
      </w:r>
      <w:r w:rsidR="00D05742">
        <w:t>,</w:t>
      </w:r>
      <w:r>
        <w:t xml:space="preserve"> разделение книги по томам. Свойства представляют информацию о сущностях: автор, статус, владелец и т.д. </w:t>
      </w:r>
    </w:p>
    <w:p w:rsidR="00EF62BF" w:rsidRDefault="00EF62BF" w:rsidP="00EF62BF">
      <w:r>
        <w:t xml:space="preserve">Фактографическое представление данных обеспечивает простое по своему характеру служит только для присоединения новых данных, что упрощает ее реализацию в распределенной системе и дальнейшее развитие по мере появления потребностей в изменении данных. </w:t>
      </w:r>
    </w:p>
    <w:p w:rsidR="00555553" w:rsidRPr="002E1839" w:rsidRDefault="00555553" w:rsidP="00555553">
      <w:pPr>
        <w:pStyle w:val="afffffa"/>
        <w:rPr>
          <w:lang w:val="ru-RU"/>
        </w:rPr>
      </w:pPr>
    </w:p>
    <w:p w:rsidR="00305872" w:rsidRDefault="00555553" w:rsidP="00077F48">
      <w:pPr>
        <w:rPr>
          <w:b/>
        </w:rPr>
      </w:pPr>
      <w:r w:rsidRPr="00555553">
        <w:rPr>
          <w:b/>
        </w:rPr>
        <w:t xml:space="preserve">Учет и анализ обеспеченности </w:t>
      </w:r>
      <w:r w:rsidR="00F95263" w:rsidRPr="00555553">
        <w:rPr>
          <w:b/>
        </w:rPr>
        <w:t xml:space="preserve">библиотечного </w:t>
      </w:r>
      <w:r w:rsidRPr="00555553">
        <w:rPr>
          <w:b/>
        </w:rPr>
        <w:t>фонда</w:t>
      </w:r>
    </w:p>
    <w:p w:rsidR="00555553" w:rsidRPr="00F95263" w:rsidRDefault="00555553" w:rsidP="00555553">
      <w:pPr>
        <w:pStyle w:val="afffffa"/>
        <w:rPr>
          <w:lang w:val="ru-RU"/>
        </w:rPr>
      </w:pPr>
    </w:p>
    <w:p w:rsidR="007A462A" w:rsidRDefault="00B506F2" w:rsidP="00B506F2">
      <w:pPr>
        <w:ind w:firstLine="0"/>
      </w:pPr>
      <w:r>
        <w:tab/>
      </w:r>
      <w:r w:rsidR="00F95263">
        <w:t xml:space="preserve">Разрабатываемая система позволяет в реальном времени отслеживать обеспеченность библиотечного фонда. При любом изменении отслеживаемых данных, система начинает анализ и проверку согласно выбранных ФГОС. Стандарты настраиваются согласно соответствующим приказам. Например, ФГОС высшего образования по направлению подготовки </w:t>
      </w:r>
      <w:proofErr w:type="spellStart"/>
      <w:r w:rsidR="00F95263">
        <w:t>бакалавриата</w:t>
      </w:r>
      <w:proofErr w:type="spellEnd"/>
      <w:r w:rsidR="00F95263">
        <w:t xml:space="preserve"> 09.03.04 Программная инженерия в п.4.3.3 содержит следующие требования: «… библиотечный фонд должен быть укомплектован печатными изданиями из расчёта не менее 0,25 экземпляра каждого из изданий на обучающегося…». </w:t>
      </w:r>
      <w:r w:rsidR="00F95263" w:rsidRPr="009D7D8E">
        <w:t>[3</w:t>
      </w:r>
      <w:r w:rsidR="00F95263">
        <w:t>].</w:t>
      </w:r>
      <w:r w:rsidR="00F95263" w:rsidRPr="009D7D8E">
        <w:t xml:space="preserve"> Например</w:t>
      </w:r>
      <w:r w:rsidR="00F95263">
        <w:t>, когда преподаватель резервирует экземпляры учебной литературы по определенной дисциплине для группы студентов, система анализирует количество свободных экземпляров и количество студентов в группе. Если полученные результаты удовлетворяют ФГОС, то учебная литература блокируется в базе данных для последующей обработки. Если свободных экземпляров недостаточно, формируется отчет о недостаточной обеспеченности.</w:t>
      </w:r>
    </w:p>
    <w:p w:rsidR="00555553" w:rsidRDefault="007A462A" w:rsidP="00B506F2">
      <w:pPr>
        <w:ind w:firstLine="0"/>
      </w:pPr>
      <w:r>
        <w:tab/>
        <w:t>Библиотекарь может просматривать</w:t>
      </w:r>
      <w:r w:rsidR="009D7D8E">
        <w:t xml:space="preserve"> </w:t>
      </w:r>
      <w:r>
        <w:t>обеспеченность по всем дисциплинам, и</w:t>
      </w:r>
      <w:r w:rsidR="00C60EC2">
        <w:t xml:space="preserve"> при пр</w:t>
      </w:r>
      <w:r w:rsidR="00F95263">
        <w:t>иближении</w:t>
      </w:r>
      <w:r w:rsidR="00C60EC2">
        <w:t xml:space="preserve"> к пороговому значению (например</w:t>
      </w:r>
      <w:r w:rsidR="00F95263">
        <w:t>,</w:t>
      </w:r>
      <w:r w:rsidR="00C60EC2">
        <w:t xml:space="preserve"> увеличение студентов в группе или списание литературы) будет проинформирован. </w:t>
      </w:r>
    </w:p>
    <w:p w:rsidR="00C60EC2" w:rsidRPr="00F95263" w:rsidRDefault="00C60EC2" w:rsidP="00C60EC2">
      <w:pPr>
        <w:pStyle w:val="afffffa"/>
        <w:rPr>
          <w:lang w:val="ru-RU"/>
        </w:rPr>
      </w:pPr>
    </w:p>
    <w:p w:rsidR="00C60EC2" w:rsidRDefault="00C60EC2" w:rsidP="00C60EC2">
      <w:pPr>
        <w:rPr>
          <w:b/>
        </w:rPr>
      </w:pPr>
      <w:r w:rsidRPr="00C60EC2">
        <w:rPr>
          <w:b/>
        </w:rPr>
        <w:lastRenderedPageBreak/>
        <w:t>Выбор средств разработки</w:t>
      </w:r>
    </w:p>
    <w:p w:rsidR="00C60EC2" w:rsidRDefault="00C60EC2" w:rsidP="00EF62BF">
      <w:pPr>
        <w:ind w:firstLine="708"/>
      </w:pPr>
      <w:r>
        <w:t xml:space="preserve">Для реализации системы выбран язык программирования </w:t>
      </w:r>
      <w:r>
        <w:rPr>
          <w:lang w:val="en-US"/>
        </w:rPr>
        <w:t>Java</w:t>
      </w:r>
      <w:r w:rsidRPr="00E7768F">
        <w:t>. Основны</w:t>
      </w:r>
      <w:r>
        <w:t>е преимущества данного языка заключаются в том, что он</w:t>
      </w:r>
      <w:r w:rsidRPr="00E7768F">
        <w:t>:</w:t>
      </w:r>
    </w:p>
    <w:p w:rsidR="00C60EC2" w:rsidRDefault="00C60EC2" w:rsidP="00C60EC2">
      <w:pPr>
        <w:pStyle w:val="a8"/>
        <w:numPr>
          <w:ilvl w:val="0"/>
          <w:numId w:val="43"/>
        </w:numPr>
      </w:pPr>
      <w:r>
        <w:t xml:space="preserve">Объектно-ориентированный </w:t>
      </w:r>
    </w:p>
    <w:p w:rsidR="00C60EC2" w:rsidRDefault="00C60EC2" w:rsidP="00C60EC2">
      <w:pPr>
        <w:pStyle w:val="a8"/>
        <w:numPr>
          <w:ilvl w:val="0"/>
          <w:numId w:val="43"/>
        </w:numPr>
      </w:pPr>
      <w:r>
        <w:t>Кроссплатформенный</w:t>
      </w:r>
    </w:p>
    <w:p w:rsidR="00C60EC2" w:rsidRDefault="00C60EC2" w:rsidP="00C60EC2">
      <w:pPr>
        <w:pStyle w:val="a8"/>
        <w:numPr>
          <w:ilvl w:val="0"/>
          <w:numId w:val="43"/>
        </w:numPr>
      </w:pPr>
      <w:r>
        <w:t>Распространяется по свободной лицензии</w:t>
      </w:r>
    </w:p>
    <w:p w:rsidR="00C60EC2" w:rsidRDefault="00C60EC2" w:rsidP="00C60EC2">
      <w:pPr>
        <w:pStyle w:val="a8"/>
        <w:numPr>
          <w:ilvl w:val="0"/>
          <w:numId w:val="43"/>
        </w:numPr>
      </w:pPr>
      <w:r>
        <w:t>Безопасный</w:t>
      </w:r>
    </w:p>
    <w:p w:rsidR="00C60EC2" w:rsidRDefault="00C60EC2" w:rsidP="00C60EC2">
      <w:pPr>
        <w:pStyle w:val="a8"/>
        <w:numPr>
          <w:ilvl w:val="0"/>
          <w:numId w:val="43"/>
        </w:numPr>
      </w:pPr>
      <w:r>
        <w:t>Многопоточный</w:t>
      </w:r>
    </w:p>
    <w:p w:rsidR="00C60EC2" w:rsidRDefault="00E04B61" w:rsidP="00E04B61">
      <w:r>
        <w:t xml:space="preserve">Для хранения и низкоуровневой обработки данных выбрана </w:t>
      </w:r>
      <w:r w:rsidRPr="00E04B61">
        <w:t>объектно-реляционная система управлени</w:t>
      </w:r>
      <w:r>
        <w:t xml:space="preserve">я базами данных компании </w:t>
      </w:r>
      <w:proofErr w:type="spellStart"/>
      <w:r>
        <w:t>Oracle</w:t>
      </w:r>
      <w:proofErr w:type="spellEnd"/>
      <w:r>
        <w:t xml:space="preserve"> - </w:t>
      </w:r>
      <w:proofErr w:type="spellStart"/>
      <w:r w:rsidRPr="00E04B61">
        <w:t>Oracle</w:t>
      </w:r>
      <w:proofErr w:type="spellEnd"/>
      <w:r w:rsidRPr="00E04B61">
        <w:t xml:space="preserve"> RDBMS</w:t>
      </w:r>
      <w:r>
        <w:t xml:space="preserve">. Для запуска веб-приложения выбран </w:t>
      </w:r>
      <w:proofErr w:type="spellStart"/>
      <w:r w:rsidRPr="00E04B61">
        <w:t>Apache</w:t>
      </w:r>
      <w:proofErr w:type="spellEnd"/>
      <w:r w:rsidRPr="00E04B61">
        <w:t xml:space="preserve"> </w:t>
      </w:r>
      <w:proofErr w:type="spellStart"/>
      <w:r w:rsidRPr="00E04B61">
        <w:t>Tomcat</w:t>
      </w:r>
      <w:proofErr w:type="spellEnd"/>
      <w:r>
        <w:t xml:space="preserve"> - </w:t>
      </w:r>
      <w:r w:rsidRPr="00E04B61">
        <w:t xml:space="preserve">контейнер </w:t>
      </w:r>
      <w:proofErr w:type="spellStart"/>
      <w:r w:rsidRPr="00E04B61">
        <w:t>сервлетов</w:t>
      </w:r>
      <w:proofErr w:type="spellEnd"/>
      <w:r w:rsidRPr="00E04B61">
        <w:t xml:space="preserve"> с открытым исходным кодом, разрабатываемый </w:t>
      </w:r>
      <w:proofErr w:type="spellStart"/>
      <w:r w:rsidRPr="00E04B61">
        <w:t>Apache</w:t>
      </w:r>
      <w:proofErr w:type="spellEnd"/>
      <w:r w:rsidRPr="00E04B61">
        <w:t xml:space="preserve"> </w:t>
      </w:r>
      <w:proofErr w:type="spellStart"/>
      <w:r w:rsidRPr="00E04B61">
        <w:t>Software</w:t>
      </w:r>
      <w:proofErr w:type="spellEnd"/>
      <w:r w:rsidRPr="00E04B61">
        <w:t xml:space="preserve"> </w:t>
      </w:r>
      <w:proofErr w:type="spellStart"/>
      <w:r w:rsidRPr="00E04B61">
        <w:t>Foundation</w:t>
      </w:r>
      <w:proofErr w:type="spellEnd"/>
      <w:r w:rsidRPr="00E04B61">
        <w:t>.</w:t>
      </w:r>
    </w:p>
    <w:p w:rsidR="00C60EC2" w:rsidRPr="00E04B61" w:rsidRDefault="00E04B61" w:rsidP="00E04B61">
      <w:r>
        <w:t>Объектно-ориентированный подход, использование шаблонов проектирования и принципов разра</w:t>
      </w:r>
      <w:r w:rsidR="00CE0BD7">
        <w:t>ботки программного обеспечения предоставляют разрабатываемой прогр</w:t>
      </w:r>
      <w:r w:rsidR="00F95263">
        <w:t>а</w:t>
      </w:r>
      <w:r w:rsidR="00CE0BD7">
        <w:t xml:space="preserve">ммной системе развиваться и масштабироваться. </w:t>
      </w:r>
      <w:r>
        <w:t xml:space="preserve"> </w:t>
      </w:r>
    </w:p>
    <w:p w:rsidR="00555553" w:rsidRPr="00B506F2" w:rsidRDefault="00555553" w:rsidP="00555553">
      <w:pPr>
        <w:pStyle w:val="afffffa"/>
        <w:rPr>
          <w:lang w:val="ru-RU"/>
        </w:rPr>
      </w:pPr>
    </w:p>
    <w:p w:rsidR="009E638D" w:rsidRPr="00070A33" w:rsidRDefault="009E638D" w:rsidP="009E638D">
      <w:pPr>
        <w:pStyle w:val="affffff6"/>
        <w:rPr>
          <w:lang w:val="ru-RU"/>
        </w:rPr>
      </w:pPr>
      <w:r w:rsidRPr="00070A33">
        <w:rPr>
          <w:lang w:val="ru-RU"/>
        </w:rPr>
        <w:t xml:space="preserve">Библиографический список </w:t>
      </w:r>
    </w:p>
    <w:p w:rsidR="00AE347F" w:rsidRPr="00070A33" w:rsidRDefault="00AE347F" w:rsidP="009E638D">
      <w:pPr>
        <w:pStyle w:val="affffff6"/>
        <w:rPr>
          <w:sz w:val="16"/>
          <w:szCs w:val="16"/>
          <w:lang w:val="ru-RU"/>
        </w:rPr>
      </w:pPr>
    </w:p>
    <w:p w:rsidR="009E638D" w:rsidRPr="00070A33" w:rsidRDefault="00FD250B" w:rsidP="00FD250B">
      <w:pPr>
        <w:pStyle w:val="affff3"/>
        <w:rPr>
          <w:lang w:val="ru-RU"/>
        </w:rPr>
      </w:pPr>
      <w:r w:rsidRPr="00070A33">
        <w:rPr>
          <w:lang w:val="ru-RU"/>
        </w:rPr>
        <w:t xml:space="preserve">1. </w:t>
      </w:r>
      <w:proofErr w:type="spellStart"/>
      <w:r w:rsidR="00477CCF">
        <w:rPr>
          <w:lang w:val="ru-RU"/>
        </w:rPr>
        <w:t>Марц</w:t>
      </w:r>
      <w:proofErr w:type="spellEnd"/>
      <w:r w:rsidR="008D43A5">
        <w:rPr>
          <w:lang w:val="ru-RU"/>
        </w:rPr>
        <w:t xml:space="preserve"> Н</w:t>
      </w:r>
      <w:r w:rsidR="00117A6E">
        <w:rPr>
          <w:lang w:val="ru-RU"/>
        </w:rPr>
        <w:t xml:space="preserve">. </w:t>
      </w:r>
      <w:r w:rsidR="00477CCF">
        <w:rPr>
          <w:lang w:val="ru-RU"/>
        </w:rPr>
        <w:t>Большие данные.</w:t>
      </w:r>
      <w:r w:rsidR="00117A6E">
        <w:rPr>
          <w:lang w:val="ru-RU"/>
        </w:rPr>
        <w:t xml:space="preserve"> </w:t>
      </w:r>
      <w:r w:rsidR="00477CCF">
        <w:rPr>
          <w:lang w:val="ru-RU"/>
        </w:rPr>
        <w:t>Принципы и практика построения масштабируемых систем обработки данных в реальном времени</w:t>
      </w:r>
      <w:r w:rsidR="009E638D" w:rsidRPr="00070A33">
        <w:rPr>
          <w:lang w:val="ru-RU"/>
        </w:rPr>
        <w:t xml:space="preserve"> </w:t>
      </w:r>
      <w:r w:rsidR="00117A6E">
        <w:rPr>
          <w:lang w:val="ru-RU"/>
        </w:rPr>
        <w:t xml:space="preserve">/ </w:t>
      </w:r>
      <w:r w:rsidR="008D43A5">
        <w:rPr>
          <w:lang w:val="ru-RU"/>
        </w:rPr>
        <w:t xml:space="preserve">Н. </w:t>
      </w:r>
      <w:proofErr w:type="spellStart"/>
      <w:r w:rsidR="00117A6E">
        <w:rPr>
          <w:lang w:val="ru-RU"/>
        </w:rPr>
        <w:t>Марц</w:t>
      </w:r>
      <w:proofErr w:type="spellEnd"/>
      <w:r w:rsidR="00117A6E">
        <w:rPr>
          <w:lang w:val="ru-RU"/>
        </w:rPr>
        <w:t xml:space="preserve">, </w:t>
      </w:r>
      <w:r w:rsidR="00D05742">
        <w:rPr>
          <w:lang w:val="ru-RU"/>
        </w:rPr>
        <w:t xml:space="preserve">Д. </w:t>
      </w:r>
      <w:r w:rsidR="00117A6E">
        <w:rPr>
          <w:lang w:val="ru-RU"/>
        </w:rPr>
        <w:t xml:space="preserve">Уоррен </w:t>
      </w:r>
      <w:r w:rsidR="008D43A5">
        <w:rPr>
          <w:lang w:val="ru-RU"/>
        </w:rPr>
        <w:t>/</w:t>
      </w:r>
      <w:proofErr w:type="gramStart"/>
      <w:r w:rsidR="008D43A5">
        <w:rPr>
          <w:lang w:val="ru-RU"/>
        </w:rPr>
        <w:t xml:space="preserve">/ </w:t>
      </w:r>
      <w:r w:rsidR="00117A6E">
        <w:rPr>
          <w:lang w:val="ru-RU"/>
        </w:rPr>
        <w:t xml:space="preserve"> Издательский</w:t>
      </w:r>
      <w:proofErr w:type="gramEnd"/>
      <w:r w:rsidR="00117A6E">
        <w:rPr>
          <w:lang w:val="ru-RU"/>
        </w:rPr>
        <w:t xml:space="preserve"> дом «Вильямс». -</w:t>
      </w:r>
      <w:r w:rsidR="00477CCF">
        <w:rPr>
          <w:lang w:val="ru-RU"/>
        </w:rPr>
        <w:t>2016</w:t>
      </w:r>
      <w:r w:rsidR="009E638D" w:rsidRPr="00070A33">
        <w:rPr>
          <w:lang w:val="ru-RU"/>
        </w:rPr>
        <w:t>.</w:t>
      </w:r>
      <w:r w:rsidR="00117A6E">
        <w:rPr>
          <w:lang w:val="ru-RU"/>
        </w:rPr>
        <w:t xml:space="preserve"> –С.63 – 74.</w:t>
      </w:r>
      <w:r w:rsidR="009E638D" w:rsidRPr="00070A33">
        <w:rPr>
          <w:lang w:val="ru-RU"/>
        </w:rPr>
        <w:t xml:space="preserve"> </w:t>
      </w:r>
    </w:p>
    <w:p w:rsidR="00FD250B" w:rsidRDefault="00FD250B" w:rsidP="0038122B">
      <w:pPr>
        <w:pStyle w:val="affff3"/>
        <w:rPr>
          <w:lang w:val="ru-RU"/>
        </w:rPr>
      </w:pPr>
      <w:r w:rsidRPr="00070A33">
        <w:rPr>
          <w:lang w:val="ru-RU"/>
        </w:rPr>
        <w:t xml:space="preserve">2. </w:t>
      </w:r>
      <w:r w:rsidR="001E51D6">
        <w:rPr>
          <w:lang w:val="ru-RU"/>
        </w:rPr>
        <w:t>Белов</w:t>
      </w:r>
      <w:r w:rsidR="00117A6E">
        <w:rPr>
          <w:lang w:val="ru-RU"/>
        </w:rPr>
        <w:t>,</w:t>
      </w:r>
      <w:r w:rsidR="0038122B">
        <w:rPr>
          <w:lang w:val="ru-RU"/>
        </w:rPr>
        <w:t xml:space="preserve"> В.В</w:t>
      </w:r>
      <w:r w:rsidR="00117A6E">
        <w:rPr>
          <w:lang w:val="ru-RU"/>
        </w:rPr>
        <w:t xml:space="preserve">. </w:t>
      </w:r>
      <w:r w:rsidR="0038122B">
        <w:rPr>
          <w:lang w:val="ru-RU"/>
        </w:rPr>
        <w:t>Проектирование информационных систем</w:t>
      </w:r>
      <w:r w:rsidR="00117A6E">
        <w:rPr>
          <w:lang w:val="ru-RU"/>
        </w:rPr>
        <w:t xml:space="preserve"> / </w:t>
      </w:r>
      <w:r w:rsidR="00117A6E">
        <w:rPr>
          <w:lang w:val="ru-RU"/>
        </w:rPr>
        <w:t>В.В</w:t>
      </w:r>
      <w:r w:rsidR="00D05742">
        <w:rPr>
          <w:lang w:val="ru-RU"/>
        </w:rPr>
        <w:t xml:space="preserve"> </w:t>
      </w:r>
      <w:r w:rsidR="00117A6E">
        <w:rPr>
          <w:lang w:val="ru-RU"/>
        </w:rPr>
        <w:t>Белов,</w:t>
      </w:r>
      <w:r w:rsidR="004B1CFD">
        <w:rPr>
          <w:lang w:val="ru-RU"/>
        </w:rPr>
        <w:t xml:space="preserve"> В.И. Чистякова </w:t>
      </w:r>
      <w:r w:rsidR="00117A6E">
        <w:rPr>
          <w:lang w:val="ru-RU"/>
        </w:rPr>
        <w:t>//</w:t>
      </w:r>
      <w:r w:rsidR="0038122B">
        <w:rPr>
          <w:lang w:val="ru-RU"/>
        </w:rPr>
        <w:t xml:space="preserve"> Издательство «Академия»</w:t>
      </w:r>
      <w:r w:rsidR="008D43A5">
        <w:rPr>
          <w:lang w:val="ru-RU"/>
        </w:rPr>
        <w:t>.</w:t>
      </w:r>
      <w:r w:rsidR="0038122B">
        <w:rPr>
          <w:lang w:val="ru-RU"/>
        </w:rPr>
        <w:t xml:space="preserve"> </w:t>
      </w:r>
      <w:r w:rsidR="008D43A5">
        <w:rPr>
          <w:lang w:val="ru-RU"/>
        </w:rPr>
        <w:t>-</w:t>
      </w:r>
      <w:r w:rsidR="0038122B">
        <w:rPr>
          <w:lang w:val="ru-RU"/>
        </w:rPr>
        <w:t>2013</w:t>
      </w:r>
      <w:r w:rsidR="009E638D" w:rsidRPr="00070A33">
        <w:rPr>
          <w:lang w:val="ru-RU"/>
        </w:rPr>
        <w:t>.</w:t>
      </w:r>
      <w:r w:rsidR="008D43A5">
        <w:rPr>
          <w:lang w:val="ru-RU"/>
        </w:rPr>
        <w:t xml:space="preserve"> –С.19 – 23. </w:t>
      </w:r>
    </w:p>
    <w:p w:rsidR="000D34CF" w:rsidRPr="000D34CF" w:rsidRDefault="000D34CF" w:rsidP="0038122B">
      <w:pPr>
        <w:pStyle w:val="affff3"/>
        <w:rPr>
          <w:lang w:val="ru-RU"/>
        </w:rPr>
      </w:pPr>
      <w:r>
        <w:rPr>
          <w:lang w:val="ru-RU"/>
        </w:rPr>
        <w:t xml:space="preserve">3. </w:t>
      </w:r>
      <w:r w:rsidRPr="000D34CF">
        <w:rPr>
          <w:lang w:val="ru-RU"/>
        </w:rPr>
        <w:t xml:space="preserve">Приказ </w:t>
      </w:r>
      <w:proofErr w:type="spellStart"/>
      <w:r w:rsidRPr="000D34CF">
        <w:rPr>
          <w:lang w:val="ru-RU"/>
        </w:rPr>
        <w:t>Минобрнауки</w:t>
      </w:r>
      <w:proofErr w:type="spellEnd"/>
      <w:r w:rsidRPr="000D34CF">
        <w:rPr>
          <w:lang w:val="ru-RU"/>
        </w:rPr>
        <w:t xml:space="preserve"> России от 19.09.2017 N 920</w:t>
      </w:r>
      <w:r>
        <w:rPr>
          <w:lang w:val="ru-RU"/>
        </w:rPr>
        <w:t>.</w:t>
      </w:r>
    </w:p>
    <w:p w:rsidR="00673C10" w:rsidRDefault="00673C10">
      <w:pPr>
        <w:spacing w:after="200" w:line="276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sectPr w:rsidR="00673C10" w:rsidSect="00673C10">
      <w:headerReference w:type="first" r:id="rId11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5BC" w:rsidRDefault="001B15BC" w:rsidP="002043D7">
      <w:r>
        <w:separator/>
      </w:r>
    </w:p>
  </w:endnote>
  <w:endnote w:type="continuationSeparator" w:id="0">
    <w:p w:rsidR="001B15BC" w:rsidRDefault="001B15BC" w:rsidP="002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ewton">
    <w:altName w:val="Times New Roman"/>
    <w:panose1 w:val="00000000000000000000"/>
    <w:charset w:val="00"/>
    <w:family w:val="roman"/>
    <w:notTrueType/>
    <w:pitch w:val="variable"/>
    <w:sig w:usb0="E4000EFF" w:usb1="500078FB" w:usb2="00000010" w:usb3="00000000" w:csb0="000000B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Nimbus Mono L">
    <w:altName w:val="Courier New"/>
    <w:charset w:val="01"/>
    <w:family w:val="modern"/>
    <w:pitch w:val="fixed"/>
  </w:font>
  <w:font w:name="FreeSans">
    <w:altName w:val="Times New Roman"/>
    <w:charset w:val="CC"/>
    <w:family w:val="auto"/>
    <w:pitch w:val="variable"/>
  </w:font>
  <w:font w:name="FangSong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5BC" w:rsidRDefault="001B15BC" w:rsidP="002043D7">
      <w:r>
        <w:separator/>
      </w:r>
    </w:p>
  </w:footnote>
  <w:footnote w:type="continuationSeparator" w:id="0">
    <w:p w:rsidR="001B15BC" w:rsidRDefault="001B15BC" w:rsidP="0020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294" w:rsidRPr="005962B1" w:rsidRDefault="00F416DC" w:rsidP="008F79F9">
    <w:pPr>
      <w:pStyle w:val="afff5"/>
      <w:framePr w:w="295" w:wrap="around" w:vAnchor="text" w:hAnchor="page" w:x="10521" w:y="212"/>
      <w:spacing w:before="60"/>
      <w:ind w:firstLine="0"/>
      <w:rPr>
        <w:rStyle w:val="affff8"/>
        <w:rFonts w:cs="Times New Roman"/>
        <w:b/>
        <w:szCs w:val="24"/>
      </w:rPr>
    </w:pPr>
    <w:r w:rsidRPr="005962B1">
      <w:rPr>
        <w:rStyle w:val="affff8"/>
        <w:rFonts w:cs="Times New Roman"/>
        <w:b/>
        <w:szCs w:val="24"/>
      </w:rPr>
      <w:fldChar w:fldCharType="begin"/>
    </w:r>
    <w:r w:rsidR="00D96294" w:rsidRPr="005962B1">
      <w:rPr>
        <w:rStyle w:val="affff8"/>
        <w:rFonts w:cs="Times New Roman"/>
        <w:b/>
        <w:szCs w:val="24"/>
      </w:rPr>
      <w:instrText xml:space="preserve">PAGE  </w:instrText>
    </w:r>
    <w:r w:rsidRPr="005962B1">
      <w:rPr>
        <w:rStyle w:val="affff8"/>
        <w:rFonts w:cs="Times New Roman"/>
        <w:b/>
        <w:szCs w:val="24"/>
      </w:rPr>
      <w:fldChar w:fldCharType="separate"/>
    </w:r>
    <w:r w:rsidR="00D96294">
      <w:rPr>
        <w:rStyle w:val="affff8"/>
        <w:rFonts w:cs="Times New Roman"/>
        <w:b/>
        <w:noProof/>
        <w:szCs w:val="24"/>
      </w:rPr>
      <w:t>1</w:t>
    </w:r>
    <w:r w:rsidRPr="005962B1">
      <w:rPr>
        <w:rStyle w:val="affff8"/>
        <w:rFonts w:cs="Times New Roman"/>
        <w:b/>
        <w:szCs w:val="24"/>
      </w:rPr>
      <w:fldChar w:fldCharType="end"/>
    </w:r>
  </w:p>
  <w:p w:rsidR="00D96294" w:rsidRPr="002C398D" w:rsidRDefault="00D96294" w:rsidP="00935736">
    <w:pPr>
      <w:pStyle w:val="afff5"/>
      <w:tabs>
        <w:tab w:val="clear" w:pos="9355"/>
        <w:tab w:val="right" w:pos="9639"/>
      </w:tabs>
      <w:spacing w:before="240"/>
      <w:ind w:firstLine="0"/>
      <w:rPr>
        <w:sz w:val="22"/>
      </w:rPr>
    </w:pPr>
    <w:r>
      <w:rPr>
        <w:rFonts w:cs="Times New Roman"/>
        <w:b/>
        <w:sz w:val="22"/>
      </w:rPr>
      <w:t xml:space="preserve"> </w:t>
    </w:r>
    <w:r w:rsidRPr="002C398D">
      <w:rPr>
        <w:rFonts w:cs="Times New Roman"/>
        <w:b/>
        <w:sz w:val="22"/>
      </w:rPr>
      <w:t>Международный научно-технический форум СТНО-2018. Сборник трудов. Том 1</w:t>
    </w:r>
    <w:r>
      <w:rPr>
        <w:rFonts w:cs="Times New Roman"/>
        <w:b/>
        <w:sz w:val="22"/>
      </w:rPr>
      <w:t>.</w:t>
    </w:r>
  </w:p>
  <w:p w:rsidR="00D96294" w:rsidRDefault="0038122B" w:rsidP="00935736">
    <w:pPr>
      <w:pStyle w:val="afff5"/>
      <w:tabs>
        <w:tab w:val="clear" w:pos="9355"/>
        <w:tab w:val="right" w:pos="9639"/>
      </w:tabs>
      <w:spacing w:before="240"/>
      <w:ind w:firstLine="0"/>
    </w:pPr>
    <w:r>
      <w:rPr>
        <w:b/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page">
                <wp:posOffset>739775</wp:posOffset>
              </wp:positionH>
              <wp:positionV relativeFrom="page">
                <wp:posOffset>794384</wp:posOffset>
              </wp:positionV>
              <wp:extent cx="6120130" cy="0"/>
              <wp:effectExtent l="0" t="0" r="1397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3231" id="Line 1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8.25pt,62.55pt" to="540.1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 w15:restartNumberingAfterBreak="0">
    <w:nsid w:val="01676E63"/>
    <w:multiLevelType w:val="hybridMultilevel"/>
    <w:tmpl w:val="4F303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65C45"/>
    <w:multiLevelType w:val="hybridMultilevel"/>
    <w:tmpl w:val="28CCA86C"/>
    <w:styleLink w:val="a"/>
    <w:lvl w:ilvl="0" w:tplc="A9BE50CA">
      <w:start w:val="1"/>
      <w:numFmt w:val="bullet"/>
      <w:lvlText w:val="-"/>
      <w:lvlJc w:val="left"/>
      <w:pPr>
        <w:tabs>
          <w:tab w:val="num" w:pos="1112"/>
        </w:tabs>
        <w:ind w:left="26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9A29FDC">
      <w:start w:val="1"/>
      <w:numFmt w:val="bullet"/>
      <w:lvlText w:val="-"/>
      <w:lvlJc w:val="left"/>
      <w:pPr>
        <w:tabs>
          <w:tab w:val="num" w:pos="1352"/>
        </w:tabs>
        <w:ind w:left="50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D25B5A">
      <w:start w:val="1"/>
      <w:numFmt w:val="bullet"/>
      <w:lvlText w:val="-"/>
      <w:lvlJc w:val="left"/>
      <w:pPr>
        <w:tabs>
          <w:tab w:val="num" w:pos="1592"/>
        </w:tabs>
        <w:ind w:left="74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5661DE">
      <w:start w:val="1"/>
      <w:numFmt w:val="bullet"/>
      <w:lvlText w:val="-"/>
      <w:lvlJc w:val="left"/>
      <w:pPr>
        <w:tabs>
          <w:tab w:val="num" w:pos="1832"/>
        </w:tabs>
        <w:ind w:left="98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568464">
      <w:start w:val="1"/>
      <w:numFmt w:val="bullet"/>
      <w:lvlText w:val="-"/>
      <w:lvlJc w:val="left"/>
      <w:pPr>
        <w:tabs>
          <w:tab w:val="num" w:pos="2072"/>
        </w:tabs>
        <w:ind w:left="122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18D672">
      <w:start w:val="1"/>
      <w:numFmt w:val="bullet"/>
      <w:lvlText w:val="-"/>
      <w:lvlJc w:val="left"/>
      <w:pPr>
        <w:tabs>
          <w:tab w:val="num" w:pos="2312"/>
        </w:tabs>
        <w:ind w:left="146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C0450E2">
      <w:start w:val="1"/>
      <w:numFmt w:val="bullet"/>
      <w:lvlText w:val="-"/>
      <w:lvlJc w:val="left"/>
      <w:pPr>
        <w:tabs>
          <w:tab w:val="num" w:pos="2552"/>
        </w:tabs>
        <w:ind w:left="170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D6EA9A8">
      <w:start w:val="1"/>
      <w:numFmt w:val="bullet"/>
      <w:lvlText w:val="-"/>
      <w:lvlJc w:val="left"/>
      <w:pPr>
        <w:tabs>
          <w:tab w:val="num" w:pos="2792"/>
        </w:tabs>
        <w:ind w:left="194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CF680EC">
      <w:start w:val="1"/>
      <w:numFmt w:val="bullet"/>
      <w:lvlText w:val="-"/>
      <w:lvlJc w:val="left"/>
      <w:pPr>
        <w:tabs>
          <w:tab w:val="num" w:pos="3032"/>
        </w:tabs>
        <w:ind w:left="218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2621B8A"/>
    <w:multiLevelType w:val="hybridMultilevel"/>
    <w:tmpl w:val="89506BA6"/>
    <w:lvl w:ilvl="0" w:tplc="4D508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36DC2"/>
    <w:multiLevelType w:val="hybridMultilevel"/>
    <w:tmpl w:val="3F74AF92"/>
    <w:lvl w:ilvl="0" w:tplc="6F14C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6D52B8"/>
    <w:multiLevelType w:val="hybridMultilevel"/>
    <w:tmpl w:val="6916E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173EB"/>
    <w:multiLevelType w:val="multilevel"/>
    <w:tmpl w:val="B6A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442CC"/>
    <w:multiLevelType w:val="hybridMultilevel"/>
    <w:tmpl w:val="97BC8B0E"/>
    <w:styleLink w:val="a0"/>
    <w:lvl w:ilvl="0" w:tplc="F95E20F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D583ED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834C0A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361EB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2E8AA5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010607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640899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A0385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6CCFA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1226F1A"/>
    <w:multiLevelType w:val="hybridMultilevel"/>
    <w:tmpl w:val="D4E296B8"/>
    <w:lvl w:ilvl="0" w:tplc="6F14B81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11423BDC"/>
    <w:multiLevelType w:val="hybridMultilevel"/>
    <w:tmpl w:val="CC94DA8E"/>
    <w:lvl w:ilvl="0" w:tplc="0419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3B8359B"/>
    <w:multiLevelType w:val="hybridMultilevel"/>
    <w:tmpl w:val="51A46A44"/>
    <w:lvl w:ilvl="0" w:tplc="DBBEC3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A9D2D3D"/>
    <w:multiLevelType w:val="hybridMultilevel"/>
    <w:tmpl w:val="5F7A4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5E0B35"/>
    <w:multiLevelType w:val="hybridMultilevel"/>
    <w:tmpl w:val="39560584"/>
    <w:lvl w:ilvl="0" w:tplc="4D508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64E17"/>
    <w:multiLevelType w:val="hybridMultilevel"/>
    <w:tmpl w:val="32E4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21E22"/>
    <w:multiLevelType w:val="hybridMultilevel"/>
    <w:tmpl w:val="7640FE78"/>
    <w:lvl w:ilvl="0" w:tplc="E674A372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331467E"/>
    <w:multiLevelType w:val="hybridMultilevel"/>
    <w:tmpl w:val="4BBE24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41F67A6"/>
    <w:multiLevelType w:val="hybridMultilevel"/>
    <w:tmpl w:val="15C8EFC2"/>
    <w:lvl w:ilvl="0" w:tplc="DBBEC3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0662F"/>
    <w:multiLevelType w:val="hybridMultilevel"/>
    <w:tmpl w:val="177A2C5A"/>
    <w:lvl w:ilvl="0" w:tplc="6EFE6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5C00353"/>
    <w:multiLevelType w:val="hybridMultilevel"/>
    <w:tmpl w:val="40F8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C2F56"/>
    <w:multiLevelType w:val="hybridMultilevel"/>
    <w:tmpl w:val="4B14C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277434"/>
    <w:multiLevelType w:val="hybridMultilevel"/>
    <w:tmpl w:val="6B28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D2B056A"/>
    <w:multiLevelType w:val="hybridMultilevel"/>
    <w:tmpl w:val="C20E2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4F5E6B"/>
    <w:multiLevelType w:val="hybridMultilevel"/>
    <w:tmpl w:val="2F808936"/>
    <w:lvl w:ilvl="0" w:tplc="015805E2">
      <w:start w:val="1"/>
      <w:numFmt w:val="decimal"/>
      <w:pStyle w:val="a1"/>
      <w:lvlText w:val="%1.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36407D7F"/>
    <w:multiLevelType w:val="hybridMultilevel"/>
    <w:tmpl w:val="688C5AB2"/>
    <w:lvl w:ilvl="0" w:tplc="DCB81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D8C65FA"/>
    <w:multiLevelType w:val="hybridMultilevel"/>
    <w:tmpl w:val="76B8EAFA"/>
    <w:lvl w:ilvl="0" w:tplc="DCB81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106F5"/>
    <w:multiLevelType w:val="hybridMultilevel"/>
    <w:tmpl w:val="23D03A6A"/>
    <w:lvl w:ilvl="0" w:tplc="DCB812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A57267"/>
    <w:multiLevelType w:val="hybridMultilevel"/>
    <w:tmpl w:val="7304C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52B424F"/>
    <w:multiLevelType w:val="hybridMultilevel"/>
    <w:tmpl w:val="1C7060A4"/>
    <w:lvl w:ilvl="0" w:tplc="DCB81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634F3"/>
    <w:multiLevelType w:val="hybridMultilevel"/>
    <w:tmpl w:val="A8541696"/>
    <w:lvl w:ilvl="0" w:tplc="DCB81240">
      <w:start w:val="1"/>
      <w:numFmt w:val="decimal"/>
      <w:lvlText w:val="%1)"/>
      <w:lvlJc w:val="left"/>
      <w:pPr>
        <w:ind w:left="1129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50201065"/>
    <w:multiLevelType w:val="hybridMultilevel"/>
    <w:tmpl w:val="35C6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9B4BDD"/>
    <w:multiLevelType w:val="hybridMultilevel"/>
    <w:tmpl w:val="4F46B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5700703E"/>
    <w:multiLevelType w:val="hybridMultilevel"/>
    <w:tmpl w:val="95D6E08E"/>
    <w:lvl w:ilvl="0" w:tplc="041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49910DA"/>
    <w:multiLevelType w:val="multilevel"/>
    <w:tmpl w:val="42F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3664D4"/>
    <w:multiLevelType w:val="hybridMultilevel"/>
    <w:tmpl w:val="77A8FF08"/>
    <w:lvl w:ilvl="0" w:tplc="16449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9D41D9"/>
    <w:multiLevelType w:val="hybridMultilevel"/>
    <w:tmpl w:val="7A385AE8"/>
    <w:lvl w:ilvl="0" w:tplc="04190001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BA0BDF"/>
    <w:multiLevelType w:val="hybridMultilevel"/>
    <w:tmpl w:val="B3A8A570"/>
    <w:lvl w:ilvl="0" w:tplc="CE0ADD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02C58"/>
    <w:multiLevelType w:val="hybridMultilevel"/>
    <w:tmpl w:val="3C0611EA"/>
    <w:lvl w:ilvl="0" w:tplc="179892F6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E627A31"/>
    <w:multiLevelType w:val="multilevel"/>
    <w:tmpl w:val="E7B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7A6C6D"/>
    <w:multiLevelType w:val="hybridMultilevel"/>
    <w:tmpl w:val="A718EF5C"/>
    <w:lvl w:ilvl="0" w:tplc="04190001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215CC"/>
    <w:multiLevelType w:val="hybridMultilevel"/>
    <w:tmpl w:val="E0BC2E38"/>
    <w:lvl w:ilvl="0" w:tplc="4D5088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EC3A17"/>
    <w:multiLevelType w:val="hybridMultilevel"/>
    <w:tmpl w:val="00E0E6FC"/>
    <w:lvl w:ilvl="0" w:tplc="89EC9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BC61E8" w:tentative="1">
      <w:start w:val="1"/>
      <w:numFmt w:val="lowerLetter"/>
      <w:lvlText w:val="%2."/>
      <w:lvlJc w:val="left"/>
      <w:pPr>
        <w:ind w:left="1789" w:hanging="360"/>
      </w:pPr>
    </w:lvl>
    <w:lvl w:ilvl="2" w:tplc="74AA3C8A" w:tentative="1">
      <w:start w:val="1"/>
      <w:numFmt w:val="lowerRoman"/>
      <w:lvlText w:val="%3."/>
      <w:lvlJc w:val="right"/>
      <w:pPr>
        <w:ind w:left="2509" w:hanging="180"/>
      </w:pPr>
    </w:lvl>
    <w:lvl w:ilvl="3" w:tplc="DA7A3104" w:tentative="1">
      <w:start w:val="1"/>
      <w:numFmt w:val="decimal"/>
      <w:lvlText w:val="%4."/>
      <w:lvlJc w:val="left"/>
      <w:pPr>
        <w:ind w:left="3229" w:hanging="360"/>
      </w:pPr>
    </w:lvl>
    <w:lvl w:ilvl="4" w:tplc="EA4AB706" w:tentative="1">
      <w:start w:val="1"/>
      <w:numFmt w:val="lowerLetter"/>
      <w:lvlText w:val="%5."/>
      <w:lvlJc w:val="left"/>
      <w:pPr>
        <w:ind w:left="3949" w:hanging="360"/>
      </w:pPr>
    </w:lvl>
    <w:lvl w:ilvl="5" w:tplc="ED1E528C" w:tentative="1">
      <w:start w:val="1"/>
      <w:numFmt w:val="lowerRoman"/>
      <w:lvlText w:val="%6."/>
      <w:lvlJc w:val="right"/>
      <w:pPr>
        <w:ind w:left="4669" w:hanging="180"/>
      </w:pPr>
    </w:lvl>
    <w:lvl w:ilvl="6" w:tplc="50ECF5C6" w:tentative="1">
      <w:start w:val="1"/>
      <w:numFmt w:val="decimal"/>
      <w:lvlText w:val="%7."/>
      <w:lvlJc w:val="left"/>
      <w:pPr>
        <w:ind w:left="5389" w:hanging="360"/>
      </w:pPr>
    </w:lvl>
    <w:lvl w:ilvl="7" w:tplc="3ABA500A" w:tentative="1">
      <w:start w:val="1"/>
      <w:numFmt w:val="lowerLetter"/>
      <w:lvlText w:val="%8."/>
      <w:lvlJc w:val="left"/>
      <w:pPr>
        <w:ind w:left="6109" w:hanging="360"/>
      </w:pPr>
    </w:lvl>
    <w:lvl w:ilvl="8" w:tplc="F82E804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66857FF"/>
    <w:multiLevelType w:val="hybridMultilevel"/>
    <w:tmpl w:val="4D46E536"/>
    <w:lvl w:ilvl="0" w:tplc="9BD6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B2356"/>
    <w:multiLevelType w:val="multilevel"/>
    <w:tmpl w:val="AC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050D6B"/>
    <w:multiLevelType w:val="hybridMultilevel"/>
    <w:tmpl w:val="0DDABDFA"/>
    <w:lvl w:ilvl="0" w:tplc="C9AC819C">
      <w:start w:val="1"/>
      <w:numFmt w:val="decimal"/>
      <w:lvlText w:val="%1."/>
      <w:lvlJc w:val="left"/>
      <w:pPr>
        <w:ind w:left="1428" w:hanging="360"/>
      </w:pPr>
    </w:lvl>
    <w:lvl w:ilvl="1" w:tplc="ACEA0B64" w:tentative="1">
      <w:start w:val="1"/>
      <w:numFmt w:val="lowerLetter"/>
      <w:lvlText w:val="%2."/>
      <w:lvlJc w:val="left"/>
      <w:pPr>
        <w:ind w:left="2148" w:hanging="360"/>
      </w:pPr>
    </w:lvl>
    <w:lvl w:ilvl="2" w:tplc="3F66933E" w:tentative="1">
      <w:start w:val="1"/>
      <w:numFmt w:val="lowerRoman"/>
      <w:lvlText w:val="%3."/>
      <w:lvlJc w:val="right"/>
      <w:pPr>
        <w:ind w:left="2868" w:hanging="180"/>
      </w:pPr>
    </w:lvl>
    <w:lvl w:ilvl="3" w:tplc="4BA8E9C8" w:tentative="1">
      <w:start w:val="1"/>
      <w:numFmt w:val="decimal"/>
      <w:lvlText w:val="%4."/>
      <w:lvlJc w:val="left"/>
      <w:pPr>
        <w:ind w:left="3588" w:hanging="360"/>
      </w:pPr>
    </w:lvl>
    <w:lvl w:ilvl="4" w:tplc="1F183D2C" w:tentative="1">
      <w:start w:val="1"/>
      <w:numFmt w:val="lowerLetter"/>
      <w:lvlText w:val="%5."/>
      <w:lvlJc w:val="left"/>
      <w:pPr>
        <w:ind w:left="4308" w:hanging="360"/>
      </w:pPr>
    </w:lvl>
    <w:lvl w:ilvl="5" w:tplc="097C1BBA" w:tentative="1">
      <w:start w:val="1"/>
      <w:numFmt w:val="lowerRoman"/>
      <w:lvlText w:val="%6."/>
      <w:lvlJc w:val="right"/>
      <w:pPr>
        <w:ind w:left="5028" w:hanging="180"/>
      </w:pPr>
    </w:lvl>
    <w:lvl w:ilvl="6" w:tplc="1EDAF78A" w:tentative="1">
      <w:start w:val="1"/>
      <w:numFmt w:val="decimal"/>
      <w:lvlText w:val="%7."/>
      <w:lvlJc w:val="left"/>
      <w:pPr>
        <w:ind w:left="5748" w:hanging="360"/>
      </w:pPr>
    </w:lvl>
    <w:lvl w:ilvl="7" w:tplc="322E5AC4" w:tentative="1">
      <w:start w:val="1"/>
      <w:numFmt w:val="lowerLetter"/>
      <w:lvlText w:val="%8."/>
      <w:lvlJc w:val="left"/>
      <w:pPr>
        <w:ind w:left="6468" w:hanging="360"/>
      </w:pPr>
    </w:lvl>
    <w:lvl w:ilvl="8" w:tplc="6D8E732A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F8E3327"/>
    <w:multiLevelType w:val="hybridMultilevel"/>
    <w:tmpl w:val="7970262A"/>
    <w:lvl w:ilvl="0" w:tplc="0419001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9"/>
  </w:num>
  <w:num w:numId="3">
    <w:abstractNumId w:val="4"/>
  </w:num>
  <w:num w:numId="4">
    <w:abstractNumId w:val="9"/>
  </w:num>
  <w:num w:numId="5">
    <w:abstractNumId w:val="16"/>
  </w:num>
  <w:num w:numId="6">
    <w:abstractNumId w:val="7"/>
  </w:num>
  <w:num w:numId="7">
    <w:abstractNumId w:val="3"/>
  </w:num>
  <w:num w:numId="8">
    <w:abstractNumId w:val="12"/>
  </w:num>
  <w:num w:numId="9">
    <w:abstractNumId w:val="18"/>
  </w:num>
  <w:num w:numId="10">
    <w:abstractNumId w:val="34"/>
  </w:num>
  <w:num w:numId="11">
    <w:abstractNumId w:val="26"/>
  </w:num>
  <w:num w:numId="12">
    <w:abstractNumId w:val="17"/>
  </w:num>
  <w:num w:numId="13">
    <w:abstractNumId w:val="44"/>
  </w:num>
  <w:num w:numId="14">
    <w:abstractNumId w:val="5"/>
  </w:num>
  <w:num w:numId="15">
    <w:abstractNumId w:val="29"/>
  </w:num>
  <w:num w:numId="16">
    <w:abstractNumId w:val="14"/>
  </w:num>
  <w:num w:numId="17">
    <w:abstractNumId w:val="46"/>
  </w:num>
  <w:num w:numId="18">
    <w:abstractNumId w:val="47"/>
  </w:num>
  <w:num w:numId="19">
    <w:abstractNumId w:val="24"/>
  </w:num>
  <w:num w:numId="20">
    <w:abstractNumId w:val="43"/>
  </w:num>
  <w:num w:numId="21">
    <w:abstractNumId w:val="38"/>
  </w:num>
  <w:num w:numId="22">
    <w:abstractNumId w:val="11"/>
  </w:num>
  <w:num w:numId="23">
    <w:abstractNumId w:val="20"/>
  </w:num>
  <w:num w:numId="24">
    <w:abstractNumId w:val="42"/>
  </w:num>
  <w:num w:numId="25">
    <w:abstractNumId w:val="19"/>
  </w:num>
  <w:num w:numId="26">
    <w:abstractNumId w:val="27"/>
  </w:num>
  <w:num w:numId="27">
    <w:abstractNumId w:val="41"/>
  </w:num>
  <w:num w:numId="28">
    <w:abstractNumId w:val="6"/>
  </w:num>
  <w:num w:numId="29">
    <w:abstractNumId w:val="25"/>
  </w:num>
  <w:num w:numId="30">
    <w:abstractNumId w:val="30"/>
  </w:num>
  <w:num w:numId="31">
    <w:abstractNumId w:val="36"/>
  </w:num>
  <w:num w:numId="32">
    <w:abstractNumId w:val="37"/>
  </w:num>
  <w:num w:numId="33">
    <w:abstractNumId w:val="35"/>
  </w:num>
  <w:num w:numId="34">
    <w:abstractNumId w:val="40"/>
  </w:num>
  <w:num w:numId="35">
    <w:abstractNumId w:val="45"/>
  </w:num>
  <w:num w:numId="36">
    <w:abstractNumId w:val="8"/>
  </w:num>
  <w:num w:numId="37">
    <w:abstractNumId w:val="32"/>
  </w:num>
  <w:num w:numId="38">
    <w:abstractNumId w:val="15"/>
  </w:num>
  <w:num w:numId="39">
    <w:abstractNumId w:val="13"/>
  </w:num>
  <w:num w:numId="40">
    <w:abstractNumId w:val="28"/>
  </w:num>
  <w:num w:numId="41">
    <w:abstractNumId w:val="31"/>
  </w:num>
  <w:num w:numId="42">
    <w:abstractNumId w:val="10"/>
  </w:num>
  <w:num w:numId="43">
    <w:abstractNumId w:val="21"/>
  </w:num>
  <w:num w:numId="44">
    <w:abstractNumId w:val="23"/>
  </w:num>
  <w:num w:numId="45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autoHyphenation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D7"/>
    <w:rsid w:val="00002DC1"/>
    <w:rsid w:val="000044BB"/>
    <w:rsid w:val="000129CF"/>
    <w:rsid w:val="00012AD8"/>
    <w:rsid w:val="00015CDD"/>
    <w:rsid w:val="0001720C"/>
    <w:rsid w:val="00023B28"/>
    <w:rsid w:val="00023D53"/>
    <w:rsid w:val="000267CB"/>
    <w:rsid w:val="0002742F"/>
    <w:rsid w:val="00027C62"/>
    <w:rsid w:val="0003117B"/>
    <w:rsid w:val="00037740"/>
    <w:rsid w:val="00043541"/>
    <w:rsid w:val="00045C73"/>
    <w:rsid w:val="00046F79"/>
    <w:rsid w:val="000601C5"/>
    <w:rsid w:val="00060E53"/>
    <w:rsid w:val="000633B9"/>
    <w:rsid w:val="00066264"/>
    <w:rsid w:val="00067782"/>
    <w:rsid w:val="00070A33"/>
    <w:rsid w:val="00071DE1"/>
    <w:rsid w:val="00072371"/>
    <w:rsid w:val="000725E1"/>
    <w:rsid w:val="00073CC8"/>
    <w:rsid w:val="00073D2C"/>
    <w:rsid w:val="000763BB"/>
    <w:rsid w:val="0007778C"/>
    <w:rsid w:val="00077F48"/>
    <w:rsid w:val="00081182"/>
    <w:rsid w:val="00085073"/>
    <w:rsid w:val="00086356"/>
    <w:rsid w:val="00092948"/>
    <w:rsid w:val="00094242"/>
    <w:rsid w:val="000955E9"/>
    <w:rsid w:val="000A2868"/>
    <w:rsid w:val="000A40FF"/>
    <w:rsid w:val="000A74E1"/>
    <w:rsid w:val="000A7B39"/>
    <w:rsid w:val="000B01F7"/>
    <w:rsid w:val="000B07D8"/>
    <w:rsid w:val="000B22B2"/>
    <w:rsid w:val="000B37B0"/>
    <w:rsid w:val="000B66A6"/>
    <w:rsid w:val="000B6E01"/>
    <w:rsid w:val="000C12F8"/>
    <w:rsid w:val="000C1361"/>
    <w:rsid w:val="000C1E7E"/>
    <w:rsid w:val="000C3693"/>
    <w:rsid w:val="000C3BFC"/>
    <w:rsid w:val="000C3E19"/>
    <w:rsid w:val="000C5268"/>
    <w:rsid w:val="000C6A10"/>
    <w:rsid w:val="000D11B8"/>
    <w:rsid w:val="000D1338"/>
    <w:rsid w:val="000D1EFD"/>
    <w:rsid w:val="000D2AB1"/>
    <w:rsid w:val="000D34CF"/>
    <w:rsid w:val="000D3A1F"/>
    <w:rsid w:val="000D44B9"/>
    <w:rsid w:val="000D477A"/>
    <w:rsid w:val="000D79F9"/>
    <w:rsid w:val="000E1C67"/>
    <w:rsid w:val="000E1FCA"/>
    <w:rsid w:val="000E3641"/>
    <w:rsid w:val="000E40F3"/>
    <w:rsid w:val="000F12AF"/>
    <w:rsid w:val="000F1631"/>
    <w:rsid w:val="000F1A40"/>
    <w:rsid w:val="000F5F00"/>
    <w:rsid w:val="000F715E"/>
    <w:rsid w:val="00102FA8"/>
    <w:rsid w:val="001033F9"/>
    <w:rsid w:val="00103E7A"/>
    <w:rsid w:val="00110068"/>
    <w:rsid w:val="001109B6"/>
    <w:rsid w:val="001156D4"/>
    <w:rsid w:val="00116E42"/>
    <w:rsid w:val="0011779A"/>
    <w:rsid w:val="00117A6E"/>
    <w:rsid w:val="00121BE0"/>
    <w:rsid w:val="0012492D"/>
    <w:rsid w:val="00125EE5"/>
    <w:rsid w:val="0012660E"/>
    <w:rsid w:val="001316E6"/>
    <w:rsid w:val="00133BEF"/>
    <w:rsid w:val="00133C25"/>
    <w:rsid w:val="001414DF"/>
    <w:rsid w:val="00141FFB"/>
    <w:rsid w:val="001476E8"/>
    <w:rsid w:val="00152A19"/>
    <w:rsid w:val="0015358D"/>
    <w:rsid w:val="001539D1"/>
    <w:rsid w:val="00154DCE"/>
    <w:rsid w:val="0015633B"/>
    <w:rsid w:val="00160F31"/>
    <w:rsid w:val="00161CA7"/>
    <w:rsid w:val="00163665"/>
    <w:rsid w:val="00163C54"/>
    <w:rsid w:val="00163E42"/>
    <w:rsid w:val="001643F2"/>
    <w:rsid w:val="0016500F"/>
    <w:rsid w:val="00172889"/>
    <w:rsid w:val="00174CDC"/>
    <w:rsid w:val="00185B07"/>
    <w:rsid w:val="00185C9F"/>
    <w:rsid w:val="00190407"/>
    <w:rsid w:val="0019357F"/>
    <w:rsid w:val="001937B1"/>
    <w:rsid w:val="00194A11"/>
    <w:rsid w:val="001974D8"/>
    <w:rsid w:val="001A1C46"/>
    <w:rsid w:val="001A28E3"/>
    <w:rsid w:val="001A3572"/>
    <w:rsid w:val="001A3C8D"/>
    <w:rsid w:val="001A494B"/>
    <w:rsid w:val="001A6A48"/>
    <w:rsid w:val="001A795F"/>
    <w:rsid w:val="001B15BC"/>
    <w:rsid w:val="001B19B5"/>
    <w:rsid w:val="001B2F77"/>
    <w:rsid w:val="001B5592"/>
    <w:rsid w:val="001B6A87"/>
    <w:rsid w:val="001C326D"/>
    <w:rsid w:val="001C521D"/>
    <w:rsid w:val="001C70F8"/>
    <w:rsid w:val="001D0E6E"/>
    <w:rsid w:val="001D0F06"/>
    <w:rsid w:val="001D14E0"/>
    <w:rsid w:val="001D1A17"/>
    <w:rsid w:val="001D3052"/>
    <w:rsid w:val="001D309C"/>
    <w:rsid w:val="001D337B"/>
    <w:rsid w:val="001D6620"/>
    <w:rsid w:val="001D7B1F"/>
    <w:rsid w:val="001E0014"/>
    <w:rsid w:val="001E0937"/>
    <w:rsid w:val="001E21B1"/>
    <w:rsid w:val="001E24F4"/>
    <w:rsid w:val="001E2988"/>
    <w:rsid w:val="001E51D6"/>
    <w:rsid w:val="001E6429"/>
    <w:rsid w:val="001F0748"/>
    <w:rsid w:val="001F694E"/>
    <w:rsid w:val="001F74CE"/>
    <w:rsid w:val="00203AE3"/>
    <w:rsid w:val="002043D7"/>
    <w:rsid w:val="00205885"/>
    <w:rsid w:val="00210870"/>
    <w:rsid w:val="00213390"/>
    <w:rsid w:val="00213960"/>
    <w:rsid w:val="00215669"/>
    <w:rsid w:val="00215A51"/>
    <w:rsid w:val="00216BF3"/>
    <w:rsid w:val="00216CB4"/>
    <w:rsid w:val="00217556"/>
    <w:rsid w:val="002216F2"/>
    <w:rsid w:val="0022187A"/>
    <w:rsid w:val="00221C8E"/>
    <w:rsid w:val="00221F87"/>
    <w:rsid w:val="00222346"/>
    <w:rsid w:val="0022310C"/>
    <w:rsid w:val="00225619"/>
    <w:rsid w:val="00225A5E"/>
    <w:rsid w:val="00226016"/>
    <w:rsid w:val="00226C1D"/>
    <w:rsid w:val="00230975"/>
    <w:rsid w:val="00233A4D"/>
    <w:rsid w:val="00234524"/>
    <w:rsid w:val="0024066F"/>
    <w:rsid w:val="00240E1D"/>
    <w:rsid w:val="00246452"/>
    <w:rsid w:val="0024720B"/>
    <w:rsid w:val="0024757E"/>
    <w:rsid w:val="002505FE"/>
    <w:rsid w:val="0025083B"/>
    <w:rsid w:val="00250A55"/>
    <w:rsid w:val="00251088"/>
    <w:rsid w:val="00254B98"/>
    <w:rsid w:val="00257271"/>
    <w:rsid w:val="00257C11"/>
    <w:rsid w:val="0026374C"/>
    <w:rsid w:val="00265516"/>
    <w:rsid w:val="002666D7"/>
    <w:rsid w:val="00267CBC"/>
    <w:rsid w:val="00270166"/>
    <w:rsid w:val="0027018D"/>
    <w:rsid w:val="0027037D"/>
    <w:rsid w:val="0027285E"/>
    <w:rsid w:val="00274008"/>
    <w:rsid w:val="00275EE3"/>
    <w:rsid w:val="002776A3"/>
    <w:rsid w:val="002819C3"/>
    <w:rsid w:val="00282A40"/>
    <w:rsid w:val="00285044"/>
    <w:rsid w:val="0029174D"/>
    <w:rsid w:val="002941EB"/>
    <w:rsid w:val="002A0DEB"/>
    <w:rsid w:val="002A2632"/>
    <w:rsid w:val="002A7523"/>
    <w:rsid w:val="002A765B"/>
    <w:rsid w:val="002B259D"/>
    <w:rsid w:val="002B2BF8"/>
    <w:rsid w:val="002B2C69"/>
    <w:rsid w:val="002B4EAA"/>
    <w:rsid w:val="002C0662"/>
    <w:rsid w:val="002C22E6"/>
    <w:rsid w:val="002C2D69"/>
    <w:rsid w:val="002C398D"/>
    <w:rsid w:val="002C4E04"/>
    <w:rsid w:val="002C6AC8"/>
    <w:rsid w:val="002D3636"/>
    <w:rsid w:val="002D4CB6"/>
    <w:rsid w:val="002D6F39"/>
    <w:rsid w:val="002E0980"/>
    <w:rsid w:val="002E0D8B"/>
    <w:rsid w:val="002E0E45"/>
    <w:rsid w:val="002E1839"/>
    <w:rsid w:val="002E2F78"/>
    <w:rsid w:val="002E7406"/>
    <w:rsid w:val="002F028A"/>
    <w:rsid w:val="002F2CA4"/>
    <w:rsid w:val="002F57D0"/>
    <w:rsid w:val="002F62B9"/>
    <w:rsid w:val="00303B2F"/>
    <w:rsid w:val="0030586D"/>
    <w:rsid w:val="00305872"/>
    <w:rsid w:val="003063A6"/>
    <w:rsid w:val="003105AD"/>
    <w:rsid w:val="003137CF"/>
    <w:rsid w:val="00314D55"/>
    <w:rsid w:val="003160DC"/>
    <w:rsid w:val="003241AA"/>
    <w:rsid w:val="003271CE"/>
    <w:rsid w:val="00332371"/>
    <w:rsid w:val="00337F57"/>
    <w:rsid w:val="003410FD"/>
    <w:rsid w:val="003438F5"/>
    <w:rsid w:val="00343ABC"/>
    <w:rsid w:val="00347E2C"/>
    <w:rsid w:val="003516C1"/>
    <w:rsid w:val="00352612"/>
    <w:rsid w:val="00353D35"/>
    <w:rsid w:val="0035715D"/>
    <w:rsid w:val="00361CC8"/>
    <w:rsid w:val="003632DB"/>
    <w:rsid w:val="00363EE4"/>
    <w:rsid w:val="00364F68"/>
    <w:rsid w:val="0037391F"/>
    <w:rsid w:val="00374BB8"/>
    <w:rsid w:val="0037638F"/>
    <w:rsid w:val="00376F1D"/>
    <w:rsid w:val="003776C9"/>
    <w:rsid w:val="0038122B"/>
    <w:rsid w:val="003865E6"/>
    <w:rsid w:val="00386A8F"/>
    <w:rsid w:val="00387C6A"/>
    <w:rsid w:val="00390D27"/>
    <w:rsid w:val="0039259F"/>
    <w:rsid w:val="00392EF8"/>
    <w:rsid w:val="00397352"/>
    <w:rsid w:val="003A0A58"/>
    <w:rsid w:val="003A49E0"/>
    <w:rsid w:val="003A4BD3"/>
    <w:rsid w:val="003A5743"/>
    <w:rsid w:val="003B1704"/>
    <w:rsid w:val="003B5838"/>
    <w:rsid w:val="003C000B"/>
    <w:rsid w:val="003C1A81"/>
    <w:rsid w:val="003C242D"/>
    <w:rsid w:val="003C3239"/>
    <w:rsid w:val="003C3297"/>
    <w:rsid w:val="003C7279"/>
    <w:rsid w:val="003D0BE0"/>
    <w:rsid w:val="003D6F1F"/>
    <w:rsid w:val="003E1469"/>
    <w:rsid w:val="003E3B51"/>
    <w:rsid w:val="003E7F1B"/>
    <w:rsid w:val="003F3DF8"/>
    <w:rsid w:val="003F531C"/>
    <w:rsid w:val="003F73B5"/>
    <w:rsid w:val="003F796A"/>
    <w:rsid w:val="004002D2"/>
    <w:rsid w:val="0040059F"/>
    <w:rsid w:val="00407728"/>
    <w:rsid w:val="00412988"/>
    <w:rsid w:val="00412DA0"/>
    <w:rsid w:val="00414384"/>
    <w:rsid w:val="0041490F"/>
    <w:rsid w:val="00416132"/>
    <w:rsid w:val="00420706"/>
    <w:rsid w:val="00423ADF"/>
    <w:rsid w:val="004248E4"/>
    <w:rsid w:val="00430225"/>
    <w:rsid w:val="0043735A"/>
    <w:rsid w:val="00437988"/>
    <w:rsid w:val="00437EA3"/>
    <w:rsid w:val="00443E08"/>
    <w:rsid w:val="00446D51"/>
    <w:rsid w:val="004512D4"/>
    <w:rsid w:val="00454116"/>
    <w:rsid w:val="00455EF5"/>
    <w:rsid w:val="004572BF"/>
    <w:rsid w:val="00460AA8"/>
    <w:rsid w:val="00463CE4"/>
    <w:rsid w:val="00463F9F"/>
    <w:rsid w:val="00464CB5"/>
    <w:rsid w:val="004653A5"/>
    <w:rsid w:val="004660C2"/>
    <w:rsid w:val="00466966"/>
    <w:rsid w:val="004670A1"/>
    <w:rsid w:val="00471DDD"/>
    <w:rsid w:val="004747B1"/>
    <w:rsid w:val="0047666D"/>
    <w:rsid w:val="00477CCF"/>
    <w:rsid w:val="004803E5"/>
    <w:rsid w:val="00480F48"/>
    <w:rsid w:val="00481B9E"/>
    <w:rsid w:val="0048583C"/>
    <w:rsid w:val="00491290"/>
    <w:rsid w:val="004914AA"/>
    <w:rsid w:val="004A00AB"/>
    <w:rsid w:val="004A2852"/>
    <w:rsid w:val="004A5513"/>
    <w:rsid w:val="004A5F22"/>
    <w:rsid w:val="004A6BD1"/>
    <w:rsid w:val="004A779B"/>
    <w:rsid w:val="004B094A"/>
    <w:rsid w:val="004B1061"/>
    <w:rsid w:val="004B1304"/>
    <w:rsid w:val="004B1CFD"/>
    <w:rsid w:val="004B343E"/>
    <w:rsid w:val="004B345D"/>
    <w:rsid w:val="004C13A0"/>
    <w:rsid w:val="004C22C1"/>
    <w:rsid w:val="004C22DC"/>
    <w:rsid w:val="004C4315"/>
    <w:rsid w:val="004C4430"/>
    <w:rsid w:val="004C45C8"/>
    <w:rsid w:val="004C7766"/>
    <w:rsid w:val="004D21AD"/>
    <w:rsid w:val="004D2663"/>
    <w:rsid w:val="004D4457"/>
    <w:rsid w:val="004D780B"/>
    <w:rsid w:val="004E32D0"/>
    <w:rsid w:val="004E4741"/>
    <w:rsid w:val="004F065F"/>
    <w:rsid w:val="004F0822"/>
    <w:rsid w:val="004F0C50"/>
    <w:rsid w:val="004F24D7"/>
    <w:rsid w:val="004F2FFF"/>
    <w:rsid w:val="004F4C8F"/>
    <w:rsid w:val="004F5D7E"/>
    <w:rsid w:val="00501B15"/>
    <w:rsid w:val="00504456"/>
    <w:rsid w:val="00504457"/>
    <w:rsid w:val="005054DD"/>
    <w:rsid w:val="00514B55"/>
    <w:rsid w:val="005213BD"/>
    <w:rsid w:val="00527338"/>
    <w:rsid w:val="005302AD"/>
    <w:rsid w:val="00530CDF"/>
    <w:rsid w:val="00531A37"/>
    <w:rsid w:val="00531D9E"/>
    <w:rsid w:val="00535DA5"/>
    <w:rsid w:val="00536225"/>
    <w:rsid w:val="00537B36"/>
    <w:rsid w:val="00544502"/>
    <w:rsid w:val="00545257"/>
    <w:rsid w:val="00555553"/>
    <w:rsid w:val="00555B56"/>
    <w:rsid w:val="005639CA"/>
    <w:rsid w:val="0056687F"/>
    <w:rsid w:val="00571823"/>
    <w:rsid w:val="00571AC0"/>
    <w:rsid w:val="0057328A"/>
    <w:rsid w:val="00574CCF"/>
    <w:rsid w:val="00585AF0"/>
    <w:rsid w:val="00592508"/>
    <w:rsid w:val="0059340D"/>
    <w:rsid w:val="00594F04"/>
    <w:rsid w:val="005A2465"/>
    <w:rsid w:val="005B4D88"/>
    <w:rsid w:val="005B61F2"/>
    <w:rsid w:val="005B670F"/>
    <w:rsid w:val="005B6FDA"/>
    <w:rsid w:val="005C4DEF"/>
    <w:rsid w:val="005C6EE3"/>
    <w:rsid w:val="005D0488"/>
    <w:rsid w:val="005D1126"/>
    <w:rsid w:val="005D1965"/>
    <w:rsid w:val="005D28F6"/>
    <w:rsid w:val="005D2F30"/>
    <w:rsid w:val="005D3165"/>
    <w:rsid w:val="005D326F"/>
    <w:rsid w:val="005D3B19"/>
    <w:rsid w:val="005D411C"/>
    <w:rsid w:val="005D6B8A"/>
    <w:rsid w:val="005E0C55"/>
    <w:rsid w:val="005E10AA"/>
    <w:rsid w:val="005E5617"/>
    <w:rsid w:val="005E6904"/>
    <w:rsid w:val="005F0677"/>
    <w:rsid w:val="005F0771"/>
    <w:rsid w:val="005F1A72"/>
    <w:rsid w:val="005F2497"/>
    <w:rsid w:val="005F5C31"/>
    <w:rsid w:val="00603B70"/>
    <w:rsid w:val="00603C97"/>
    <w:rsid w:val="00605D0E"/>
    <w:rsid w:val="0060609B"/>
    <w:rsid w:val="006064D7"/>
    <w:rsid w:val="00606F72"/>
    <w:rsid w:val="00611A31"/>
    <w:rsid w:val="00611B6B"/>
    <w:rsid w:val="006152E4"/>
    <w:rsid w:val="00623E07"/>
    <w:rsid w:val="00626628"/>
    <w:rsid w:val="00632FD0"/>
    <w:rsid w:val="0063440C"/>
    <w:rsid w:val="00635F20"/>
    <w:rsid w:val="00641086"/>
    <w:rsid w:val="00642A91"/>
    <w:rsid w:val="0064317F"/>
    <w:rsid w:val="006451FE"/>
    <w:rsid w:val="00650334"/>
    <w:rsid w:val="006522D6"/>
    <w:rsid w:val="00652AC0"/>
    <w:rsid w:val="00652D35"/>
    <w:rsid w:val="00655298"/>
    <w:rsid w:val="0066331A"/>
    <w:rsid w:val="00665E50"/>
    <w:rsid w:val="00670249"/>
    <w:rsid w:val="00673509"/>
    <w:rsid w:val="00673C10"/>
    <w:rsid w:val="006770D4"/>
    <w:rsid w:val="00681A9C"/>
    <w:rsid w:val="00684C57"/>
    <w:rsid w:val="006924C4"/>
    <w:rsid w:val="00693721"/>
    <w:rsid w:val="006947D4"/>
    <w:rsid w:val="00697560"/>
    <w:rsid w:val="006A0A1C"/>
    <w:rsid w:val="006A48F5"/>
    <w:rsid w:val="006A5BA3"/>
    <w:rsid w:val="006B262C"/>
    <w:rsid w:val="006B65B5"/>
    <w:rsid w:val="006B6852"/>
    <w:rsid w:val="006C0139"/>
    <w:rsid w:val="006C3002"/>
    <w:rsid w:val="006C42F8"/>
    <w:rsid w:val="006C6E10"/>
    <w:rsid w:val="006C7893"/>
    <w:rsid w:val="006D0940"/>
    <w:rsid w:val="006D0C6D"/>
    <w:rsid w:val="006D15E5"/>
    <w:rsid w:val="006D4006"/>
    <w:rsid w:val="006D476C"/>
    <w:rsid w:val="006E3649"/>
    <w:rsid w:val="006E648A"/>
    <w:rsid w:val="006E79A5"/>
    <w:rsid w:val="006F1AED"/>
    <w:rsid w:val="006F2159"/>
    <w:rsid w:val="006F667E"/>
    <w:rsid w:val="007015C1"/>
    <w:rsid w:val="00701F29"/>
    <w:rsid w:val="00704CF2"/>
    <w:rsid w:val="00706434"/>
    <w:rsid w:val="00713CCB"/>
    <w:rsid w:val="00720DD6"/>
    <w:rsid w:val="007224FD"/>
    <w:rsid w:val="00726A4D"/>
    <w:rsid w:val="007303D3"/>
    <w:rsid w:val="007303FA"/>
    <w:rsid w:val="00730D62"/>
    <w:rsid w:val="00735D9C"/>
    <w:rsid w:val="00736743"/>
    <w:rsid w:val="007377FF"/>
    <w:rsid w:val="00737C8D"/>
    <w:rsid w:val="007423C5"/>
    <w:rsid w:val="00747FCD"/>
    <w:rsid w:val="00752263"/>
    <w:rsid w:val="00753732"/>
    <w:rsid w:val="00755BD7"/>
    <w:rsid w:val="00761F8D"/>
    <w:rsid w:val="007635F0"/>
    <w:rsid w:val="007651C6"/>
    <w:rsid w:val="00766386"/>
    <w:rsid w:val="00767414"/>
    <w:rsid w:val="00771A99"/>
    <w:rsid w:val="007728EB"/>
    <w:rsid w:val="007741F3"/>
    <w:rsid w:val="00774E13"/>
    <w:rsid w:val="007848A2"/>
    <w:rsid w:val="00787BC0"/>
    <w:rsid w:val="00792414"/>
    <w:rsid w:val="00793F64"/>
    <w:rsid w:val="00796629"/>
    <w:rsid w:val="007A28D2"/>
    <w:rsid w:val="007A2B19"/>
    <w:rsid w:val="007A2F15"/>
    <w:rsid w:val="007A4617"/>
    <w:rsid w:val="007A462A"/>
    <w:rsid w:val="007A70B6"/>
    <w:rsid w:val="007B2171"/>
    <w:rsid w:val="007B6DD4"/>
    <w:rsid w:val="007C2A05"/>
    <w:rsid w:val="007C59A2"/>
    <w:rsid w:val="007D1496"/>
    <w:rsid w:val="007D2833"/>
    <w:rsid w:val="007D50B8"/>
    <w:rsid w:val="007D6505"/>
    <w:rsid w:val="007D6877"/>
    <w:rsid w:val="007D7E9C"/>
    <w:rsid w:val="007E0B66"/>
    <w:rsid w:val="007E2554"/>
    <w:rsid w:val="007E4B83"/>
    <w:rsid w:val="007E5426"/>
    <w:rsid w:val="007E6A4D"/>
    <w:rsid w:val="007E72A9"/>
    <w:rsid w:val="007E7727"/>
    <w:rsid w:val="007F0F24"/>
    <w:rsid w:val="007F0FC1"/>
    <w:rsid w:val="007F3096"/>
    <w:rsid w:val="007F5AB2"/>
    <w:rsid w:val="00812309"/>
    <w:rsid w:val="008146AE"/>
    <w:rsid w:val="0082094A"/>
    <w:rsid w:val="00820A97"/>
    <w:rsid w:val="00820F61"/>
    <w:rsid w:val="00822BD2"/>
    <w:rsid w:val="0082749D"/>
    <w:rsid w:val="00827571"/>
    <w:rsid w:val="008320C9"/>
    <w:rsid w:val="008327E4"/>
    <w:rsid w:val="00833105"/>
    <w:rsid w:val="008340BA"/>
    <w:rsid w:val="00835D72"/>
    <w:rsid w:val="00836D62"/>
    <w:rsid w:val="0083767D"/>
    <w:rsid w:val="00841434"/>
    <w:rsid w:val="00852995"/>
    <w:rsid w:val="00853A15"/>
    <w:rsid w:val="00856621"/>
    <w:rsid w:val="00857FE7"/>
    <w:rsid w:val="00860ED8"/>
    <w:rsid w:val="00861850"/>
    <w:rsid w:val="0086202E"/>
    <w:rsid w:val="00864A9F"/>
    <w:rsid w:val="00865682"/>
    <w:rsid w:val="0087067E"/>
    <w:rsid w:val="00870884"/>
    <w:rsid w:val="008728A3"/>
    <w:rsid w:val="00872D07"/>
    <w:rsid w:val="00873F05"/>
    <w:rsid w:val="0087439F"/>
    <w:rsid w:val="00877DC4"/>
    <w:rsid w:val="0088054D"/>
    <w:rsid w:val="00882122"/>
    <w:rsid w:val="00883376"/>
    <w:rsid w:val="0088373C"/>
    <w:rsid w:val="00886131"/>
    <w:rsid w:val="00886788"/>
    <w:rsid w:val="00887C3C"/>
    <w:rsid w:val="008902CC"/>
    <w:rsid w:val="008926A2"/>
    <w:rsid w:val="008941D6"/>
    <w:rsid w:val="00894566"/>
    <w:rsid w:val="00895AE3"/>
    <w:rsid w:val="00895D63"/>
    <w:rsid w:val="008A0055"/>
    <w:rsid w:val="008A107F"/>
    <w:rsid w:val="008A2084"/>
    <w:rsid w:val="008A6387"/>
    <w:rsid w:val="008B1D2C"/>
    <w:rsid w:val="008B5CFE"/>
    <w:rsid w:val="008C1101"/>
    <w:rsid w:val="008C3778"/>
    <w:rsid w:val="008C3977"/>
    <w:rsid w:val="008C4EB8"/>
    <w:rsid w:val="008C761E"/>
    <w:rsid w:val="008D00D4"/>
    <w:rsid w:val="008D43A5"/>
    <w:rsid w:val="008D6AEA"/>
    <w:rsid w:val="008D7DFA"/>
    <w:rsid w:val="008E0694"/>
    <w:rsid w:val="008E6BA6"/>
    <w:rsid w:val="008E769D"/>
    <w:rsid w:val="008F0535"/>
    <w:rsid w:val="008F265F"/>
    <w:rsid w:val="008F2BCE"/>
    <w:rsid w:val="008F2D60"/>
    <w:rsid w:val="008F79F9"/>
    <w:rsid w:val="00901E3C"/>
    <w:rsid w:val="00902806"/>
    <w:rsid w:val="0090562B"/>
    <w:rsid w:val="00906C50"/>
    <w:rsid w:val="0090770F"/>
    <w:rsid w:val="00910251"/>
    <w:rsid w:val="00911CC5"/>
    <w:rsid w:val="009122D6"/>
    <w:rsid w:val="00915FF3"/>
    <w:rsid w:val="009179F9"/>
    <w:rsid w:val="00917AD8"/>
    <w:rsid w:val="009213DB"/>
    <w:rsid w:val="00922856"/>
    <w:rsid w:val="0092474E"/>
    <w:rsid w:val="00927BD1"/>
    <w:rsid w:val="00930842"/>
    <w:rsid w:val="00935736"/>
    <w:rsid w:val="00941448"/>
    <w:rsid w:val="00942636"/>
    <w:rsid w:val="0094680C"/>
    <w:rsid w:val="009469C8"/>
    <w:rsid w:val="00947101"/>
    <w:rsid w:val="0095113A"/>
    <w:rsid w:val="00951920"/>
    <w:rsid w:val="009607CA"/>
    <w:rsid w:val="00962DA1"/>
    <w:rsid w:val="0097179D"/>
    <w:rsid w:val="00973FF5"/>
    <w:rsid w:val="00974AF6"/>
    <w:rsid w:val="00974F1A"/>
    <w:rsid w:val="00975118"/>
    <w:rsid w:val="00981BE7"/>
    <w:rsid w:val="00981E02"/>
    <w:rsid w:val="00982E2B"/>
    <w:rsid w:val="00986CE1"/>
    <w:rsid w:val="009920CA"/>
    <w:rsid w:val="0099330F"/>
    <w:rsid w:val="00996BDD"/>
    <w:rsid w:val="00997522"/>
    <w:rsid w:val="00997682"/>
    <w:rsid w:val="009A259A"/>
    <w:rsid w:val="009A305A"/>
    <w:rsid w:val="009A3B31"/>
    <w:rsid w:val="009B03DC"/>
    <w:rsid w:val="009B225C"/>
    <w:rsid w:val="009B5190"/>
    <w:rsid w:val="009B7A37"/>
    <w:rsid w:val="009C20BB"/>
    <w:rsid w:val="009C25F1"/>
    <w:rsid w:val="009C56AC"/>
    <w:rsid w:val="009C589A"/>
    <w:rsid w:val="009C595A"/>
    <w:rsid w:val="009C6695"/>
    <w:rsid w:val="009D1498"/>
    <w:rsid w:val="009D262F"/>
    <w:rsid w:val="009D2F4D"/>
    <w:rsid w:val="009D326A"/>
    <w:rsid w:val="009D3CC8"/>
    <w:rsid w:val="009D607B"/>
    <w:rsid w:val="009D7722"/>
    <w:rsid w:val="009D7D8E"/>
    <w:rsid w:val="009E0549"/>
    <w:rsid w:val="009E1193"/>
    <w:rsid w:val="009E140E"/>
    <w:rsid w:val="009E638D"/>
    <w:rsid w:val="009E741E"/>
    <w:rsid w:val="009F0DD5"/>
    <w:rsid w:val="009F4835"/>
    <w:rsid w:val="009F49F3"/>
    <w:rsid w:val="009F73D3"/>
    <w:rsid w:val="00A01A53"/>
    <w:rsid w:val="00A03ADE"/>
    <w:rsid w:val="00A10703"/>
    <w:rsid w:val="00A11812"/>
    <w:rsid w:val="00A124A6"/>
    <w:rsid w:val="00A130C6"/>
    <w:rsid w:val="00A1524C"/>
    <w:rsid w:val="00A15FBE"/>
    <w:rsid w:val="00A165C1"/>
    <w:rsid w:val="00A17FD2"/>
    <w:rsid w:val="00A20C73"/>
    <w:rsid w:val="00A21AD9"/>
    <w:rsid w:val="00A21F32"/>
    <w:rsid w:val="00A225D6"/>
    <w:rsid w:val="00A2518B"/>
    <w:rsid w:val="00A26043"/>
    <w:rsid w:val="00A27A1A"/>
    <w:rsid w:val="00A31F7F"/>
    <w:rsid w:val="00A330C3"/>
    <w:rsid w:val="00A369EC"/>
    <w:rsid w:val="00A40091"/>
    <w:rsid w:val="00A43B97"/>
    <w:rsid w:val="00A4441A"/>
    <w:rsid w:val="00A47D09"/>
    <w:rsid w:val="00A51EC1"/>
    <w:rsid w:val="00A52586"/>
    <w:rsid w:val="00A525D9"/>
    <w:rsid w:val="00A53AFE"/>
    <w:rsid w:val="00A5451A"/>
    <w:rsid w:val="00A54D74"/>
    <w:rsid w:val="00A5777E"/>
    <w:rsid w:val="00A61AFD"/>
    <w:rsid w:val="00A6200C"/>
    <w:rsid w:val="00A633C8"/>
    <w:rsid w:val="00A654FE"/>
    <w:rsid w:val="00A679DA"/>
    <w:rsid w:val="00A71D37"/>
    <w:rsid w:val="00A73137"/>
    <w:rsid w:val="00A77642"/>
    <w:rsid w:val="00A7794C"/>
    <w:rsid w:val="00A8148D"/>
    <w:rsid w:val="00A82F33"/>
    <w:rsid w:val="00A838C9"/>
    <w:rsid w:val="00A84E8A"/>
    <w:rsid w:val="00A86037"/>
    <w:rsid w:val="00A869B5"/>
    <w:rsid w:val="00A952AD"/>
    <w:rsid w:val="00AA1AA5"/>
    <w:rsid w:val="00AA29A0"/>
    <w:rsid w:val="00AA739A"/>
    <w:rsid w:val="00AB21A1"/>
    <w:rsid w:val="00AB60A5"/>
    <w:rsid w:val="00AC1239"/>
    <w:rsid w:val="00AC2F2B"/>
    <w:rsid w:val="00AD0EF8"/>
    <w:rsid w:val="00AD490D"/>
    <w:rsid w:val="00AD5801"/>
    <w:rsid w:val="00AD75BB"/>
    <w:rsid w:val="00AE347F"/>
    <w:rsid w:val="00AE4655"/>
    <w:rsid w:val="00AE62CA"/>
    <w:rsid w:val="00AE733A"/>
    <w:rsid w:val="00AF0CD8"/>
    <w:rsid w:val="00AF4EB7"/>
    <w:rsid w:val="00AF5436"/>
    <w:rsid w:val="00AF583B"/>
    <w:rsid w:val="00B11CBE"/>
    <w:rsid w:val="00B1618B"/>
    <w:rsid w:val="00B214F6"/>
    <w:rsid w:val="00B309CC"/>
    <w:rsid w:val="00B337EA"/>
    <w:rsid w:val="00B34E72"/>
    <w:rsid w:val="00B36C1E"/>
    <w:rsid w:val="00B37314"/>
    <w:rsid w:val="00B40F52"/>
    <w:rsid w:val="00B4163A"/>
    <w:rsid w:val="00B41C0C"/>
    <w:rsid w:val="00B42981"/>
    <w:rsid w:val="00B46929"/>
    <w:rsid w:val="00B506F2"/>
    <w:rsid w:val="00B50FDA"/>
    <w:rsid w:val="00B524E2"/>
    <w:rsid w:val="00B5323D"/>
    <w:rsid w:val="00B54A31"/>
    <w:rsid w:val="00B55818"/>
    <w:rsid w:val="00B55CFE"/>
    <w:rsid w:val="00B56168"/>
    <w:rsid w:val="00B56308"/>
    <w:rsid w:val="00B56805"/>
    <w:rsid w:val="00B57853"/>
    <w:rsid w:val="00B57AFB"/>
    <w:rsid w:val="00B601BD"/>
    <w:rsid w:val="00B60CB4"/>
    <w:rsid w:val="00B665BF"/>
    <w:rsid w:val="00B66F49"/>
    <w:rsid w:val="00B733A2"/>
    <w:rsid w:val="00B74D48"/>
    <w:rsid w:val="00B765B2"/>
    <w:rsid w:val="00B83547"/>
    <w:rsid w:val="00B83C9A"/>
    <w:rsid w:val="00B85E1B"/>
    <w:rsid w:val="00B9185D"/>
    <w:rsid w:val="00B92C4D"/>
    <w:rsid w:val="00BA5B73"/>
    <w:rsid w:val="00BA6B9C"/>
    <w:rsid w:val="00BB0267"/>
    <w:rsid w:val="00BB45E1"/>
    <w:rsid w:val="00BB546F"/>
    <w:rsid w:val="00BC2817"/>
    <w:rsid w:val="00BC29B3"/>
    <w:rsid w:val="00BC4E47"/>
    <w:rsid w:val="00BC5ABB"/>
    <w:rsid w:val="00BC73F1"/>
    <w:rsid w:val="00BD2FB9"/>
    <w:rsid w:val="00BD30B1"/>
    <w:rsid w:val="00BD7FF1"/>
    <w:rsid w:val="00BE15ED"/>
    <w:rsid w:val="00BE4986"/>
    <w:rsid w:val="00BE5B6D"/>
    <w:rsid w:val="00BF12BA"/>
    <w:rsid w:val="00BF277C"/>
    <w:rsid w:val="00BF4B2E"/>
    <w:rsid w:val="00BF4E41"/>
    <w:rsid w:val="00BF790F"/>
    <w:rsid w:val="00C004FA"/>
    <w:rsid w:val="00C00A27"/>
    <w:rsid w:val="00C02226"/>
    <w:rsid w:val="00C02622"/>
    <w:rsid w:val="00C03EC9"/>
    <w:rsid w:val="00C04AC1"/>
    <w:rsid w:val="00C077F8"/>
    <w:rsid w:val="00C11A03"/>
    <w:rsid w:val="00C12092"/>
    <w:rsid w:val="00C12AA8"/>
    <w:rsid w:val="00C13B9A"/>
    <w:rsid w:val="00C14AE4"/>
    <w:rsid w:val="00C17C3E"/>
    <w:rsid w:val="00C20D5A"/>
    <w:rsid w:val="00C306BC"/>
    <w:rsid w:val="00C31CDA"/>
    <w:rsid w:val="00C409BD"/>
    <w:rsid w:val="00C4299A"/>
    <w:rsid w:val="00C45113"/>
    <w:rsid w:val="00C45D9D"/>
    <w:rsid w:val="00C4709F"/>
    <w:rsid w:val="00C50584"/>
    <w:rsid w:val="00C5263B"/>
    <w:rsid w:val="00C60139"/>
    <w:rsid w:val="00C60EC2"/>
    <w:rsid w:val="00C61421"/>
    <w:rsid w:val="00C63066"/>
    <w:rsid w:val="00C64447"/>
    <w:rsid w:val="00C76444"/>
    <w:rsid w:val="00C84FC0"/>
    <w:rsid w:val="00C86F2F"/>
    <w:rsid w:val="00C9208C"/>
    <w:rsid w:val="00C94699"/>
    <w:rsid w:val="00C96057"/>
    <w:rsid w:val="00C96687"/>
    <w:rsid w:val="00CA15E8"/>
    <w:rsid w:val="00CA2513"/>
    <w:rsid w:val="00CA77A2"/>
    <w:rsid w:val="00CB08AF"/>
    <w:rsid w:val="00CB4DE4"/>
    <w:rsid w:val="00CC28D8"/>
    <w:rsid w:val="00CC2AA8"/>
    <w:rsid w:val="00CC4236"/>
    <w:rsid w:val="00CC7B41"/>
    <w:rsid w:val="00CD17B4"/>
    <w:rsid w:val="00CD1929"/>
    <w:rsid w:val="00CD3BE8"/>
    <w:rsid w:val="00CD5427"/>
    <w:rsid w:val="00CE0BD7"/>
    <w:rsid w:val="00CF18CC"/>
    <w:rsid w:val="00D00904"/>
    <w:rsid w:val="00D02F8C"/>
    <w:rsid w:val="00D03784"/>
    <w:rsid w:val="00D047D2"/>
    <w:rsid w:val="00D05742"/>
    <w:rsid w:val="00D06AA8"/>
    <w:rsid w:val="00D11FE1"/>
    <w:rsid w:val="00D12457"/>
    <w:rsid w:val="00D145AD"/>
    <w:rsid w:val="00D14813"/>
    <w:rsid w:val="00D170EA"/>
    <w:rsid w:val="00D2076B"/>
    <w:rsid w:val="00D2103E"/>
    <w:rsid w:val="00D22377"/>
    <w:rsid w:val="00D23FA0"/>
    <w:rsid w:val="00D25EA4"/>
    <w:rsid w:val="00D25F33"/>
    <w:rsid w:val="00D3005D"/>
    <w:rsid w:val="00D30E4A"/>
    <w:rsid w:val="00D33D81"/>
    <w:rsid w:val="00D37D2A"/>
    <w:rsid w:val="00D41070"/>
    <w:rsid w:val="00D415BB"/>
    <w:rsid w:val="00D423EE"/>
    <w:rsid w:val="00D43221"/>
    <w:rsid w:val="00D43315"/>
    <w:rsid w:val="00D44C32"/>
    <w:rsid w:val="00D471FB"/>
    <w:rsid w:val="00D51EEE"/>
    <w:rsid w:val="00D52341"/>
    <w:rsid w:val="00D52C04"/>
    <w:rsid w:val="00D5596D"/>
    <w:rsid w:val="00D6354A"/>
    <w:rsid w:val="00D639ED"/>
    <w:rsid w:val="00D672C5"/>
    <w:rsid w:val="00D67FFD"/>
    <w:rsid w:val="00D70DE0"/>
    <w:rsid w:val="00D73C33"/>
    <w:rsid w:val="00D82D73"/>
    <w:rsid w:val="00D83CAC"/>
    <w:rsid w:val="00D83F69"/>
    <w:rsid w:val="00D8796E"/>
    <w:rsid w:val="00D940CE"/>
    <w:rsid w:val="00D96294"/>
    <w:rsid w:val="00D96B73"/>
    <w:rsid w:val="00DA05B0"/>
    <w:rsid w:val="00DA1B9A"/>
    <w:rsid w:val="00DA26BB"/>
    <w:rsid w:val="00DA36D2"/>
    <w:rsid w:val="00DA452B"/>
    <w:rsid w:val="00DA55BD"/>
    <w:rsid w:val="00DA74DD"/>
    <w:rsid w:val="00DB036F"/>
    <w:rsid w:val="00DB0F10"/>
    <w:rsid w:val="00DB289D"/>
    <w:rsid w:val="00DC4339"/>
    <w:rsid w:val="00DC433C"/>
    <w:rsid w:val="00DD0682"/>
    <w:rsid w:val="00DD397B"/>
    <w:rsid w:val="00DE019B"/>
    <w:rsid w:val="00DE1948"/>
    <w:rsid w:val="00DE2511"/>
    <w:rsid w:val="00DE3992"/>
    <w:rsid w:val="00DE61D0"/>
    <w:rsid w:val="00DF4781"/>
    <w:rsid w:val="00DF49A2"/>
    <w:rsid w:val="00DF4D35"/>
    <w:rsid w:val="00E01B7A"/>
    <w:rsid w:val="00E0353E"/>
    <w:rsid w:val="00E03D80"/>
    <w:rsid w:val="00E04B61"/>
    <w:rsid w:val="00E06941"/>
    <w:rsid w:val="00E108C9"/>
    <w:rsid w:val="00E1150A"/>
    <w:rsid w:val="00E13285"/>
    <w:rsid w:val="00E1403B"/>
    <w:rsid w:val="00E14066"/>
    <w:rsid w:val="00E1558E"/>
    <w:rsid w:val="00E15E36"/>
    <w:rsid w:val="00E16057"/>
    <w:rsid w:val="00E1647A"/>
    <w:rsid w:val="00E16E54"/>
    <w:rsid w:val="00E24DC5"/>
    <w:rsid w:val="00E26EE9"/>
    <w:rsid w:val="00E2755B"/>
    <w:rsid w:val="00E31E74"/>
    <w:rsid w:val="00E32017"/>
    <w:rsid w:val="00E36893"/>
    <w:rsid w:val="00E426A9"/>
    <w:rsid w:val="00E42A37"/>
    <w:rsid w:val="00E50753"/>
    <w:rsid w:val="00E52C21"/>
    <w:rsid w:val="00E52EC3"/>
    <w:rsid w:val="00E52EC7"/>
    <w:rsid w:val="00E53400"/>
    <w:rsid w:val="00E625F3"/>
    <w:rsid w:val="00E62DD4"/>
    <w:rsid w:val="00E647EA"/>
    <w:rsid w:val="00E65E03"/>
    <w:rsid w:val="00E705F4"/>
    <w:rsid w:val="00E71BF8"/>
    <w:rsid w:val="00E742DA"/>
    <w:rsid w:val="00E7768F"/>
    <w:rsid w:val="00E77A88"/>
    <w:rsid w:val="00E8006E"/>
    <w:rsid w:val="00E80F70"/>
    <w:rsid w:val="00E833F2"/>
    <w:rsid w:val="00E873F0"/>
    <w:rsid w:val="00E87C07"/>
    <w:rsid w:val="00E904E7"/>
    <w:rsid w:val="00E91382"/>
    <w:rsid w:val="00E95C39"/>
    <w:rsid w:val="00E97E96"/>
    <w:rsid w:val="00EA03FD"/>
    <w:rsid w:val="00EA219C"/>
    <w:rsid w:val="00EA2FFE"/>
    <w:rsid w:val="00EA4242"/>
    <w:rsid w:val="00EA632D"/>
    <w:rsid w:val="00EA7DFD"/>
    <w:rsid w:val="00EB0295"/>
    <w:rsid w:val="00EB0A10"/>
    <w:rsid w:val="00EB2BE5"/>
    <w:rsid w:val="00EB4AC3"/>
    <w:rsid w:val="00EB501C"/>
    <w:rsid w:val="00EB60BC"/>
    <w:rsid w:val="00EB7AA7"/>
    <w:rsid w:val="00EC0A1B"/>
    <w:rsid w:val="00EC18E0"/>
    <w:rsid w:val="00EC19AD"/>
    <w:rsid w:val="00EC212F"/>
    <w:rsid w:val="00EC220B"/>
    <w:rsid w:val="00EC26A3"/>
    <w:rsid w:val="00EC3246"/>
    <w:rsid w:val="00EC5285"/>
    <w:rsid w:val="00EC6583"/>
    <w:rsid w:val="00ED347F"/>
    <w:rsid w:val="00ED4CC8"/>
    <w:rsid w:val="00ED5E92"/>
    <w:rsid w:val="00ED6211"/>
    <w:rsid w:val="00EE22C4"/>
    <w:rsid w:val="00EE2515"/>
    <w:rsid w:val="00EE27F6"/>
    <w:rsid w:val="00EE4B01"/>
    <w:rsid w:val="00EE6A2D"/>
    <w:rsid w:val="00EF2B80"/>
    <w:rsid w:val="00EF62BF"/>
    <w:rsid w:val="00F00043"/>
    <w:rsid w:val="00F01E7D"/>
    <w:rsid w:val="00F110FC"/>
    <w:rsid w:val="00F158BD"/>
    <w:rsid w:val="00F16D1C"/>
    <w:rsid w:val="00F17EB3"/>
    <w:rsid w:val="00F17FE2"/>
    <w:rsid w:val="00F21FC3"/>
    <w:rsid w:val="00F23AB0"/>
    <w:rsid w:val="00F24ABC"/>
    <w:rsid w:val="00F258B9"/>
    <w:rsid w:val="00F27E50"/>
    <w:rsid w:val="00F30CE7"/>
    <w:rsid w:val="00F3262C"/>
    <w:rsid w:val="00F336F0"/>
    <w:rsid w:val="00F35B3B"/>
    <w:rsid w:val="00F366A7"/>
    <w:rsid w:val="00F403B8"/>
    <w:rsid w:val="00F416DC"/>
    <w:rsid w:val="00F419C2"/>
    <w:rsid w:val="00F434A6"/>
    <w:rsid w:val="00F439C2"/>
    <w:rsid w:val="00F43EA0"/>
    <w:rsid w:val="00F477FD"/>
    <w:rsid w:val="00F50EBF"/>
    <w:rsid w:val="00F530E2"/>
    <w:rsid w:val="00F53604"/>
    <w:rsid w:val="00F604EB"/>
    <w:rsid w:val="00F61723"/>
    <w:rsid w:val="00F61C25"/>
    <w:rsid w:val="00F62FF3"/>
    <w:rsid w:val="00F63306"/>
    <w:rsid w:val="00F64DAA"/>
    <w:rsid w:val="00F65A1F"/>
    <w:rsid w:val="00F661CD"/>
    <w:rsid w:val="00F676E0"/>
    <w:rsid w:val="00F709CA"/>
    <w:rsid w:val="00F73857"/>
    <w:rsid w:val="00F738D9"/>
    <w:rsid w:val="00F751F8"/>
    <w:rsid w:val="00F76F41"/>
    <w:rsid w:val="00F807B3"/>
    <w:rsid w:val="00F80FB8"/>
    <w:rsid w:val="00F8367C"/>
    <w:rsid w:val="00F848D1"/>
    <w:rsid w:val="00F849EC"/>
    <w:rsid w:val="00F84ADC"/>
    <w:rsid w:val="00F92A5F"/>
    <w:rsid w:val="00F95225"/>
    <w:rsid w:val="00F95263"/>
    <w:rsid w:val="00F960E8"/>
    <w:rsid w:val="00FA3EFB"/>
    <w:rsid w:val="00FA586D"/>
    <w:rsid w:val="00FA60A0"/>
    <w:rsid w:val="00FA6593"/>
    <w:rsid w:val="00FA6A60"/>
    <w:rsid w:val="00FA744C"/>
    <w:rsid w:val="00FA7A3B"/>
    <w:rsid w:val="00FB1054"/>
    <w:rsid w:val="00FB2070"/>
    <w:rsid w:val="00FB6044"/>
    <w:rsid w:val="00FC1685"/>
    <w:rsid w:val="00FC2B10"/>
    <w:rsid w:val="00FC3C7C"/>
    <w:rsid w:val="00FC597D"/>
    <w:rsid w:val="00FC5B5A"/>
    <w:rsid w:val="00FD0369"/>
    <w:rsid w:val="00FD250B"/>
    <w:rsid w:val="00FD7661"/>
    <w:rsid w:val="00FE3A12"/>
    <w:rsid w:val="00FE406D"/>
    <w:rsid w:val="00FE5F0F"/>
    <w:rsid w:val="00FE7E15"/>
    <w:rsid w:val="00FF0128"/>
    <w:rsid w:val="00FF68F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3518A"/>
  <w15:docId w15:val="{9F963EA7-CC86-4FF4-BDEF-9ECFE04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618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3"/>
    <w:next w:val="a2"/>
    <w:link w:val="10"/>
    <w:uiPriority w:val="9"/>
    <w:rsid w:val="00E52EC3"/>
    <w:pPr>
      <w:keepNext/>
      <w:suppressAutoHyphens/>
      <w:outlineLvl w:val="0"/>
    </w:pPr>
    <w:rPr>
      <w:rFonts w:cs="Arial"/>
      <w:bCs/>
      <w:kern w:val="32"/>
      <w:szCs w:val="28"/>
      <w:lang w:val="en-GB"/>
    </w:rPr>
  </w:style>
  <w:style w:type="paragraph" w:styleId="2">
    <w:name w:val="heading 2"/>
    <w:basedOn w:val="002"/>
    <w:link w:val="20"/>
    <w:uiPriority w:val="9"/>
    <w:rsid w:val="002043D7"/>
    <w:pPr>
      <w:spacing w:before="240" w:after="120"/>
      <w:ind w:left="1276" w:hanging="567"/>
      <w:outlineLvl w:val="1"/>
    </w:pPr>
    <w:rPr>
      <w:rFonts w:ascii="Arial" w:hAnsi="Arial" w:cs="Times New Roman"/>
      <w:bCs/>
      <w:lang w:val="en-GB"/>
    </w:rPr>
  </w:style>
  <w:style w:type="paragraph" w:styleId="3">
    <w:name w:val="heading 3"/>
    <w:basedOn w:val="a2"/>
    <w:link w:val="30"/>
    <w:uiPriority w:val="9"/>
    <w:rsid w:val="002043D7"/>
    <w:pPr>
      <w:spacing w:before="240" w:after="120"/>
      <w:ind w:left="1418" w:hanging="709"/>
      <w:outlineLvl w:val="2"/>
    </w:pPr>
    <w:rPr>
      <w:rFonts w:ascii="Arial" w:eastAsia="Times New Roman" w:hAnsi="Arial" w:cs="Times New Roman"/>
      <w:b/>
      <w:bCs/>
      <w:szCs w:val="20"/>
      <w:lang w:val="en-GB"/>
    </w:rPr>
  </w:style>
  <w:style w:type="paragraph" w:styleId="4">
    <w:name w:val="heading 4"/>
    <w:basedOn w:val="a2"/>
    <w:next w:val="a2"/>
    <w:link w:val="40"/>
    <w:uiPriority w:val="9"/>
    <w:unhideWhenUsed/>
    <w:rsid w:val="003A0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rsid w:val="000F5F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Обычный 1,1"/>
    <w:basedOn w:val="a4"/>
    <w:next w:val="a2"/>
    <w:link w:val="60"/>
    <w:autoRedefine/>
    <w:uiPriority w:val="9"/>
    <w:rsid w:val="0088373C"/>
    <w:pPr>
      <w:spacing w:line="264" w:lineRule="auto"/>
      <w:ind w:firstLine="709"/>
      <w:jc w:val="both"/>
      <w:outlineLvl w:val="5"/>
    </w:pPr>
    <w:rPr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2"/>
    <w:link w:val="a9"/>
    <w:uiPriority w:val="34"/>
    <w:rsid w:val="002043D7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5"/>
    <w:link w:val="1"/>
    <w:uiPriority w:val="9"/>
    <w:rsid w:val="00C61421"/>
    <w:rPr>
      <w:rFonts w:ascii="Times New Roman" w:eastAsia="Times New Roman" w:hAnsi="Times New Roman" w:cs="Arial"/>
      <w:b/>
      <w:bCs/>
      <w:caps/>
      <w:kern w:val="32"/>
      <w:sz w:val="26"/>
      <w:szCs w:val="28"/>
      <w:lang w:val="en-GB" w:eastAsia="ru-RU"/>
    </w:rPr>
  </w:style>
  <w:style w:type="character" w:customStyle="1" w:styleId="20">
    <w:name w:val="Заголовок 2 Знак"/>
    <w:basedOn w:val="a5"/>
    <w:link w:val="2"/>
    <w:uiPriority w:val="9"/>
    <w:rsid w:val="00C61421"/>
    <w:rPr>
      <w:rFonts w:ascii="Arial" w:eastAsia="Times New Roman" w:hAnsi="Arial" w:cs="Times New Roman"/>
      <w:b/>
      <w:bCs/>
      <w:sz w:val="24"/>
      <w:szCs w:val="20"/>
      <w:lang w:val="en-GB" w:eastAsia="ru-RU"/>
    </w:rPr>
  </w:style>
  <w:style w:type="character" w:customStyle="1" w:styleId="30">
    <w:name w:val="Заголовок 3 Знак"/>
    <w:basedOn w:val="a5"/>
    <w:link w:val="3"/>
    <w:uiPriority w:val="9"/>
    <w:rsid w:val="002043D7"/>
    <w:rPr>
      <w:rFonts w:ascii="Arial" w:eastAsia="Times New Roman" w:hAnsi="Arial" w:cs="Times New Roman"/>
      <w:b/>
      <w:bCs/>
      <w:sz w:val="24"/>
      <w:szCs w:val="20"/>
      <w:lang w:val="en-GB"/>
    </w:rPr>
  </w:style>
  <w:style w:type="paragraph" w:customStyle="1" w:styleId="aa">
    <w:name w:val="Абзац"/>
    <w:basedOn w:val="a2"/>
    <w:link w:val="11"/>
    <w:rsid w:val="002043D7"/>
    <w:rPr>
      <w:rFonts w:eastAsia="Calibri" w:cs="Times New Roman"/>
      <w:szCs w:val="26"/>
      <w:lang w:val="en-GB"/>
    </w:rPr>
  </w:style>
  <w:style w:type="character" w:customStyle="1" w:styleId="11">
    <w:name w:val="Абзац Знак1"/>
    <w:link w:val="aa"/>
    <w:qFormat/>
    <w:rsid w:val="002043D7"/>
    <w:rPr>
      <w:rFonts w:ascii="Times New Roman" w:eastAsia="Calibri" w:hAnsi="Times New Roman" w:cs="Times New Roman"/>
      <w:sz w:val="24"/>
      <w:szCs w:val="26"/>
      <w:lang w:val="en-GB"/>
    </w:rPr>
  </w:style>
  <w:style w:type="paragraph" w:customStyle="1" w:styleId="ab">
    <w:name w:val="Формула"/>
    <w:basedOn w:val="a2"/>
    <w:link w:val="ac"/>
    <w:rsid w:val="002043D7"/>
    <w:rPr>
      <w:rFonts w:eastAsia="Times New Roman" w:cs="Times New Roman"/>
      <w:sz w:val="26"/>
      <w:szCs w:val="20"/>
    </w:rPr>
  </w:style>
  <w:style w:type="character" w:customStyle="1" w:styleId="ac">
    <w:name w:val="Формула Знак"/>
    <w:basedOn w:val="a5"/>
    <w:link w:val="ab"/>
    <w:rsid w:val="002043D7"/>
    <w:rPr>
      <w:rFonts w:ascii="Times New Roman" w:eastAsia="Times New Roman" w:hAnsi="Times New Roman" w:cs="Times New Roman"/>
      <w:sz w:val="26"/>
      <w:szCs w:val="20"/>
    </w:rPr>
  </w:style>
  <w:style w:type="paragraph" w:customStyle="1" w:styleId="31">
    <w:name w:val="3)Автор"/>
    <w:basedOn w:val="a2"/>
    <w:rsid w:val="00B1618B"/>
    <w:pPr>
      <w:ind w:firstLine="0"/>
      <w:jc w:val="center"/>
    </w:pPr>
    <w:rPr>
      <w:rFonts w:eastAsia="Times New Roman" w:cs="Times New Roman"/>
      <w:b/>
      <w:sz w:val="20"/>
      <w:szCs w:val="20"/>
      <w:lang w:val="en-GB"/>
    </w:rPr>
  </w:style>
  <w:style w:type="paragraph" w:customStyle="1" w:styleId="Authoraddress">
    <w:name w:val="Author address"/>
    <w:basedOn w:val="a2"/>
    <w:rsid w:val="00B1618B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paragraph" w:customStyle="1" w:styleId="a4">
    <w:name w:val="УДК"/>
    <w:basedOn w:val="a2"/>
    <w:qFormat/>
    <w:rsid w:val="00B1618B"/>
    <w:pPr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51">
    <w:name w:val="5)Аннотация"/>
    <w:basedOn w:val="a2"/>
    <w:link w:val="52"/>
    <w:autoRedefine/>
    <w:qFormat/>
    <w:rsid w:val="001539D1"/>
    <w:pPr>
      <w:ind w:left="851" w:right="851" w:firstLine="0"/>
    </w:pPr>
    <w:rPr>
      <w:rFonts w:eastAsia="Times New Roman" w:cs="Times New Roman"/>
      <w:sz w:val="20"/>
      <w:szCs w:val="20"/>
    </w:rPr>
  </w:style>
  <w:style w:type="character" w:customStyle="1" w:styleId="52">
    <w:name w:val="5)Аннотация Знак"/>
    <w:basedOn w:val="a5"/>
    <w:link w:val="51"/>
    <w:rsid w:val="001539D1"/>
    <w:rPr>
      <w:rFonts w:ascii="Times New Roman" w:eastAsia="Times New Roman" w:hAnsi="Times New Roman" w:cs="Times New Roman"/>
      <w:sz w:val="20"/>
      <w:szCs w:val="20"/>
    </w:rPr>
  </w:style>
  <w:style w:type="paragraph" w:customStyle="1" w:styleId="Abstract">
    <w:name w:val="Abstract"/>
    <w:basedOn w:val="a2"/>
    <w:link w:val="Abstract0"/>
    <w:rsid w:val="002043D7"/>
    <w:pPr>
      <w:autoSpaceDE w:val="0"/>
      <w:autoSpaceDN w:val="0"/>
      <w:snapToGrid w:val="0"/>
      <w:spacing w:before="60" w:after="60"/>
      <w:ind w:left="851" w:right="851"/>
    </w:pPr>
    <w:rPr>
      <w:rFonts w:eastAsia="Times New Roman" w:cs="Times New Roman"/>
      <w:szCs w:val="20"/>
      <w:lang w:val="en-US"/>
    </w:rPr>
  </w:style>
  <w:style w:type="paragraph" w:customStyle="1" w:styleId="ad">
    <w:name w:val="Рисунок"/>
    <w:basedOn w:val="aa"/>
    <w:link w:val="ae"/>
    <w:rsid w:val="002043D7"/>
    <w:pPr>
      <w:ind w:firstLine="0"/>
      <w:jc w:val="center"/>
    </w:pPr>
    <w:rPr>
      <w:sz w:val="20"/>
      <w:lang w:val="ru-RU"/>
    </w:rPr>
  </w:style>
  <w:style w:type="character" w:customStyle="1" w:styleId="ae">
    <w:name w:val="Рисунок Знак"/>
    <w:link w:val="ad"/>
    <w:rsid w:val="002043D7"/>
    <w:rPr>
      <w:rFonts w:ascii="Times New Roman" w:eastAsia="Calibri" w:hAnsi="Times New Roman" w:cs="Times New Roman"/>
      <w:sz w:val="20"/>
      <w:szCs w:val="26"/>
    </w:rPr>
  </w:style>
  <w:style w:type="paragraph" w:customStyle="1" w:styleId="af">
    <w:name w:val="ТаблицаНазвание"/>
    <w:basedOn w:val="a2"/>
    <w:rsid w:val="002043D7"/>
    <w:rPr>
      <w:rFonts w:eastAsia="Times New Roman" w:cs="Times New Roman"/>
      <w:szCs w:val="20"/>
    </w:rPr>
  </w:style>
  <w:style w:type="paragraph" w:customStyle="1" w:styleId="af0">
    <w:name w:val="Литература"/>
    <w:basedOn w:val="a2"/>
    <w:rsid w:val="00B36C1E"/>
    <w:rPr>
      <w:rFonts w:eastAsia="Times New Roman" w:cs="Times New Roman"/>
      <w:szCs w:val="26"/>
      <w:lang w:val="en-GB"/>
    </w:rPr>
  </w:style>
  <w:style w:type="paragraph" w:styleId="af1">
    <w:name w:val="Balloon Text"/>
    <w:basedOn w:val="a2"/>
    <w:link w:val="af2"/>
    <w:uiPriority w:val="99"/>
    <w:rsid w:val="002043D7"/>
    <w:rPr>
      <w:rFonts w:ascii="Tahoma" w:eastAsia="Times New Roman" w:hAnsi="Tahoma" w:cs="Tahoma"/>
      <w:sz w:val="16"/>
      <w:szCs w:val="16"/>
      <w:lang w:val="en-GB"/>
    </w:rPr>
  </w:style>
  <w:style w:type="character" w:customStyle="1" w:styleId="af2">
    <w:name w:val="Текст выноски Знак"/>
    <w:basedOn w:val="a5"/>
    <w:link w:val="af1"/>
    <w:uiPriority w:val="99"/>
    <w:semiHidden/>
    <w:rsid w:val="002043D7"/>
    <w:rPr>
      <w:rFonts w:ascii="Tahoma" w:eastAsia="Times New Roman" w:hAnsi="Tahoma" w:cs="Tahoma"/>
      <w:sz w:val="16"/>
      <w:szCs w:val="16"/>
      <w:lang w:val="en-GB"/>
    </w:rPr>
  </w:style>
  <w:style w:type="paragraph" w:customStyle="1" w:styleId="af3">
    <w:name w:val="ТаблСодержание"/>
    <w:basedOn w:val="af"/>
    <w:rsid w:val="002043D7"/>
    <w:pPr>
      <w:jc w:val="center"/>
    </w:pPr>
    <w:rPr>
      <w:spacing w:val="-4"/>
      <w:lang w:eastAsia="ru-RU"/>
    </w:rPr>
  </w:style>
  <w:style w:type="character" w:styleId="af4">
    <w:name w:val="footnote reference"/>
    <w:semiHidden/>
    <w:rsid w:val="002043D7"/>
    <w:rPr>
      <w:vertAlign w:val="superscript"/>
    </w:rPr>
  </w:style>
  <w:style w:type="paragraph" w:customStyle="1" w:styleId="af5">
    <w:name w:val="Формула_номер"/>
    <w:basedOn w:val="ab"/>
    <w:rsid w:val="002043D7"/>
    <w:pPr>
      <w:jc w:val="right"/>
    </w:pPr>
    <w:rPr>
      <w:szCs w:val="24"/>
      <w:lang w:eastAsia="ru-RU"/>
    </w:rPr>
  </w:style>
  <w:style w:type="character" w:styleId="af6">
    <w:name w:val="Hyperlink"/>
    <w:uiPriority w:val="99"/>
    <w:unhideWhenUsed/>
    <w:rsid w:val="002043D7"/>
    <w:rPr>
      <w:color w:val="0000FF"/>
      <w:u w:val="single"/>
    </w:rPr>
  </w:style>
  <w:style w:type="paragraph" w:styleId="af7">
    <w:name w:val="endnote text"/>
    <w:basedOn w:val="a2"/>
    <w:link w:val="af8"/>
    <w:semiHidden/>
    <w:rsid w:val="002043D7"/>
    <w:pPr>
      <w:widowControl w:val="0"/>
      <w:spacing w:line="264" w:lineRule="auto"/>
      <w:ind w:firstLine="397"/>
    </w:pPr>
    <w:rPr>
      <w:rFonts w:eastAsia="Times New Roman" w:cs="Times New Roman"/>
      <w:szCs w:val="20"/>
      <w:lang w:eastAsia="ru-RU"/>
    </w:rPr>
  </w:style>
  <w:style w:type="character" w:customStyle="1" w:styleId="af8">
    <w:name w:val="Текст концевой сноски Знак"/>
    <w:basedOn w:val="a5"/>
    <w:link w:val="af7"/>
    <w:semiHidden/>
    <w:rsid w:val="002043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5"/>
    <w:semiHidden/>
    <w:rsid w:val="002043D7"/>
    <w:rPr>
      <w:vertAlign w:val="baseline"/>
    </w:rPr>
  </w:style>
  <w:style w:type="character" w:styleId="afa">
    <w:name w:val="Strong"/>
    <w:basedOn w:val="a5"/>
    <w:uiPriority w:val="22"/>
    <w:rsid w:val="002043D7"/>
    <w:rPr>
      <w:b/>
      <w:bCs/>
    </w:rPr>
  </w:style>
  <w:style w:type="character" w:customStyle="1" w:styleId="afb">
    <w:name w:val="курсив"/>
    <w:basedOn w:val="a5"/>
    <w:rsid w:val="002043D7"/>
    <w:rPr>
      <w:rFonts w:ascii="Times New Roman" w:hAnsi="Times New Roman"/>
      <w:i/>
      <w:iCs/>
      <w:noProof/>
      <w:sz w:val="24"/>
      <w:lang w:val="en-US"/>
    </w:rPr>
  </w:style>
  <w:style w:type="paragraph" w:customStyle="1" w:styleId="afc">
    <w:name w:val="По правому краю"/>
    <w:basedOn w:val="a2"/>
    <w:rsid w:val="00072371"/>
    <w:pPr>
      <w:widowControl w:val="0"/>
      <w:autoSpaceDE w:val="0"/>
      <w:autoSpaceDN w:val="0"/>
      <w:adjustRightInd w:val="0"/>
      <w:spacing w:line="264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paragraph" w:customStyle="1" w:styleId="afd">
    <w:name w:val="По центру"/>
    <w:basedOn w:val="a2"/>
    <w:link w:val="afe"/>
    <w:rsid w:val="002043D7"/>
    <w:pPr>
      <w:widowControl w:val="0"/>
      <w:autoSpaceDE w:val="0"/>
      <w:autoSpaceDN w:val="0"/>
      <w:adjustRightInd w:val="0"/>
      <w:spacing w:line="264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fe">
    <w:name w:val="По центру Знак"/>
    <w:basedOn w:val="a5"/>
    <w:link w:val="afd"/>
    <w:rsid w:val="002043D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">
    <w:name w:val="Без отступа"/>
    <w:basedOn w:val="a2"/>
    <w:link w:val="aff0"/>
    <w:rsid w:val="002043D7"/>
    <w:pPr>
      <w:widowControl w:val="0"/>
      <w:spacing w:line="264" w:lineRule="auto"/>
    </w:pPr>
    <w:rPr>
      <w:rFonts w:eastAsia="Times New Roman" w:cs="Times New Roman"/>
      <w:szCs w:val="20"/>
      <w:lang w:eastAsia="ru-RU"/>
    </w:rPr>
  </w:style>
  <w:style w:type="character" w:customStyle="1" w:styleId="aff0">
    <w:name w:val="Без отступа Знак"/>
    <w:basedOn w:val="a5"/>
    <w:link w:val="aff"/>
    <w:rsid w:val="002043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1">
    <w:name w:val="Номер рисунка"/>
    <w:basedOn w:val="a2"/>
    <w:rsid w:val="002043D7"/>
    <w:pPr>
      <w:widowControl w:val="0"/>
      <w:spacing w:line="264" w:lineRule="auto"/>
    </w:pPr>
    <w:rPr>
      <w:rFonts w:eastAsia="Times New Roman" w:cs="Times New Roman"/>
      <w:b/>
      <w:bCs/>
      <w:szCs w:val="20"/>
      <w:lang w:eastAsia="ru-RU"/>
    </w:rPr>
  </w:style>
  <w:style w:type="paragraph" w:customStyle="1" w:styleId="61">
    <w:name w:val="6)Подрисуночная надпись"/>
    <w:basedOn w:val="aff1"/>
    <w:rsid w:val="002043D7"/>
    <w:pPr>
      <w:jc w:val="center"/>
    </w:pPr>
  </w:style>
  <w:style w:type="table" w:styleId="aff2">
    <w:name w:val="Table Grid"/>
    <w:aliases w:val="Таблицы без границ"/>
    <w:basedOn w:val="a6"/>
    <w:uiPriority w:val="39"/>
    <w:rsid w:val="002043D7"/>
    <w:pPr>
      <w:widowControl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0"/>
      <w:lang w:eastAsia="ru-RU"/>
    </w:rPr>
    <w:tblPr/>
  </w:style>
  <w:style w:type="paragraph" w:customStyle="1" w:styleId="aff3">
    <w:name w:val="Скрытый белый"/>
    <w:basedOn w:val="a2"/>
    <w:rsid w:val="002043D7"/>
    <w:pPr>
      <w:widowControl w:val="0"/>
      <w:autoSpaceDE w:val="0"/>
      <w:autoSpaceDN w:val="0"/>
      <w:adjustRightInd w:val="0"/>
      <w:spacing w:line="384" w:lineRule="auto"/>
      <w:jc w:val="center"/>
    </w:pPr>
    <w:rPr>
      <w:rFonts w:eastAsia="Times New Roman" w:cs="Times New Roman"/>
      <w:color w:val="FFFFFF"/>
      <w:sz w:val="4"/>
      <w:szCs w:val="20"/>
      <w:lang w:eastAsia="ru-RU"/>
    </w:rPr>
  </w:style>
  <w:style w:type="paragraph" w:styleId="aff4">
    <w:name w:val="caption"/>
    <w:basedOn w:val="a2"/>
    <w:next w:val="a2"/>
    <w:uiPriority w:val="35"/>
    <w:rsid w:val="002043D7"/>
    <w:rPr>
      <w:rFonts w:eastAsia="Times New Roman" w:cs="Times New Roman"/>
      <w:b/>
      <w:bCs/>
      <w:szCs w:val="20"/>
      <w:lang w:val="en-GB"/>
    </w:rPr>
  </w:style>
  <w:style w:type="character" w:customStyle="1" w:styleId="hps">
    <w:name w:val="hps"/>
    <w:basedOn w:val="a5"/>
    <w:rsid w:val="008C761E"/>
  </w:style>
  <w:style w:type="paragraph" w:customStyle="1" w:styleId="Standard">
    <w:name w:val="Standard"/>
    <w:rsid w:val="00A525D9"/>
    <w:pPr>
      <w:suppressAutoHyphens/>
      <w:autoSpaceDN w:val="0"/>
      <w:textAlignment w:val="baseline"/>
    </w:pPr>
    <w:rPr>
      <w:rFonts w:ascii="Calibri" w:eastAsia="Droid Sans Fallback" w:hAnsi="Calibri" w:cs="Calibri"/>
      <w:color w:val="000000"/>
      <w:kern w:val="3"/>
    </w:rPr>
  </w:style>
  <w:style w:type="paragraph" w:customStyle="1" w:styleId="aff5">
    <w:name w:val="БезОтступа"/>
    <w:basedOn w:val="a2"/>
    <w:rsid w:val="008902CC"/>
    <w:rPr>
      <w:rFonts w:eastAsia="Times New Roman" w:cs="Times New Roman"/>
      <w:sz w:val="26"/>
      <w:szCs w:val="20"/>
      <w:lang w:val="en-GB"/>
    </w:rPr>
  </w:style>
  <w:style w:type="character" w:customStyle="1" w:styleId="apple-converted-space">
    <w:name w:val="apple-converted-space"/>
    <w:rsid w:val="008902CC"/>
  </w:style>
  <w:style w:type="character" w:customStyle="1" w:styleId="translation-chunk">
    <w:name w:val="translation-chunk"/>
    <w:rsid w:val="008902CC"/>
  </w:style>
  <w:style w:type="character" w:customStyle="1" w:styleId="kno-fvsy">
    <w:name w:val="kno-fv _sy"/>
    <w:basedOn w:val="a5"/>
    <w:rsid w:val="00423ADF"/>
  </w:style>
  <w:style w:type="paragraph" w:styleId="aff6">
    <w:name w:val="No Spacing"/>
    <w:uiPriority w:val="1"/>
    <w:qFormat/>
    <w:rsid w:val="00423A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211">
    <w:name w:val="Знак2 Знак Знак1 Знак1 Знак Знак Знак Знак Знак Знак Знак Знак Знак Знак Знак Знак Знак Знак Знак Знак Знак Знак"/>
    <w:basedOn w:val="a2"/>
    <w:rsid w:val="009C6695"/>
    <w:pPr>
      <w:spacing w:after="160" w:line="240" w:lineRule="exact"/>
    </w:pPr>
    <w:rPr>
      <w:rFonts w:ascii="Verdana" w:eastAsia="Times New Roman" w:hAnsi="Verdana" w:cs="Times New Roman"/>
      <w:szCs w:val="20"/>
      <w:lang w:val="en-US"/>
    </w:rPr>
  </w:style>
  <w:style w:type="paragraph" w:styleId="aff7">
    <w:name w:val="Plain Text"/>
    <w:basedOn w:val="a2"/>
    <w:link w:val="aff8"/>
    <w:rsid w:val="009C6695"/>
    <w:rPr>
      <w:rFonts w:ascii="Courier New" w:eastAsia="Times New Roman" w:hAnsi="Courier New" w:cs="Times New Roman"/>
      <w:szCs w:val="20"/>
      <w:lang w:eastAsia="ru-RU"/>
    </w:rPr>
  </w:style>
  <w:style w:type="character" w:customStyle="1" w:styleId="aff8">
    <w:name w:val="Текст Знак"/>
    <w:basedOn w:val="a5"/>
    <w:link w:val="aff7"/>
    <w:rsid w:val="009C66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9">
    <w:name w:val="footnote text"/>
    <w:basedOn w:val="a2"/>
    <w:link w:val="affa"/>
    <w:semiHidden/>
    <w:rsid w:val="00376F1D"/>
    <w:rPr>
      <w:rFonts w:eastAsia="Times New Roman" w:cs="Times New Roman"/>
      <w:sz w:val="20"/>
      <w:szCs w:val="20"/>
      <w:lang w:val="en-GB" w:eastAsia="ar-SA"/>
    </w:rPr>
  </w:style>
  <w:style w:type="character" w:customStyle="1" w:styleId="affa">
    <w:name w:val="Текст сноски Знак"/>
    <w:basedOn w:val="a5"/>
    <w:link w:val="aff9"/>
    <w:semiHidden/>
    <w:rsid w:val="00376F1D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12">
    <w:name w:val="Обычный1"/>
    <w:rsid w:val="00213960"/>
    <w:pPr>
      <w:widowControl w:val="0"/>
      <w:suppressAutoHyphens/>
      <w:spacing w:after="0" w:line="100" w:lineRule="atLeast"/>
    </w:pPr>
    <w:rPr>
      <w:rFonts w:ascii="Calibri" w:eastAsia="Lucida Sans Unicode" w:hAnsi="Calibri" w:cs="Mangal"/>
      <w:kern w:val="1"/>
      <w:sz w:val="20"/>
      <w:szCs w:val="20"/>
      <w:lang w:eastAsia="hi-IN" w:bidi="hi-IN"/>
    </w:rPr>
  </w:style>
  <w:style w:type="character" w:styleId="affb">
    <w:name w:val="Emphasis"/>
    <w:basedOn w:val="a5"/>
    <w:uiPriority w:val="20"/>
    <w:rsid w:val="00213960"/>
    <w:rPr>
      <w:i/>
      <w:iCs/>
    </w:rPr>
  </w:style>
  <w:style w:type="paragraph" w:styleId="affc">
    <w:name w:val="Body Text"/>
    <w:basedOn w:val="a2"/>
    <w:link w:val="affd"/>
    <w:rsid w:val="00213960"/>
    <w:pPr>
      <w:tabs>
        <w:tab w:val="left" w:pos="288"/>
      </w:tabs>
      <w:spacing w:after="120" w:line="228" w:lineRule="auto"/>
      <w:ind w:firstLine="288"/>
    </w:pPr>
    <w:rPr>
      <w:rFonts w:eastAsia="MS Mincho" w:cs="Times New Roman"/>
      <w:szCs w:val="20"/>
    </w:rPr>
  </w:style>
  <w:style w:type="character" w:customStyle="1" w:styleId="affd">
    <w:name w:val="Основной текст Знак"/>
    <w:basedOn w:val="a5"/>
    <w:link w:val="affc"/>
    <w:rsid w:val="00213960"/>
    <w:rPr>
      <w:rFonts w:ascii="Times New Roman" w:eastAsia="MS Mincho" w:hAnsi="Times New Roman" w:cs="Times New Roman"/>
      <w:sz w:val="20"/>
      <w:szCs w:val="20"/>
    </w:rPr>
  </w:style>
  <w:style w:type="paragraph" w:customStyle="1" w:styleId="affe">
    <w:name w:val="рисунок"/>
    <w:basedOn w:val="a2"/>
    <w:qFormat/>
    <w:rsid w:val="00B1618B"/>
    <w:pPr>
      <w:tabs>
        <w:tab w:val="left" w:pos="-2694"/>
        <w:tab w:val="left" w:pos="-2410"/>
        <w:tab w:val="left" w:pos="-2268"/>
        <w:tab w:val="left" w:pos="-284"/>
        <w:tab w:val="left" w:pos="567"/>
        <w:tab w:val="left" w:pos="1134"/>
        <w:tab w:val="left" w:pos="8789"/>
      </w:tabs>
      <w:ind w:firstLine="0"/>
      <w:jc w:val="center"/>
    </w:pPr>
    <w:rPr>
      <w:rFonts w:eastAsia="Times New Roman" w:cs="Times New Roman"/>
      <w:sz w:val="20"/>
      <w:szCs w:val="18"/>
      <w:lang w:eastAsia="ru-RU"/>
    </w:rPr>
  </w:style>
  <w:style w:type="paragraph" w:customStyle="1" w:styleId="21">
    <w:name w:val="Основной текст 21"/>
    <w:basedOn w:val="a2"/>
    <w:rsid w:val="00A130C6"/>
    <w:pPr>
      <w:overflowPunct w:val="0"/>
      <w:autoSpaceDE w:val="0"/>
      <w:autoSpaceDN w:val="0"/>
      <w:adjustRightInd w:val="0"/>
      <w:ind w:firstLine="397"/>
      <w:textAlignment w:val="baseline"/>
    </w:pPr>
    <w:rPr>
      <w:rFonts w:eastAsia="Times New Roman" w:cs="Times New Roman"/>
      <w:szCs w:val="20"/>
      <w:lang w:eastAsia="ru-RU"/>
    </w:rPr>
  </w:style>
  <w:style w:type="paragraph" w:styleId="afff">
    <w:name w:val="Body Text Indent"/>
    <w:basedOn w:val="a2"/>
    <w:link w:val="afff0"/>
    <w:semiHidden/>
    <w:unhideWhenUsed/>
    <w:rsid w:val="00A130C6"/>
    <w:pPr>
      <w:spacing w:after="120"/>
      <w:ind w:left="283"/>
    </w:pPr>
  </w:style>
  <w:style w:type="character" w:customStyle="1" w:styleId="afff0">
    <w:name w:val="Основной текст с отступом Знак"/>
    <w:basedOn w:val="a5"/>
    <w:link w:val="afff"/>
    <w:semiHidden/>
    <w:rsid w:val="00A130C6"/>
  </w:style>
  <w:style w:type="paragraph" w:styleId="22">
    <w:name w:val="Body Text Indent 2"/>
    <w:basedOn w:val="a2"/>
    <w:link w:val="23"/>
    <w:uiPriority w:val="99"/>
    <w:unhideWhenUsed/>
    <w:rsid w:val="00A130C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5"/>
    <w:link w:val="22"/>
    <w:uiPriority w:val="99"/>
    <w:rsid w:val="00A130C6"/>
  </w:style>
  <w:style w:type="character" w:customStyle="1" w:styleId="afff1">
    <w:name w:val="Табл_Формула Знак"/>
    <w:link w:val="afff2"/>
    <w:locked/>
    <w:rsid w:val="00FA60A0"/>
    <w:rPr>
      <w:rFonts w:ascii="Times New Roman" w:hAnsi="Times New Roman"/>
      <w:sz w:val="28"/>
      <w:szCs w:val="28"/>
    </w:rPr>
  </w:style>
  <w:style w:type="paragraph" w:customStyle="1" w:styleId="afff2">
    <w:name w:val="Табл_Формула"/>
    <w:basedOn w:val="a2"/>
    <w:link w:val="afff1"/>
    <w:rsid w:val="00FA60A0"/>
    <w:pPr>
      <w:spacing w:line="360" w:lineRule="auto"/>
      <w:contextualSpacing/>
      <w:jc w:val="center"/>
    </w:pPr>
    <w:rPr>
      <w:sz w:val="28"/>
      <w:szCs w:val="28"/>
    </w:rPr>
  </w:style>
  <w:style w:type="paragraph" w:styleId="afff3">
    <w:name w:val="Normal (Web)"/>
    <w:basedOn w:val="a2"/>
    <w:link w:val="afff4"/>
    <w:uiPriority w:val="99"/>
    <w:unhideWhenUsed/>
    <w:rsid w:val="00FA60A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references">
    <w:name w:val="references"/>
    <w:uiPriority w:val="99"/>
    <w:rsid w:val="00E03D80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figurecaption">
    <w:name w:val="figure caption"/>
    <w:rsid w:val="00E03D80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customStyle="1" w:styleId="mw-headline">
    <w:name w:val="mw-headline"/>
    <w:basedOn w:val="a5"/>
    <w:rsid w:val="005B4D88"/>
    <w:rPr>
      <w:rFonts w:cs="Times New Roman"/>
    </w:rPr>
  </w:style>
  <w:style w:type="paragraph" w:customStyle="1" w:styleId="13">
    <w:name w:val="Абзац списка1"/>
    <w:basedOn w:val="a2"/>
    <w:rsid w:val="005B4D8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ff4">
    <w:name w:val="Обычный (веб) Знак"/>
    <w:basedOn w:val="a5"/>
    <w:link w:val="afff3"/>
    <w:uiPriority w:val="99"/>
    <w:rsid w:val="002505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header"/>
    <w:basedOn w:val="a2"/>
    <w:link w:val="afff6"/>
    <w:uiPriority w:val="99"/>
    <w:unhideWhenUsed/>
    <w:rsid w:val="006C0139"/>
    <w:pPr>
      <w:tabs>
        <w:tab w:val="center" w:pos="4677"/>
        <w:tab w:val="right" w:pos="9355"/>
      </w:tabs>
    </w:pPr>
  </w:style>
  <w:style w:type="character" w:customStyle="1" w:styleId="afff6">
    <w:name w:val="Верхний колонтитул Знак"/>
    <w:basedOn w:val="a5"/>
    <w:link w:val="afff5"/>
    <w:uiPriority w:val="99"/>
    <w:rsid w:val="006C0139"/>
  </w:style>
  <w:style w:type="paragraph" w:styleId="afff7">
    <w:name w:val="footer"/>
    <w:basedOn w:val="a2"/>
    <w:link w:val="afff8"/>
    <w:uiPriority w:val="99"/>
    <w:unhideWhenUsed/>
    <w:rsid w:val="006C0139"/>
    <w:pPr>
      <w:tabs>
        <w:tab w:val="center" w:pos="4677"/>
        <w:tab w:val="right" w:pos="9355"/>
      </w:tabs>
    </w:pPr>
  </w:style>
  <w:style w:type="character" w:customStyle="1" w:styleId="afff8">
    <w:name w:val="Нижний колонтитул Знак"/>
    <w:basedOn w:val="a5"/>
    <w:link w:val="afff7"/>
    <w:uiPriority w:val="99"/>
    <w:rsid w:val="006C0139"/>
  </w:style>
  <w:style w:type="character" w:customStyle="1" w:styleId="50">
    <w:name w:val="Заголовок 5 Знак"/>
    <w:basedOn w:val="a5"/>
    <w:link w:val="5"/>
    <w:uiPriority w:val="9"/>
    <w:rsid w:val="000F5F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f9">
    <w:name w:val="Знак"/>
    <w:basedOn w:val="a2"/>
    <w:rsid w:val="000F5F00"/>
    <w:pPr>
      <w:pageBreakBefore/>
      <w:spacing w:after="160" w:line="360" w:lineRule="auto"/>
    </w:pPr>
    <w:rPr>
      <w:rFonts w:eastAsia="Times New Roman" w:cs="Times New Roman"/>
      <w:sz w:val="28"/>
      <w:szCs w:val="20"/>
      <w:lang w:val="en-US"/>
    </w:rPr>
  </w:style>
  <w:style w:type="character" w:customStyle="1" w:styleId="24">
    <w:name w:val="Обычный2"/>
    <w:rsid w:val="000F5F00"/>
  </w:style>
  <w:style w:type="character" w:customStyle="1" w:styleId="kno-fv">
    <w:name w:val="kno-fv"/>
    <w:rsid w:val="000F5F00"/>
  </w:style>
  <w:style w:type="paragraph" w:styleId="25">
    <w:name w:val="Body Text 2"/>
    <w:basedOn w:val="a2"/>
    <w:link w:val="26"/>
    <w:uiPriority w:val="99"/>
    <w:unhideWhenUsed/>
    <w:rsid w:val="000F5F00"/>
    <w:pPr>
      <w:spacing w:after="120" w:line="480" w:lineRule="auto"/>
    </w:pPr>
  </w:style>
  <w:style w:type="character" w:customStyle="1" w:styleId="26">
    <w:name w:val="Основной текст 2 Знак"/>
    <w:basedOn w:val="a5"/>
    <w:link w:val="25"/>
    <w:uiPriority w:val="99"/>
    <w:rsid w:val="000F5F00"/>
  </w:style>
  <w:style w:type="paragraph" w:customStyle="1" w:styleId="14">
    <w:name w:val="Стиль1"/>
    <w:basedOn w:val="a2"/>
    <w:link w:val="15"/>
    <w:rsid w:val="000F5F00"/>
    <w:pPr>
      <w:widowControl w:val="0"/>
      <w:shd w:val="clear" w:color="auto" w:fill="FFFFFF"/>
      <w:autoSpaceDE w:val="0"/>
      <w:autoSpaceDN w:val="0"/>
      <w:adjustRightInd w:val="0"/>
      <w:spacing w:line="480" w:lineRule="auto"/>
    </w:pPr>
    <w:rPr>
      <w:rFonts w:eastAsia="Times New Roman" w:cs="Times New Roman"/>
      <w:b/>
      <w:bCs/>
      <w:color w:val="000000"/>
      <w:sz w:val="36"/>
      <w:szCs w:val="32"/>
      <w:lang w:eastAsia="ru-RU"/>
    </w:rPr>
  </w:style>
  <w:style w:type="paragraph" w:customStyle="1" w:styleId="14pt">
    <w:name w:val="Стиль 14 pt Черный по ширине Междустр.интервал:  полуторный"/>
    <w:basedOn w:val="a2"/>
    <w:rsid w:val="000F5F00"/>
    <w:pPr>
      <w:widowControl w:val="0"/>
      <w:shd w:val="clear" w:color="auto" w:fill="FFFFFF"/>
      <w:autoSpaceDE w:val="0"/>
      <w:autoSpaceDN w:val="0"/>
      <w:adjustRightInd w:val="0"/>
      <w:spacing w:line="360" w:lineRule="auto"/>
    </w:pPr>
    <w:rPr>
      <w:rFonts w:eastAsia="Times New Roman" w:cs="Times New Roman"/>
      <w:color w:val="000000"/>
      <w:spacing w:val="30"/>
      <w:sz w:val="28"/>
      <w:szCs w:val="20"/>
      <w:lang w:eastAsia="ru-RU"/>
    </w:rPr>
  </w:style>
  <w:style w:type="character" w:customStyle="1" w:styleId="Exact">
    <w:name w:val="Подпись к картинке Exact"/>
    <w:rsid w:val="000F5F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Indent21">
    <w:name w:val="Body Text Indent 21"/>
    <w:basedOn w:val="a2"/>
    <w:rsid w:val="000F5F00"/>
    <w:pPr>
      <w:ind w:firstLine="426"/>
    </w:pPr>
    <w:rPr>
      <w:rFonts w:ascii="Arial" w:eastAsia="Times New Roman" w:hAnsi="Arial" w:cs="Times New Roman"/>
      <w:szCs w:val="20"/>
      <w:lang w:eastAsia="ru-RU"/>
    </w:rPr>
  </w:style>
  <w:style w:type="paragraph" w:customStyle="1" w:styleId="dktexjustify">
    <w:name w:val="dktexjustify"/>
    <w:basedOn w:val="a2"/>
    <w:rsid w:val="000F5F0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afffa">
    <w:name w:val="Изображение"/>
    <w:basedOn w:val="a2"/>
    <w:rsid w:val="000F5F00"/>
    <w:pPr>
      <w:keepNext/>
      <w:suppressAutoHyphens/>
      <w:spacing w:before="120" w:line="360" w:lineRule="auto"/>
      <w:jc w:val="center"/>
    </w:pPr>
    <w:rPr>
      <w:rFonts w:eastAsia="Times New Roman" w:cs="Times New Roman"/>
      <w:sz w:val="28"/>
      <w:szCs w:val="20"/>
      <w:lang w:eastAsia="ru-RU"/>
    </w:rPr>
  </w:style>
  <w:style w:type="paragraph" w:customStyle="1" w:styleId="9">
    <w:name w:val="9)Литература"/>
    <w:basedOn w:val="a2"/>
    <w:rsid w:val="000F5F00"/>
    <w:pPr>
      <w:ind w:firstLine="397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0F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Cs w:val="20"/>
      <w:lang w:eastAsia="ko-KR"/>
    </w:rPr>
  </w:style>
  <w:style w:type="character" w:customStyle="1" w:styleId="HTML0">
    <w:name w:val="Стандартный HTML Знак"/>
    <w:basedOn w:val="a5"/>
    <w:link w:val="HTML"/>
    <w:uiPriority w:val="99"/>
    <w:rsid w:val="000F5F00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shorttext">
    <w:name w:val="short_text"/>
    <w:basedOn w:val="a5"/>
    <w:rsid w:val="000F5F00"/>
  </w:style>
  <w:style w:type="paragraph" w:styleId="afffb">
    <w:name w:val="List Bullet"/>
    <w:basedOn w:val="a2"/>
    <w:rsid w:val="000F5F00"/>
    <w:pPr>
      <w:tabs>
        <w:tab w:val="num" w:pos="360"/>
      </w:tabs>
      <w:ind w:left="360" w:hanging="360"/>
    </w:pPr>
    <w:rPr>
      <w:rFonts w:eastAsia="Times New Roman" w:cs="Times New Roman"/>
      <w:szCs w:val="24"/>
      <w:lang w:eastAsia="ru-RU"/>
    </w:rPr>
  </w:style>
  <w:style w:type="paragraph" w:customStyle="1" w:styleId="Article">
    <w:name w:val="Article. Основной текст"/>
    <w:basedOn w:val="affc"/>
    <w:rsid w:val="000F5F00"/>
    <w:pPr>
      <w:tabs>
        <w:tab w:val="clear" w:pos="288"/>
      </w:tabs>
      <w:suppressAutoHyphens/>
      <w:spacing w:after="0" w:line="240" w:lineRule="auto"/>
      <w:ind w:firstLine="397"/>
    </w:pPr>
    <w:rPr>
      <w:rFonts w:eastAsia="Times New Roman"/>
      <w:szCs w:val="24"/>
      <w:lang w:eastAsia="zh-CN"/>
    </w:rPr>
  </w:style>
  <w:style w:type="paragraph" w:customStyle="1" w:styleId="book-authors">
    <w:name w:val="book-authors"/>
    <w:basedOn w:val="a2"/>
    <w:rsid w:val="000F5F0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fffc">
    <w:name w:val="Subtle Emphasis"/>
    <w:basedOn w:val="a5"/>
    <w:uiPriority w:val="19"/>
    <w:rsid w:val="000F5F00"/>
    <w:rPr>
      <w:rFonts w:cs="Times New Roman"/>
      <w:i/>
      <w:iCs/>
      <w:color w:val="808080" w:themeColor="text1" w:themeTint="7F"/>
    </w:rPr>
  </w:style>
  <w:style w:type="paragraph" w:customStyle="1" w:styleId="0">
    <w:name w:val="0текст"/>
    <w:basedOn w:val="a2"/>
    <w:link w:val="00"/>
    <w:rsid w:val="000F5F00"/>
    <w:pPr>
      <w:widowControl w:val="0"/>
      <w:autoSpaceDE w:val="0"/>
      <w:autoSpaceDN w:val="0"/>
      <w:adjustRightInd w:val="0"/>
      <w:ind w:firstLine="567"/>
    </w:pPr>
    <w:rPr>
      <w:rFonts w:ascii="Arial" w:eastAsia="Calibri" w:hAnsi="Arial" w:cs="Times New Roman"/>
      <w:color w:val="000000"/>
      <w:spacing w:val="-1"/>
      <w:sz w:val="18"/>
      <w:szCs w:val="18"/>
    </w:rPr>
  </w:style>
  <w:style w:type="character" w:customStyle="1" w:styleId="00">
    <w:name w:val="0текст Знак"/>
    <w:link w:val="0"/>
    <w:rsid w:val="000F5F00"/>
    <w:rPr>
      <w:rFonts w:ascii="Arial" w:eastAsia="Calibri" w:hAnsi="Arial" w:cs="Times New Roman"/>
      <w:color w:val="000000"/>
      <w:spacing w:val="-1"/>
      <w:sz w:val="18"/>
      <w:szCs w:val="18"/>
    </w:rPr>
  </w:style>
  <w:style w:type="paragraph" w:customStyle="1" w:styleId="afffd">
    <w:name w:val="Текстовый блок"/>
    <w:rsid w:val="000F5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0"/>
      <w:jc w:val="both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ru-RU"/>
    </w:rPr>
  </w:style>
  <w:style w:type="paragraph" w:customStyle="1" w:styleId="16">
    <w:name w:val="Заголовок1"/>
    <w:basedOn w:val="a3"/>
    <w:next w:val="afffd"/>
    <w:rsid w:val="000F5F00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eastAsia="Arial Unicode MS" w:cs="Arial Unicode MS"/>
      <w:bCs/>
      <w:color w:val="000000"/>
      <w:sz w:val="28"/>
      <w:szCs w:val="28"/>
      <w:bdr w:val="nil"/>
    </w:rPr>
  </w:style>
  <w:style w:type="numbering" w:customStyle="1" w:styleId="a">
    <w:name w:val="Тире"/>
    <w:rsid w:val="000F5F00"/>
    <w:pPr>
      <w:numPr>
        <w:numId w:val="3"/>
      </w:numPr>
    </w:pPr>
  </w:style>
  <w:style w:type="paragraph" w:customStyle="1" w:styleId="afffe">
    <w:name w:val="По умолчанию"/>
    <w:rsid w:val="000F5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ru-RU"/>
    </w:rPr>
  </w:style>
  <w:style w:type="numbering" w:customStyle="1" w:styleId="a0">
    <w:name w:val="С числами"/>
    <w:rsid w:val="000F5F00"/>
    <w:pPr>
      <w:numPr>
        <w:numId w:val="4"/>
      </w:numPr>
    </w:pPr>
  </w:style>
  <w:style w:type="character" w:customStyle="1" w:styleId="17">
    <w:name w:val="Основной текст Знак1"/>
    <w:basedOn w:val="a5"/>
    <w:uiPriority w:val="99"/>
    <w:rsid w:val="000F5F00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7">
    <w:name w:val="Подпись к таблице (2)_"/>
    <w:basedOn w:val="a5"/>
    <w:link w:val="210"/>
    <w:uiPriority w:val="99"/>
    <w:rsid w:val="000F5F00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32">
    <w:name w:val="Подпись к таблице (3)_"/>
    <w:basedOn w:val="a5"/>
    <w:link w:val="310"/>
    <w:uiPriority w:val="99"/>
    <w:rsid w:val="000F5F00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41">
    <w:name w:val="Основной текст (4)_"/>
    <w:basedOn w:val="a5"/>
    <w:link w:val="410"/>
    <w:rsid w:val="000F5F00"/>
    <w:rPr>
      <w:rFonts w:ascii="Arial" w:hAnsi="Arial" w:cs="Arial"/>
      <w:sz w:val="16"/>
      <w:szCs w:val="16"/>
      <w:shd w:val="clear" w:color="auto" w:fill="FFFFFF"/>
    </w:rPr>
  </w:style>
  <w:style w:type="character" w:customStyle="1" w:styleId="44">
    <w:name w:val="Основной текст (4)4"/>
    <w:basedOn w:val="41"/>
    <w:uiPriority w:val="99"/>
    <w:rsid w:val="000F5F00"/>
    <w:rPr>
      <w:rFonts w:ascii="Arial" w:hAnsi="Arial" w:cs="Arial"/>
      <w:sz w:val="16"/>
      <w:szCs w:val="16"/>
      <w:shd w:val="clear" w:color="auto" w:fill="FFFFFF"/>
    </w:rPr>
  </w:style>
  <w:style w:type="character" w:customStyle="1" w:styleId="240">
    <w:name w:val="Подпись к таблице (2)4"/>
    <w:basedOn w:val="27"/>
    <w:uiPriority w:val="99"/>
    <w:rsid w:val="000F5F00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34">
    <w:name w:val="Подпись к таблице (3)4"/>
    <w:basedOn w:val="32"/>
    <w:uiPriority w:val="99"/>
    <w:rsid w:val="000F5F00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100">
    <w:name w:val="Основной текст (10)_"/>
    <w:basedOn w:val="a5"/>
    <w:link w:val="101"/>
    <w:uiPriority w:val="99"/>
    <w:rsid w:val="000F5F0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02">
    <w:name w:val="Основной текст (10)"/>
    <w:basedOn w:val="100"/>
    <w:uiPriority w:val="99"/>
    <w:rsid w:val="000F5F0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3">
    <w:name w:val="Основной текст (3)_"/>
    <w:basedOn w:val="a5"/>
    <w:link w:val="311"/>
    <w:uiPriority w:val="99"/>
    <w:rsid w:val="000F5F0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ffff">
    <w:name w:val="Основной текст + Полужирный"/>
    <w:basedOn w:val="17"/>
    <w:uiPriority w:val="99"/>
    <w:rsid w:val="000F5F0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53">
    <w:name w:val="Основной текст + Курсив5"/>
    <w:aliases w:val="Интервал 1 pt4"/>
    <w:basedOn w:val="17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2pt">
    <w:name w:val="Основной текст + Интервал 2 pt"/>
    <w:basedOn w:val="17"/>
    <w:uiPriority w:val="99"/>
    <w:rsid w:val="000F5F00"/>
    <w:rPr>
      <w:rFonts w:ascii="Times New Roman" w:hAnsi="Times New Roman" w:cs="Times New Roman"/>
      <w:spacing w:val="50"/>
      <w:sz w:val="20"/>
      <w:szCs w:val="20"/>
      <w:shd w:val="clear" w:color="auto" w:fill="FFFFFF"/>
    </w:rPr>
  </w:style>
  <w:style w:type="character" w:customStyle="1" w:styleId="90">
    <w:name w:val="Основной текст (9)_"/>
    <w:basedOn w:val="a5"/>
    <w:link w:val="91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92">
    <w:name w:val="Основной текст (9)"/>
    <w:basedOn w:val="90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93">
    <w:name w:val="Основной текст (9) + Не курсив"/>
    <w:aliases w:val="Интервал 0 pt"/>
    <w:basedOn w:val="90"/>
    <w:uiPriority w:val="99"/>
    <w:rsid w:val="000F5F00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42">
    <w:name w:val="Основной текст + Курсив4"/>
    <w:aliases w:val="Интервал 2 pt"/>
    <w:basedOn w:val="17"/>
    <w:uiPriority w:val="99"/>
    <w:rsid w:val="000F5F00"/>
    <w:rPr>
      <w:rFonts w:ascii="Times New Roman" w:hAnsi="Times New Roman" w:cs="Times New Roman"/>
      <w:i/>
      <w:iCs/>
      <w:spacing w:val="40"/>
      <w:sz w:val="20"/>
      <w:szCs w:val="20"/>
      <w:shd w:val="clear" w:color="auto" w:fill="FFFFFF"/>
      <w:lang w:val="en-US" w:eastAsia="en-US"/>
    </w:rPr>
  </w:style>
  <w:style w:type="paragraph" w:customStyle="1" w:styleId="210">
    <w:name w:val="Подпись к таблице (2)1"/>
    <w:basedOn w:val="a2"/>
    <w:link w:val="27"/>
    <w:uiPriority w:val="99"/>
    <w:rsid w:val="000F5F00"/>
    <w:pPr>
      <w:shd w:val="clear" w:color="auto" w:fill="FFFFFF"/>
      <w:spacing w:line="240" w:lineRule="atLeast"/>
    </w:pPr>
    <w:rPr>
      <w:rFonts w:cs="Times New Roman"/>
      <w:i/>
      <w:iCs/>
      <w:sz w:val="16"/>
      <w:szCs w:val="16"/>
    </w:rPr>
  </w:style>
  <w:style w:type="paragraph" w:customStyle="1" w:styleId="310">
    <w:name w:val="Подпись к таблице (3)1"/>
    <w:basedOn w:val="a2"/>
    <w:link w:val="32"/>
    <w:uiPriority w:val="99"/>
    <w:rsid w:val="000F5F00"/>
    <w:pPr>
      <w:shd w:val="clear" w:color="auto" w:fill="FFFFFF"/>
      <w:spacing w:line="240" w:lineRule="atLeast"/>
    </w:pPr>
    <w:rPr>
      <w:rFonts w:cs="Times New Roman"/>
      <w:b/>
      <w:bCs/>
      <w:sz w:val="16"/>
      <w:szCs w:val="16"/>
    </w:rPr>
  </w:style>
  <w:style w:type="paragraph" w:customStyle="1" w:styleId="410">
    <w:name w:val="Основной текст (4)1"/>
    <w:basedOn w:val="a2"/>
    <w:link w:val="41"/>
    <w:uiPriority w:val="99"/>
    <w:rsid w:val="000F5F00"/>
    <w:pPr>
      <w:shd w:val="clear" w:color="auto" w:fill="FFFFFF"/>
      <w:spacing w:line="240" w:lineRule="atLeast"/>
      <w:jc w:val="center"/>
    </w:pPr>
    <w:rPr>
      <w:rFonts w:ascii="Arial" w:hAnsi="Arial" w:cs="Arial"/>
      <w:sz w:val="16"/>
      <w:szCs w:val="16"/>
    </w:rPr>
  </w:style>
  <w:style w:type="paragraph" w:customStyle="1" w:styleId="101">
    <w:name w:val="Основной текст (10)1"/>
    <w:basedOn w:val="a2"/>
    <w:link w:val="100"/>
    <w:uiPriority w:val="99"/>
    <w:rsid w:val="000F5F00"/>
    <w:pPr>
      <w:shd w:val="clear" w:color="auto" w:fill="FFFFFF"/>
      <w:spacing w:line="240" w:lineRule="atLeast"/>
      <w:jc w:val="center"/>
    </w:pPr>
    <w:rPr>
      <w:rFonts w:cs="Times New Roman"/>
      <w:sz w:val="18"/>
      <w:szCs w:val="18"/>
    </w:rPr>
  </w:style>
  <w:style w:type="paragraph" w:customStyle="1" w:styleId="311">
    <w:name w:val="Основной текст (3)1"/>
    <w:basedOn w:val="a2"/>
    <w:link w:val="33"/>
    <w:uiPriority w:val="99"/>
    <w:rsid w:val="000F5F00"/>
    <w:pPr>
      <w:shd w:val="clear" w:color="auto" w:fill="FFFFFF"/>
      <w:spacing w:line="235" w:lineRule="exact"/>
      <w:ind w:firstLine="280"/>
    </w:pPr>
    <w:rPr>
      <w:rFonts w:cs="Times New Roman"/>
      <w:b/>
      <w:bCs/>
      <w:szCs w:val="20"/>
    </w:rPr>
  </w:style>
  <w:style w:type="paragraph" w:customStyle="1" w:styleId="91">
    <w:name w:val="Основной текст (9)1"/>
    <w:basedOn w:val="a2"/>
    <w:link w:val="90"/>
    <w:uiPriority w:val="99"/>
    <w:rsid w:val="000F5F00"/>
    <w:pPr>
      <w:shd w:val="clear" w:color="auto" w:fill="FFFFFF"/>
      <w:spacing w:line="235" w:lineRule="exact"/>
    </w:pPr>
    <w:rPr>
      <w:rFonts w:cs="Times New Roman"/>
      <w:i/>
      <w:iCs/>
      <w:spacing w:val="20"/>
      <w:szCs w:val="20"/>
    </w:rPr>
  </w:style>
  <w:style w:type="character" w:customStyle="1" w:styleId="WW8Num1z0">
    <w:name w:val="WW8Num1z0"/>
    <w:rsid w:val="000F5F00"/>
    <w:rPr>
      <w:rFonts w:ascii="Symbol" w:hAnsi="Symbol"/>
    </w:rPr>
  </w:style>
  <w:style w:type="character" w:customStyle="1" w:styleId="WW8Num1z1">
    <w:name w:val="WW8Num1z1"/>
    <w:rsid w:val="000F5F00"/>
    <w:rPr>
      <w:rFonts w:ascii="Courier New" w:hAnsi="Courier New" w:cs="Courier New"/>
    </w:rPr>
  </w:style>
  <w:style w:type="character" w:customStyle="1" w:styleId="WW8Num1z2">
    <w:name w:val="WW8Num1z2"/>
    <w:rsid w:val="000F5F00"/>
    <w:rPr>
      <w:rFonts w:ascii="Wingdings" w:hAnsi="Wingdings"/>
    </w:rPr>
  </w:style>
  <w:style w:type="character" w:customStyle="1" w:styleId="18">
    <w:name w:val="Основной шрифт абзаца1"/>
    <w:rsid w:val="000F5F00"/>
  </w:style>
  <w:style w:type="character" w:customStyle="1" w:styleId="affff0">
    <w:name w:val="Абзац Знак"/>
    <w:rsid w:val="000F5F00"/>
    <w:rPr>
      <w:sz w:val="26"/>
      <w:szCs w:val="26"/>
      <w:lang w:val="ru-RU" w:eastAsia="ar-SA" w:bidi="ar-SA"/>
    </w:rPr>
  </w:style>
  <w:style w:type="character" w:customStyle="1" w:styleId="affff1">
    <w:name w:val="Символ сноски"/>
    <w:rsid w:val="000F5F00"/>
    <w:rPr>
      <w:vertAlign w:val="superscript"/>
    </w:rPr>
  </w:style>
  <w:style w:type="paragraph" w:styleId="affff2">
    <w:name w:val="List"/>
    <w:basedOn w:val="affc"/>
    <w:rsid w:val="000F5F00"/>
    <w:pPr>
      <w:tabs>
        <w:tab w:val="clear" w:pos="288"/>
      </w:tabs>
      <w:spacing w:line="240" w:lineRule="auto"/>
      <w:ind w:firstLine="0"/>
      <w:jc w:val="left"/>
    </w:pPr>
    <w:rPr>
      <w:rFonts w:ascii="Arial" w:eastAsia="Times New Roman" w:hAnsi="Arial" w:cs="Mangal"/>
      <w:lang w:val="en-GB" w:eastAsia="ar-SA"/>
    </w:rPr>
  </w:style>
  <w:style w:type="paragraph" w:customStyle="1" w:styleId="19">
    <w:name w:val="Название1"/>
    <w:basedOn w:val="a2"/>
    <w:rsid w:val="000F5F00"/>
    <w:pPr>
      <w:suppressLineNumbers/>
      <w:spacing w:before="120" w:after="120"/>
    </w:pPr>
    <w:rPr>
      <w:rFonts w:ascii="Arial" w:eastAsia="Times New Roman" w:hAnsi="Arial" w:cs="Mangal"/>
      <w:i/>
      <w:iCs/>
      <w:szCs w:val="24"/>
      <w:lang w:val="en-GB" w:eastAsia="ar-SA"/>
    </w:rPr>
  </w:style>
  <w:style w:type="paragraph" w:customStyle="1" w:styleId="1a">
    <w:name w:val="Указатель1"/>
    <w:basedOn w:val="a2"/>
    <w:rsid w:val="000F5F00"/>
    <w:pPr>
      <w:suppressLineNumbers/>
    </w:pPr>
    <w:rPr>
      <w:rFonts w:ascii="Arial" w:eastAsia="Times New Roman" w:hAnsi="Arial" w:cs="Mangal"/>
      <w:szCs w:val="20"/>
      <w:lang w:val="en-GB" w:eastAsia="ar-SA"/>
    </w:rPr>
  </w:style>
  <w:style w:type="paragraph" w:customStyle="1" w:styleId="affff3">
    <w:name w:val="Содержимое библиогр списка"/>
    <w:basedOn w:val="a2"/>
    <w:link w:val="affff4"/>
    <w:qFormat/>
    <w:rsid w:val="009E638D"/>
    <w:pPr>
      <w:suppressLineNumbers/>
      <w:ind w:firstLine="284"/>
    </w:pPr>
    <w:rPr>
      <w:rFonts w:eastAsia="Times New Roman" w:cs="Times New Roman"/>
      <w:sz w:val="20"/>
      <w:szCs w:val="20"/>
      <w:lang w:val="en-GB" w:eastAsia="ar-SA"/>
    </w:rPr>
  </w:style>
  <w:style w:type="paragraph" w:customStyle="1" w:styleId="affff5">
    <w:name w:val="Заголовок таблицы"/>
    <w:basedOn w:val="affff3"/>
    <w:rsid w:val="000F5F00"/>
  </w:style>
  <w:style w:type="paragraph" w:styleId="affff6">
    <w:name w:val="Document Map"/>
    <w:basedOn w:val="a2"/>
    <w:link w:val="affff7"/>
    <w:uiPriority w:val="99"/>
    <w:semiHidden/>
    <w:rsid w:val="000F5F00"/>
    <w:pPr>
      <w:shd w:val="clear" w:color="auto" w:fill="000080"/>
    </w:pPr>
    <w:rPr>
      <w:rFonts w:ascii="Tahoma" w:eastAsia="Times New Roman" w:hAnsi="Tahoma" w:cs="Tahoma"/>
      <w:szCs w:val="20"/>
      <w:lang w:val="en-GB" w:eastAsia="ar-SA"/>
    </w:rPr>
  </w:style>
  <w:style w:type="character" w:customStyle="1" w:styleId="affff7">
    <w:name w:val="Схема документа Знак"/>
    <w:basedOn w:val="a5"/>
    <w:link w:val="affff6"/>
    <w:uiPriority w:val="99"/>
    <w:semiHidden/>
    <w:rsid w:val="000F5F00"/>
    <w:rPr>
      <w:rFonts w:ascii="Tahoma" w:eastAsia="Times New Roman" w:hAnsi="Tahoma" w:cs="Tahoma"/>
      <w:sz w:val="20"/>
      <w:szCs w:val="20"/>
      <w:shd w:val="clear" w:color="auto" w:fill="000080"/>
      <w:lang w:val="en-GB" w:eastAsia="ar-SA"/>
    </w:rPr>
  </w:style>
  <w:style w:type="character" w:styleId="affff8">
    <w:name w:val="page number"/>
    <w:basedOn w:val="a5"/>
    <w:rsid w:val="000F5F00"/>
  </w:style>
  <w:style w:type="paragraph" w:styleId="affff9">
    <w:name w:val="TOC Heading"/>
    <w:basedOn w:val="1"/>
    <w:next w:val="a2"/>
    <w:uiPriority w:val="39"/>
    <w:unhideWhenUsed/>
    <w:rsid w:val="000F5F00"/>
    <w:pPr>
      <w:keepLines/>
      <w:suppressAutoHyphens w:val="0"/>
      <w:spacing w:before="480" w:line="276" w:lineRule="auto"/>
      <w:ind w:firstLine="709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lang w:val="ru-RU" w:eastAsia="en-US"/>
    </w:rPr>
  </w:style>
  <w:style w:type="paragraph" w:customStyle="1" w:styleId="002">
    <w:name w:val="002_Авторы"/>
    <w:basedOn w:val="a2"/>
    <w:rsid w:val="000F5F00"/>
    <w:pPr>
      <w:spacing w:line="20" w:lineRule="atLeast"/>
      <w:jc w:val="center"/>
    </w:pPr>
    <w:rPr>
      <w:rFonts w:ascii="Arial Narrow" w:eastAsia="Times New Roman" w:hAnsi="Arial Narrow" w:cs="Arial"/>
      <w:b/>
      <w:szCs w:val="20"/>
      <w:lang w:eastAsia="ru-RU"/>
    </w:rPr>
  </w:style>
  <w:style w:type="character" w:customStyle="1" w:styleId="st">
    <w:name w:val="st"/>
    <w:basedOn w:val="a5"/>
    <w:rsid w:val="000F5F00"/>
  </w:style>
  <w:style w:type="paragraph" w:customStyle="1" w:styleId="affffa">
    <w:name w:val="Мой абзац"/>
    <w:basedOn w:val="a2"/>
    <w:link w:val="affffb"/>
    <w:rsid w:val="000F5F00"/>
    <w:rPr>
      <w:rFonts w:eastAsia="Times New Roman" w:cs="Times New Roman"/>
      <w:sz w:val="28"/>
      <w:szCs w:val="26"/>
    </w:rPr>
  </w:style>
  <w:style w:type="character" w:customStyle="1" w:styleId="affffb">
    <w:name w:val="Мой абзац Знак"/>
    <w:link w:val="affffa"/>
    <w:locked/>
    <w:rsid w:val="000F5F00"/>
    <w:rPr>
      <w:rFonts w:ascii="Times New Roman" w:eastAsia="Times New Roman" w:hAnsi="Times New Roman" w:cs="Times New Roman"/>
      <w:sz w:val="28"/>
      <w:szCs w:val="26"/>
    </w:rPr>
  </w:style>
  <w:style w:type="character" w:customStyle="1" w:styleId="-">
    <w:name w:val="Интернет-ссылка"/>
    <w:uiPriority w:val="99"/>
    <w:unhideWhenUsed/>
    <w:rsid w:val="004C22DC"/>
    <w:rPr>
      <w:color w:val="0000FF"/>
      <w:u w:val="single"/>
    </w:rPr>
  </w:style>
  <w:style w:type="paragraph" w:customStyle="1" w:styleId="2221232">
    <w:name w:val="Д2221232"/>
    <w:basedOn w:val="a2"/>
    <w:rsid w:val="004C22DC"/>
    <w:pPr>
      <w:shd w:val="clear" w:color="auto" w:fill="FFFFFF"/>
      <w:suppressAutoHyphens/>
    </w:pPr>
    <w:rPr>
      <w:rFonts w:eastAsia="Calibri" w:cs="Times New Roman"/>
      <w:color w:val="000000"/>
      <w:szCs w:val="28"/>
      <w:lang w:val="en-GB"/>
    </w:rPr>
  </w:style>
  <w:style w:type="paragraph" w:customStyle="1" w:styleId="tablecolhead">
    <w:name w:val="table col head"/>
    <w:basedOn w:val="a2"/>
    <w:uiPriority w:val="99"/>
    <w:rsid w:val="004C22DC"/>
    <w:pPr>
      <w:ind w:firstLine="289"/>
      <w:jc w:val="center"/>
    </w:pPr>
    <w:rPr>
      <w:rFonts w:eastAsia="Times New Roma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uiPriority w:val="99"/>
    <w:rsid w:val="004C22DC"/>
    <w:rPr>
      <w:i/>
      <w:iCs/>
      <w:sz w:val="15"/>
      <w:szCs w:val="15"/>
    </w:rPr>
  </w:style>
  <w:style w:type="character" w:customStyle="1" w:styleId="Bodytext2Exact">
    <w:name w:val="Body text (2) Exact"/>
    <w:basedOn w:val="a5"/>
    <w:link w:val="Bodytext2"/>
    <w:rsid w:val="004C22DC"/>
    <w:rPr>
      <w:sz w:val="20"/>
      <w:szCs w:val="20"/>
      <w:shd w:val="clear" w:color="auto" w:fill="FFFFFF"/>
    </w:rPr>
  </w:style>
  <w:style w:type="character" w:customStyle="1" w:styleId="Bodytext2Exact1">
    <w:name w:val="Body text (2) Exact1"/>
    <w:basedOn w:val="Bodytext2Exact"/>
    <w:rsid w:val="004C22DC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13ptBoldExact">
    <w:name w:val="Body text (2) + 13 pt;Bold Exact"/>
    <w:basedOn w:val="Bodytext2Exact"/>
    <w:rsid w:val="004C22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BoldExact">
    <w:name w:val="Body text (2) + Bold Exact"/>
    <w:basedOn w:val="Bodytext2Exact"/>
    <w:rsid w:val="004C22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295ptItalicExact">
    <w:name w:val="Body text (2) + 9.5 pt;Italic Exact"/>
    <w:basedOn w:val="Bodytext2Exact"/>
    <w:rsid w:val="004C22D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">
    <w:name w:val="Body text (2)"/>
    <w:basedOn w:val="a2"/>
    <w:link w:val="Bodytext2Exact"/>
    <w:rsid w:val="004C22DC"/>
    <w:pPr>
      <w:widowControl w:val="0"/>
      <w:shd w:val="clear" w:color="auto" w:fill="FFFFFF"/>
    </w:pPr>
    <w:rPr>
      <w:szCs w:val="20"/>
    </w:rPr>
  </w:style>
  <w:style w:type="paragraph" w:customStyle="1" w:styleId="affffc">
    <w:name w:val="Ôîðìóëà"/>
    <w:basedOn w:val="a2"/>
    <w:rsid w:val="004C22DC"/>
    <w:pPr>
      <w:widowControl w:val="0"/>
      <w:tabs>
        <w:tab w:val="center" w:pos="4820"/>
        <w:tab w:val="right" w:pos="9639"/>
      </w:tabs>
      <w:spacing w:before="40" w:after="40" w:line="220" w:lineRule="atLeast"/>
    </w:pPr>
    <w:rPr>
      <w:rFonts w:eastAsia="Times New Roman" w:cs="Times New Roman"/>
      <w:szCs w:val="20"/>
      <w:lang w:eastAsia="ru-RU"/>
    </w:rPr>
  </w:style>
  <w:style w:type="character" w:customStyle="1" w:styleId="BodytextItalic">
    <w:name w:val="Body text + Italic"/>
    <w:basedOn w:val="a5"/>
    <w:rsid w:val="004C22DC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28">
    <w:name w:val="2)УДК"/>
    <w:basedOn w:val="a2"/>
    <w:uiPriority w:val="99"/>
    <w:rsid w:val="00215669"/>
    <w:pPr>
      <w:tabs>
        <w:tab w:val="left" w:pos="1350"/>
      </w:tabs>
      <w:spacing w:before="720" w:after="240"/>
    </w:pPr>
    <w:rPr>
      <w:rFonts w:eastAsia="Times New Roman" w:cs="Times New Roman"/>
      <w:szCs w:val="20"/>
      <w:lang w:eastAsia="ru-RU"/>
    </w:rPr>
  </w:style>
  <w:style w:type="paragraph" w:customStyle="1" w:styleId="1b">
    <w:name w:val="1)Название статьи"/>
    <w:basedOn w:val="a2"/>
    <w:rsid w:val="00215669"/>
    <w:pPr>
      <w:spacing w:after="240"/>
      <w:jc w:val="center"/>
    </w:pPr>
    <w:rPr>
      <w:rFonts w:eastAsia="Times New Roman" w:cs="Times New Roman"/>
      <w:b/>
      <w:caps/>
      <w:sz w:val="28"/>
      <w:szCs w:val="20"/>
      <w:lang w:eastAsia="ru-RU"/>
    </w:rPr>
  </w:style>
  <w:style w:type="paragraph" w:customStyle="1" w:styleId="Default">
    <w:name w:val="Default"/>
    <w:basedOn w:val="a2"/>
    <w:rsid w:val="00D44C32"/>
    <w:pPr>
      <w:widowControl w:val="0"/>
      <w:suppressAutoHyphens/>
      <w:autoSpaceDE w:val="0"/>
      <w:spacing w:line="100" w:lineRule="atLeast"/>
      <w:textAlignment w:val="baseline"/>
    </w:pPr>
    <w:rPr>
      <w:rFonts w:eastAsia="Times New Roman" w:cs="Times New Roman"/>
      <w:color w:val="000000"/>
      <w:kern w:val="1"/>
      <w:szCs w:val="24"/>
      <w:lang w:eastAsia="hi-IN" w:bidi="hi-IN"/>
    </w:rPr>
  </w:style>
  <w:style w:type="character" w:customStyle="1" w:styleId="affffd">
    <w:name w:val="Подпись к картинке_"/>
    <w:basedOn w:val="a5"/>
    <w:link w:val="affffe"/>
    <w:rsid w:val="00D44C3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affffe">
    <w:name w:val="Подпись к картинке"/>
    <w:basedOn w:val="a2"/>
    <w:link w:val="affffd"/>
    <w:rsid w:val="00D44C32"/>
    <w:pPr>
      <w:widowControl w:val="0"/>
      <w:shd w:val="clear" w:color="auto" w:fill="FFFFFF"/>
      <w:spacing w:line="0" w:lineRule="atLeast"/>
    </w:pPr>
    <w:rPr>
      <w:rFonts w:eastAsia="Times New Roman" w:cs="Times New Roman"/>
      <w:sz w:val="17"/>
      <w:szCs w:val="17"/>
    </w:rPr>
  </w:style>
  <w:style w:type="character" w:customStyle="1" w:styleId="afffff">
    <w:name w:val="Основной текст_"/>
    <w:basedOn w:val="a5"/>
    <w:link w:val="1c"/>
    <w:rsid w:val="00D44C3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c">
    <w:name w:val="Основной текст1"/>
    <w:basedOn w:val="a2"/>
    <w:link w:val="afffff"/>
    <w:rsid w:val="00D44C32"/>
    <w:pPr>
      <w:widowControl w:val="0"/>
      <w:shd w:val="clear" w:color="auto" w:fill="FFFFFF"/>
      <w:spacing w:after="240" w:line="0" w:lineRule="atLeast"/>
    </w:pPr>
    <w:rPr>
      <w:rFonts w:eastAsia="Times New Roman" w:cs="Times New Roman"/>
      <w:sz w:val="19"/>
      <w:szCs w:val="19"/>
    </w:rPr>
  </w:style>
  <w:style w:type="character" w:customStyle="1" w:styleId="afffff0">
    <w:name w:val="Основной текст + Малые прописные"/>
    <w:basedOn w:val="afffff"/>
    <w:rsid w:val="00D44C3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35">
    <w:name w:val="Основной текст (3) + Полужирный"/>
    <w:basedOn w:val="a5"/>
    <w:rsid w:val="00D44C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6">
    <w:name w:val="Основной текст (3) + Курсив"/>
    <w:basedOn w:val="a5"/>
    <w:rsid w:val="00D44C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">
    <w:name w:val="Основной текст2"/>
    <w:basedOn w:val="afffff"/>
    <w:rsid w:val="00D44C3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54">
    <w:name w:val="Основной текст5"/>
    <w:basedOn w:val="a2"/>
    <w:rsid w:val="00D44C32"/>
    <w:pPr>
      <w:widowControl w:val="0"/>
      <w:shd w:val="clear" w:color="auto" w:fill="FFFFFF"/>
      <w:spacing w:before="360" w:line="0" w:lineRule="atLeast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2"/>
    <w:next w:val="a2"/>
    <w:link w:val="MTDisplayEquation0"/>
    <w:rsid w:val="00D44C32"/>
    <w:pPr>
      <w:tabs>
        <w:tab w:val="center" w:pos="4820"/>
        <w:tab w:val="right" w:pos="9640"/>
      </w:tabs>
    </w:pPr>
    <w:rPr>
      <w:rFonts w:eastAsia="Calibri" w:cs="Times New Roman"/>
      <w:sz w:val="28"/>
      <w:szCs w:val="28"/>
    </w:rPr>
  </w:style>
  <w:style w:type="character" w:customStyle="1" w:styleId="MTDisplayEquation0">
    <w:name w:val="MTDisplayEquation Знак"/>
    <w:link w:val="MTDisplayEquation"/>
    <w:rsid w:val="00D44C32"/>
    <w:rPr>
      <w:rFonts w:ascii="Times New Roman" w:eastAsia="Calibri" w:hAnsi="Times New Roman" w:cs="Times New Roman"/>
      <w:sz w:val="28"/>
      <w:szCs w:val="28"/>
    </w:rPr>
  </w:style>
  <w:style w:type="paragraph" w:customStyle="1" w:styleId="TimesNewRoman14">
    <w:name w:val="Текст Times New Roman 14пт"/>
    <w:basedOn w:val="a2"/>
    <w:link w:val="TimesNewRoman140"/>
    <w:rsid w:val="00D44C32"/>
    <w:pPr>
      <w:spacing w:line="360" w:lineRule="auto"/>
    </w:pPr>
    <w:rPr>
      <w:rFonts w:eastAsia="Calibri" w:cs="Times New Roman"/>
      <w:sz w:val="28"/>
      <w:szCs w:val="28"/>
    </w:rPr>
  </w:style>
  <w:style w:type="character" w:customStyle="1" w:styleId="TimesNewRoman140">
    <w:name w:val="Текст Times New Roman 14пт Знак"/>
    <w:link w:val="TimesNewRoman14"/>
    <w:rsid w:val="00D44C32"/>
    <w:rPr>
      <w:rFonts w:ascii="Times New Roman" w:eastAsia="Calibri" w:hAnsi="Times New Roman" w:cs="Times New Roman"/>
      <w:sz w:val="28"/>
      <w:szCs w:val="28"/>
    </w:rPr>
  </w:style>
  <w:style w:type="character" w:customStyle="1" w:styleId="sel1">
    <w:name w:val="sel1"/>
    <w:basedOn w:val="a5"/>
    <w:rsid w:val="00D44C32"/>
    <w:rPr>
      <w:rFonts w:ascii="Courier" w:hAnsi="Courier" w:hint="default"/>
    </w:rPr>
  </w:style>
  <w:style w:type="character" w:styleId="afffff1">
    <w:name w:val="FollowedHyperlink"/>
    <w:basedOn w:val="a5"/>
    <w:uiPriority w:val="99"/>
    <w:semiHidden/>
    <w:unhideWhenUsed/>
    <w:rsid w:val="00D44C32"/>
    <w:rPr>
      <w:color w:val="800080" w:themeColor="followedHyperlink"/>
      <w:u w:val="single"/>
    </w:rPr>
  </w:style>
  <w:style w:type="character" w:customStyle="1" w:styleId="40">
    <w:name w:val="Заголовок 4 Знак"/>
    <w:basedOn w:val="a5"/>
    <w:link w:val="4"/>
    <w:uiPriority w:val="9"/>
    <w:semiHidden/>
    <w:rsid w:val="003A0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12">
    <w:name w:val="Заголовок 21"/>
    <w:basedOn w:val="a2"/>
    <w:uiPriority w:val="99"/>
    <w:rsid w:val="003A0A58"/>
    <w:pPr>
      <w:widowControl w:val="0"/>
      <w:suppressAutoHyphens/>
      <w:spacing w:line="360" w:lineRule="auto"/>
      <w:outlineLvl w:val="1"/>
    </w:pPr>
    <w:rPr>
      <w:sz w:val="28"/>
    </w:rPr>
  </w:style>
  <w:style w:type="character" w:customStyle="1" w:styleId="213">
    <w:name w:val="Заголовок 2 Знак1"/>
    <w:basedOn w:val="a5"/>
    <w:uiPriority w:val="9"/>
    <w:semiHidden/>
    <w:rsid w:val="003A0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ffff2">
    <w:name w:val="Block Text"/>
    <w:basedOn w:val="a2"/>
    <w:uiPriority w:val="99"/>
    <w:rsid w:val="003A0A58"/>
    <w:pPr>
      <w:spacing w:before="80"/>
      <w:ind w:left="-567" w:right="283" w:firstLine="851"/>
    </w:pPr>
    <w:rPr>
      <w:rFonts w:eastAsiaTheme="minorEastAsia" w:cs="Times New Roman"/>
      <w:szCs w:val="20"/>
    </w:rPr>
  </w:style>
  <w:style w:type="character" w:styleId="afffff3">
    <w:name w:val="Placeholder Text"/>
    <w:basedOn w:val="a5"/>
    <w:uiPriority w:val="99"/>
    <w:semiHidden/>
    <w:rsid w:val="003A0A58"/>
    <w:rPr>
      <w:color w:val="808080"/>
    </w:rPr>
  </w:style>
  <w:style w:type="paragraph" w:styleId="1d">
    <w:name w:val="toc 1"/>
    <w:basedOn w:val="a2"/>
    <w:next w:val="a2"/>
    <w:autoRedefine/>
    <w:uiPriority w:val="39"/>
    <w:unhideWhenUsed/>
    <w:rsid w:val="003A0A58"/>
    <w:pPr>
      <w:spacing w:after="100"/>
    </w:pPr>
  </w:style>
  <w:style w:type="paragraph" w:styleId="2a">
    <w:name w:val="toc 2"/>
    <w:basedOn w:val="a2"/>
    <w:next w:val="a2"/>
    <w:autoRedefine/>
    <w:uiPriority w:val="39"/>
    <w:unhideWhenUsed/>
    <w:rsid w:val="003A0A58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unhideWhenUsed/>
    <w:rsid w:val="003A0A58"/>
    <w:pPr>
      <w:spacing w:after="100"/>
      <w:ind w:left="440"/>
    </w:pPr>
  </w:style>
  <w:style w:type="character" w:customStyle="1" w:styleId="23pt-2pt">
    <w:name w:val="Основной текст + 23 pt;Курсив;Интервал -2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Candara14pt-3pt">
    <w:name w:val="Основной текст + Candara;14 pt;Курсив;Интервал -3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26pt">
    <w:name w:val="Основной текст + 26 pt;Полужирный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8Exact">
    <w:name w:val="Основной текст (8) Exact"/>
    <w:basedOn w:val="a5"/>
    <w:rsid w:val="003A0A58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51"/>
      <w:sz w:val="28"/>
      <w:szCs w:val="28"/>
      <w:u w:val="none"/>
    </w:rPr>
  </w:style>
  <w:style w:type="character" w:customStyle="1" w:styleId="9Exact">
    <w:name w:val="Основной текст (9) Exact"/>
    <w:basedOn w:val="a5"/>
    <w:rsid w:val="003A0A58"/>
    <w:rPr>
      <w:rFonts w:ascii="Consolas" w:eastAsia="Consolas" w:hAnsi="Consolas" w:cs="Consolas"/>
      <w:i/>
      <w:iCs/>
      <w:spacing w:val="-51"/>
      <w:sz w:val="34"/>
      <w:szCs w:val="34"/>
      <w:shd w:val="clear" w:color="auto" w:fill="FFFFFF"/>
    </w:rPr>
  </w:style>
  <w:style w:type="character" w:customStyle="1" w:styleId="10Exact">
    <w:name w:val="Основной текст (10) Exact"/>
    <w:basedOn w:val="a5"/>
    <w:rsid w:val="003A0A58"/>
    <w:rPr>
      <w:rFonts w:ascii="Times New Roman" w:eastAsia="Times New Roman" w:hAnsi="Times New Roman" w:cs="Times New Roman"/>
      <w:i/>
      <w:iCs/>
      <w:spacing w:val="14"/>
      <w:sz w:val="44"/>
      <w:szCs w:val="44"/>
      <w:shd w:val="clear" w:color="auto" w:fill="FFFFFF"/>
    </w:rPr>
  </w:style>
  <w:style w:type="character" w:customStyle="1" w:styleId="10-1ptExact">
    <w:name w:val="Основной текст (10) + Интервал -1 pt Exact"/>
    <w:basedOn w:val="10Exact"/>
    <w:rsid w:val="003A0A58"/>
    <w:rPr>
      <w:rFonts w:ascii="Times New Roman" w:eastAsia="Times New Roman" w:hAnsi="Times New Roman" w:cs="Times New Roman"/>
      <w:i/>
      <w:iCs/>
      <w:color w:val="000000"/>
      <w:spacing w:val="-36"/>
      <w:w w:val="100"/>
      <w:position w:val="0"/>
      <w:sz w:val="44"/>
      <w:szCs w:val="44"/>
      <w:shd w:val="clear" w:color="auto" w:fill="FFFFFF"/>
      <w:lang w:val="ru-RU" w:eastAsia="ru-RU" w:bidi="ru-RU"/>
    </w:rPr>
  </w:style>
  <w:style w:type="character" w:customStyle="1" w:styleId="24pt">
    <w:name w:val="Основной текст + 24 pt;Полужирный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afffff4">
    <w:name w:val="Оглавление_"/>
    <w:basedOn w:val="a5"/>
    <w:link w:val="afffff5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23pt0pt">
    <w:name w:val="Основной текст + 23 pt;Курсив;Интервал 0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8">
    <w:name w:val="Основной текст (8)_"/>
    <w:basedOn w:val="a5"/>
    <w:link w:val="80"/>
    <w:rsid w:val="003A0A58"/>
    <w:rPr>
      <w:rFonts w:ascii="Bookman Old Style" w:eastAsia="Bookman Old Style" w:hAnsi="Bookman Old Style" w:cs="Bookman Old Style"/>
      <w:b/>
      <w:bCs/>
      <w:i/>
      <w:iCs/>
      <w:spacing w:val="-50"/>
      <w:sz w:val="30"/>
      <w:szCs w:val="30"/>
      <w:shd w:val="clear" w:color="auto" w:fill="FFFFFF"/>
    </w:rPr>
  </w:style>
  <w:style w:type="paragraph" w:customStyle="1" w:styleId="80">
    <w:name w:val="Основной текст (8)"/>
    <w:basedOn w:val="a2"/>
    <w:link w:val="8"/>
    <w:rsid w:val="003A0A58"/>
    <w:pPr>
      <w:widowControl w:val="0"/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-50"/>
      <w:sz w:val="30"/>
      <w:szCs w:val="30"/>
    </w:rPr>
  </w:style>
  <w:style w:type="paragraph" w:customStyle="1" w:styleId="afffff5">
    <w:name w:val="Оглавление"/>
    <w:basedOn w:val="a2"/>
    <w:link w:val="afffff4"/>
    <w:rsid w:val="003A0A58"/>
    <w:pPr>
      <w:widowControl w:val="0"/>
      <w:shd w:val="clear" w:color="auto" w:fill="FFFFFF"/>
      <w:spacing w:before="300" w:after="180" w:line="0" w:lineRule="atLeast"/>
    </w:pPr>
    <w:rPr>
      <w:rFonts w:eastAsia="Times New Roman" w:cs="Times New Roman"/>
      <w:sz w:val="50"/>
      <w:szCs w:val="50"/>
    </w:rPr>
  </w:style>
  <w:style w:type="paragraph" w:styleId="afffff6">
    <w:name w:val="Subtitle"/>
    <w:basedOn w:val="a2"/>
    <w:link w:val="afffff7"/>
    <w:rsid w:val="003A0A58"/>
    <w:rPr>
      <w:rFonts w:eastAsia="Times New Roman" w:cs="Times New Roman"/>
      <w:b/>
      <w:sz w:val="32"/>
      <w:szCs w:val="20"/>
      <w:lang w:eastAsia="ru-RU"/>
    </w:rPr>
  </w:style>
  <w:style w:type="character" w:customStyle="1" w:styleId="afffff7">
    <w:name w:val="Подзаголовок Знак"/>
    <w:basedOn w:val="a5"/>
    <w:link w:val="afffff6"/>
    <w:rsid w:val="003A0A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14">
    <w:name w:val="Основной текст с отступом 21"/>
    <w:basedOn w:val="a2"/>
    <w:rsid w:val="003A0A58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Times New Roman" w:cs="Times New Roman"/>
      <w:szCs w:val="20"/>
      <w:lang w:eastAsia="ru-RU"/>
    </w:rPr>
  </w:style>
  <w:style w:type="paragraph" w:customStyle="1" w:styleId="1-">
    <w:name w:val="Текст 1-я"/>
    <w:basedOn w:val="aff7"/>
    <w:next w:val="aff7"/>
    <w:uiPriority w:val="99"/>
    <w:rsid w:val="00B36C1E"/>
    <w:pPr>
      <w:autoSpaceDE w:val="0"/>
      <w:autoSpaceDN w:val="0"/>
      <w:adjustRightInd w:val="0"/>
      <w:spacing w:before="170" w:line="180" w:lineRule="atLeast"/>
      <w:textAlignment w:val="center"/>
    </w:pPr>
    <w:rPr>
      <w:rFonts w:ascii="Newton" w:eastAsia="Calibri" w:hAnsi="Newton"/>
      <w:color w:val="000000"/>
      <w:sz w:val="18"/>
      <w:szCs w:val="18"/>
      <w:lang w:eastAsia="en-US"/>
    </w:rPr>
  </w:style>
  <w:style w:type="paragraph" w:customStyle="1" w:styleId="afffff8">
    <w:name w:val="Мой основной текст"/>
    <w:basedOn w:val="a2"/>
    <w:link w:val="afffff9"/>
    <w:rsid w:val="00B36C1E"/>
    <w:pPr>
      <w:spacing w:line="360" w:lineRule="auto"/>
      <w:ind w:firstLine="567"/>
    </w:pPr>
    <w:rPr>
      <w:rFonts w:eastAsia="Times New Roman" w:cs="Times New Roman"/>
      <w:sz w:val="28"/>
      <w:szCs w:val="28"/>
    </w:rPr>
  </w:style>
  <w:style w:type="character" w:customStyle="1" w:styleId="afffff9">
    <w:name w:val="Мой основной текст Знак"/>
    <w:link w:val="afffff8"/>
    <w:rsid w:val="00B36C1E"/>
    <w:rPr>
      <w:rFonts w:ascii="Times New Roman" w:eastAsia="Times New Roman" w:hAnsi="Times New Roman" w:cs="Times New Roman"/>
      <w:sz w:val="28"/>
      <w:szCs w:val="28"/>
    </w:rPr>
  </w:style>
  <w:style w:type="character" w:customStyle="1" w:styleId="ContainerControl">
    <w:name w:val="ContainerControl"/>
    <w:rsid w:val="00B36C1E"/>
    <w:rPr>
      <w:rFonts w:ascii="Times New Roman" w:hAnsi="Times New Roman" w:cs="Times New Roman"/>
      <w:color w:val="auto"/>
      <w:sz w:val="24"/>
    </w:rPr>
  </w:style>
  <w:style w:type="paragraph" w:customStyle="1" w:styleId="bodytext">
    <w:name w:val="bodytext"/>
    <w:basedOn w:val="a2"/>
    <w:rsid w:val="00B36C1E"/>
    <w:pPr>
      <w:spacing w:after="68"/>
    </w:pPr>
    <w:rPr>
      <w:rFonts w:ascii="Verdana" w:eastAsia="Times New Roman" w:hAnsi="Verdana" w:cs="Times New Roman"/>
      <w:color w:val="474C74"/>
      <w:sz w:val="19"/>
      <w:szCs w:val="19"/>
      <w:lang w:eastAsia="ru-RU"/>
    </w:rPr>
  </w:style>
  <w:style w:type="paragraph" w:customStyle="1" w:styleId="afffffa">
    <w:name w:val="Пропуск"/>
    <w:basedOn w:val="Abstract"/>
    <w:qFormat/>
    <w:rsid w:val="00BE4986"/>
    <w:pPr>
      <w:spacing w:before="0" w:after="0"/>
      <w:ind w:left="709"/>
    </w:pPr>
    <w:rPr>
      <w:sz w:val="12"/>
    </w:rPr>
  </w:style>
  <w:style w:type="paragraph" w:customStyle="1" w:styleId="098">
    <w:name w:val="Основной текст суженный 0;98"/>
    <w:basedOn w:val="affc"/>
    <w:rsid w:val="00BE4986"/>
    <w:pPr>
      <w:spacing w:after="0" w:line="240" w:lineRule="auto"/>
      <w:ind w:firstLine="567"/>
    </w:pPr>
    <w:rPr>
      <w:szCs w:val="24"/>
    </w:rPr>
  </w:style>
  <w:style w:type="paragraph" w:customStyle="1" w:styleId="01">
    <w:name w:val="Основной текст суженный 0"/>
    <w:aliases w:val="97"/>
    <w:basedOn w:val="098"/>
    <w:rsid w:val="00BE4986"/>
    <w:pPr>
      <w:spacing w:line="233" w:lineRule="auto"/>
      <w:ind w:firstLine="709"/>
    </w:pPr>
  </w:style>
  <w:style w:type="paragraph" w:customStyle="1" w:styleId="097">
    <w:name w:val="Основной текст суженный 0;97"/>
    <w:basedOn w:val="01"/>
    <w:rsid w:val="00BE4986"/>
  </w:style>
  <w:style w:type="paragraph" w:customStyle="1" w:styleId="0970">
    <w:name w:val="Основной текст суженный 0;97"/>
    <w:basedOn w:val="097"/>
    <w:rsid w:val="00BE4986"/>
  </w:style>
  <w:style w:type="paragraph" w:customStyle="1" w:styleId="afffffb">
    <w:name w:val="Содержание"/>
    <w:basedOn w:val="a2"/>
    <w:rsid w:val="00774E13"/>
    <w:pPr>
      <w:jc w:val="left"/>
    </w:pPr>
    <w:rPr>
      <w:szCs w:val="24"/>
    </w:rPr>
  </w:style>
  <w:style w:type="paragraph" w:customStyle="1" w:styleId="afffffc">
    <w:name w:val="Таблица"/>
    <w:basedOn w:val="afff2"/>
    <w:qFormat/>
    <w:rsid w:val="00D96294"/>
    <w:pPr>
      <w:spacing w:line="240" w:lineRule="auto"/>
      <w:ind w:firstLine="0"/>
      <w:jc w:val="left"/>
    </w:pPr>
    <w:rPr>
      <w:sz w:val="20"/>
    </w:rPr>
  </w:style>
  <w:style w:type="paragraph" w:customStyle="1" w:styleId="afffffd">
    <w:name w:val="Библиогр"/>
    <w:basedOn w:val="a2"/>
    <w:rsid w:val="00B1618B"/>
    <w:pPr>
      <w:tabs>
        <w:tab w:val="num" w:pos="284"/>
      </w:tabs>
      <w:ind w:firstLine="0"/>
    </w:pPr>
    <w:rPr>
      <w:rFonts w:cs="Times New Roman"/>
      <w:sz w:val="20"/>
      <w:szCs w:val="20"/>
      <w:lang w:val="en-US"/>
    </w:rPr>
  </w:style>
  <w:style w:type="paragraph" w:customStyle="1" w:styleId="a3">
    <w:name w:val="Название статьи"/>
    <w:basedOn w:val="1b"/>
    <w:qFormat/>
    <w:rsid w:val="00B1618B"/>
    <w:pPr>
      <w:spacing w:after="0"/>
      <w:ind w:firstLine="0"/>
    </w:pPr>
    <w:rPr>
      <w:sz w:val="26"/>
    </w:rPr>
  </w:style>
  <w:style w:type="paragraph" w:customStyle="1" w:styleId="afffffe">
    <w:name w:val="Название Аннотация"/>
    <w:basedOn w:val="Abstract"/>
    <w:rsid w:val="00B1618B"/>
    <w:pPr>
      <w:spacing w:before="0" w:after="0"/>
      <w:ind w:firstLine="0"/>
    </w:pPr>
    <w:rPr>
      <w:i/>
      <w:sz w:val="20"/>
    </w:rPr>
  </w:style>
  <w:style w:type="paragraph" w:customStyle="1" w:styleId="affffff">
    <w:name w:val="Учредители конф"/>
    <w:basedOn w:val="a2"/>
    <w:rsid w:val="00125EE5"/>
    <w:pPr>
      <w:spacing w:line="288" w:lineRule="auto"/>
      <w:ind w:firstLine="0"/>
      <w:jc w:val="center"/>
    </w:pPr>
    <w:rPr>
      <w:caps/>
      <w:sz w:val="27"/>
      <w:szCs w:val="27"/>
    </w:rPr>
  </w:style>
  <w:style w:type="paragraph" w:customStyle="1" w:styleId="affffff0">
    <w:name w:val="Титул"/>
    <w:basedOn w:val="a2"/>
    <w:rsid w:val="00125EE5"/>
    <w:pPr>
      <w:ind w:firstLine="0"/>
      <w:jc w:val="center"/>
    </w:pPr>
    <w:rPr>
      <w:b/>
      <w:sz w:val="40"/>
      <w:szCs w:val="40"/>
    </w:rPr>
  </w:style>
  <w:style w:type="paragraph" w:customStyle="1" w:styleId="affffff1">
    <w:name w:val="Титул нежир"/>
    <w:basedOn w:val="affffff0"/>
    <w:rsid w:val="00125EE5"/>
    <w:rPr>
      <w:b w:val="0"/>
    </w:rPr>
  </w:style>
  <w:style w:type="paragraph" w:customStyle="1" w:styleId="81">
    <w:name w:val="8)Секция"/>
    <w:basedOn w:val="a2"/>
    <w:qFormat/>
    <w:rsid w:val="00125EE5"/>
    <w:pPr>
      <w:widowControl w:val="0"/>
      <w:suppressAutoHyphens/>
      <w:ind w:firstLine="0"/>
      <w:jc w:val="center"/>
    </w:pPr>
    <w:rPr>
      <w:rFonts w:cs="Times New Roman"/>
      <w:b/>
      <w:sz w:val="28"/>
      <w:szCs w:val="28"/>
    </w:rPr>
  </w:style>
  <w:style w:type="character" w:customStyle="1" w:styleId="60">
    <w:name w:val="Заголовок 6 Знак"/>
    <w:aliases w:val="Обычный 1 Знак,1 Знак"/>
    <w:basedOn w:val="a5"/>
    <w:link w:val="6"/>
    <w:uiPriority w:val="9"/>
    <w:rsid w:val="0088373C"/>
    <w:rPr>
      <w:rFonts w:ascii="Times New Roman" w:eastAsia="Times New Roman" w:hAnsi="Times New Roman" w:cs="Times New Roman"/>
      <w:sz w:val="24"/>
      <w:szCs w:val="24"/>
    </w:rPr>
  </w:style>
  <w:style w:type="paragraph" w:customStyle="1" w:styleId="43">
    <w:name w:val="4)Адрес автора"/>
    <w:basedOn w:val="a2"/>
    <w:rsid w:val="00F8367C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character" w:customStyle="1" w:styleId="refresult">
    <w:name w:val="ref_result"/>
    <w:basedOn w:val="a5"/>
    <w:rsid w:val="00F8367C"/>
  </w:style>
  <w:style w:type="paragraph" w:customStyle="1" w:styleId="7">
    <w:name w:val="7)Библиогр список"/>
    <w:basedOn w:val="a2"/>
    <w:rsid w:val="00F8367C"/>
    <w:rPr>
      <w:rFonts w:eastAsia="Times New Roman" w:cs="Times New Roman"/>
      <w:b/>
      <w:szCs w:val="26"/>
      <w:lang w:val="en-GB"/>
    </w:rPr>
  </w:style>
  <w:style w:type="character" w:customStyle="1" w:styleId="alt-edited1">
    <w:name w:val="alt-edited1"/>
    <w:basedOn w:val="a5"/>
    <w:rsid w:val="00481B9E"/>
    <w:rPr>
      <w:color w:val="4D90F0"/>
    </w:rPr>
  </w:style>
  <w:style w:type="paragraph" w:customStyle="1" w:styleId="45">
    <w:name w:val="Основной текст (4)"/>
    <w:basedOn w:val="a2"/>
    <w:rsid w:val="00481B9E"/>
    <w:pPr>
      <w:widowControl w:val="0"/>
      <w:shd w:val="clear" w:color="auto" w:fill="FFFFFF"/>
      <w:spacing w:line="466" w:lineRule="exact"/>
      <w:ind w:firstLine="0"/>
      <w:jc w:val="left"/>
    </w:pPr>
    <w:rPr>
      <w:rFonts w:eastAsia="Times New Roman" w:cs="Times New Roman"/>
      <w:i/>
      <w:iCs/>
      <w:sz w:val="18"/>
      <w:szCs w:val="18"/>
    </w:rPr>
  </w:style>
  <w:style w:type="character" w:customStyle="1" w:styleId="123">
    <w:name w:val="Заголовок №1 (2)3"/>
    <w:uiPriority w:val="99"/>
    <w:rsid w:val="00FC2B10"/>
    <w:rPr>
      <w:rFonts w:ascii="Times New Roman" w:hAnsi="Times New Roman" w:cs="Times New Roman"/>
      <w:b/>
      <w:bCs/>
      <w:sz w:val="22"/>
      <w:szCs w:val="22"/>
    </w:rPr>
  </w:style>
  <w:style w:type="character" w:customStyle="1" w:styleId="ft9">
    <w:name w:val="ft9"/>
    <w:basedOn w:val="a5"/>
    <w:rsid w:val="00FC2B10"/>
  </w:style>
  <w:style w:type="paragraph" w:customStyle="1" w:styleId="DefaultParagraphFontParaChar1">
    <w:name w:val="Default Paragraph Font Para Char Знак Знак Знак Знак Знак Знак1 Знак Знак Знак Знак"/>
    <w:basedOn w:val="a2"/>
    <w:rsid w:val="00060E53"/>
    <w:pPr>
      <w:spacing w:after="160" w:line="240" w:lineRule="exact"/>
      <w:ind w:firstLine="0"/>
      <w:jc w:val="left"/>
    </w:pPr>
    <w:rPr>
      <w:rFonts w:ascii="Verdana" w:eastAsia="Times New Roman" w:hAnsi="Verdana" w:cs="Times New Roman"/>
      <w:szCs w:val="24"/>
      <w:lang w:val="en-US"/>
    </w:rPr>
  </w:style>
  <w:style w:type="paragraph" w:customStyle="1" w:styleId="q1">
    <w:name w:val="q1"/>
    <w:basedOn w:val="a2"/>
    <w:next w:val="a2"/>
    <w:rsid w:val="00060E53"/>
    <w:pPr>
      <w:autoSpaceDE w:val="0"/>
      <w:autoSpaceDN w:val="0"/>
      <w:adjustRightInd w:val="0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20">
    <w:name w:val="Основной текст с отступом 22"/>
    <w:basedOn w:val="a2"/>
    <w:rsid w:val="008A6387"/>
    <w:pPr>
      <w:overflowPunct w:val="0"/>
      <w:autoSpaceDE w:val="0"/>
      <w:autoSpaceDN w:val="0"/>
      <w:adjustRightInd w:val="0"/>
      <w:spacing w:after="120" w:line="480" w:lineRule="auto"/>
      <w:ind w:left="283" w:firstLine="0"/>
      <w:jc w:val="left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lt-edited">
    <w:name w:val="alt-edited"/>
    <w:rsid w:val="00221F87"/>
  </w:style>
  <w:style w:type="paragraph" w:customStyle="1" w:styleId="affffff2">
    <w:name w:val="Автор"/>
    <w:basedOn w:val="a2"/>
    <w:qFormat/>
    <w:rsid w:val="00221F87"/>
    <w:pPr>
      <w:ind w:firstLine="0"/>
      <w:jc w:val="center"/>
    </w:pPr>
    <w:rPr>
      <w:rFonts w:eastAsia="Times New Roman" w:cs="Times New Roman"/>
      <w:b/>
      <w:sz w:val="20"/>
      <w:szCs w:val="20"/>
      <w:lang w:val="en-GB"/>
    </w:rPr>
  </w:style>
  <w:style w:type="paragraph" w:customStyle="1" w:styleId="affffff3">
    <w:name w:val="Адрес автора"/>
    <w:basedOn w:val="a2"/>
    <w:qFormat/>
    <w:rsid w:val="00221F87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paragraph" w:customStyle="1" w:styleId="affffff4">
    <w:name w:val="Аннотация"/>
    <w:basedOn w:val="a2"/>
    <w:link w:val="affffff5"/>
    <w:autoRedefine/>
    <w:rsid w:val="003410FD"/>
    <w:pPr>
      <w:ind w:left="851" w:right="851" w:firstLine="0"/>
    </w:pPr>
    <w:rPr>
      <w:rFonts w:eastAsia="Times New Roman" w:cs="Times New Roman"/>
      <w:b/>
      <w:szCs w:val="24"/>
      <w:lang w:val="en-US"/>
    </w:rPr>
  </w:style>
  <w:style w:type="character" w:customStyle="1" w:styleId="affffff5">
    <w:name w:val="Аннотация Знак"/>
    <w:link w:val="affffff4"/>
    <w:rsid w:val="003410F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mbt-meta-item">
    <w:name w:val="mbt-meta-item"/>
    <w:rsid w:val="00221F87"/>
  </w:style>
  <w:style w:type="paragraph" w:customStyle="1" w:styleId="affffff6">
    <w:name w:val="Библиогр список"/>
    <w:basedOn w:val="a2"/>
    <w:qFormat/>
    <w:rsid w:val="00221F87"/>
    <w:rPr>
      <w:rFonts w:eastAsia="Times New Roman" w:cs="Times New Roman"/>
      <w:b/>
      <w:szCs w:val="26"/>
      <w:lang w:val="en-GB"/>
    </w:rPr>
  </w:style>
  <w:style w:type="paragraph" w:customStyle="1" w:styleId="affffff7">
    <w:name w:val="Текст_В"/>
    <w:basedOn w:val="affc"/>
    <w:rsid w:val="000C5268"/>
    <w:pPr>
      <w:tabs>
        <w:tab w:val="clear" w:pos="288"/>
        <w:tab w:val="center" w:pos="4820"/>
        <w:tab w:val="right" w:pos="9639"/>
      </w:tabs>
      <w:spacing w:after="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2b">
    <w:name w:val="Основной текст (2)_"/>
    <w:basedOn w:val="a5"/>
    <w:link w:val="2c"/>
    <w:rsid w:val="00C84FC0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2c">
    <w:name w:val="Основной текст (2)"/>
    <w:basedOn w:val="a2"/>
    <w:link w:val="2b"/>
    <w:rsid w:val="00C84FC0"/>
    <w:pPr>
      <w:widowControl w:val="0"/>
      <w:shd w:val="clear" w:color="auto" w:fill="FFFFFF"/>
      <w:spacing w:line="245" w:lineRule="exact"/>
      <w:ind w:hanging="1460"/>
    </w:pPr>
    <w:rPr>
      <w:rFonts w:ascii="Arial" w:eastAsia="Arial" w:hAnsi="Arial" w:cs="Arial"/>
      <w:sz w:val="18"/>
      <w:szCs w:val="18"/>
    </w:rPr>
  </w:style>
  <w:style w:type="table" w:customStyle="1" w:styleId="-11">
    <w:name w:val="Светлая сетка - Акцент 11"/>
    <w:basedOn w:val="a6"/>
    <w:uiPriority w:val="62"/>
    <w:rsid w:val="00A54D7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bstract0">
    <w:name w:val="Abstract Знак"/>
    <w:link w:val="Abstract"/>
    <w:rsid w:val="00704CF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5">
    <w:name w:val="p5"/>
    <w:basedOn w:val="a2"/>
    <w:rsid w:val="00726A4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s7">
    <w:name w:val="s7"/>
    <w:rsid w:val="00726A4D"/>
  </w:style>
  <w:style w:type="paragraph" w:customStyle="1" w:styleId="p4">
    <w:name w:val="p4"/>
    <w:basedOn w:val="a2"/>
    <w:rsid w:val="00726A4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longtext">
    <w:name w:val="long_text"/>
    <w:basedOn w:val="a5"/>
    <w:rsid w:val="00163E42"/>
  </w:style>
  <w:style w:type="paragraph" w:customStyle="1" w:styleId="006">
    <w:name w:val="006_Текст Знак"/>
    <w:basedOn w:val="a2"/>
    <w:rsid w:val="00163E42"/>
    <w:pPr>
      <w:ind w:firstLine="567"/>
    </w:pPr>
    <w:rPr>
      <w:rFonts w:eastAsia="Times New Roman" w:cs="Times New Roman"/>
      <w:sz w:val="20"/>
      <w:szCs w:val="18"/>
      <w:lang w:eastAsia="ru-RU"/>
    </w:rPr>
  </w:style>
  <w:style w:type="character" w:customStyle="1" w:styleId="reference-text">
    <w:name w:val="reference-text"/>
    <w:basedOn w:val="a5"/>
    <w:rsid w:val="00163E42"/>
  </w:style>
  <w:style w:type="character" w:customStyle="1" w:styleId="WW8Num41z3">
    <w:name w:val="WW8Num41z3"/>
    <w:rsid w:val="003E7F1B"/>
  </w:style>
  <w:style w:type="character" w:customStyle="1" w:styleId="affffff8">
    <w:name w:val="Исходный текст"/>
    <w:rsid w:val="003E7F1B"/>
    <w:rPr>
      <w:rFonts w:ascii="Liberation Mono" w:eastAsia="Nimbus Mono L" w:hAnsi="Liberation Mono" w:cs="Liberation Mono"/>
    </w:rPr>
  </w:style>
  <w:style w:type="paragraph" w:customStyle="1" w:styleId="1e">
    <w:name w:val="Библиография 1"/>
    <w:basedOn w:val="1a"/>
    <w:rsid w:val="003E7F1B"/>
    <w:pPr>
      <w:tabs>
        <w:tab w:val="right" w:leader="dot" w:pos="9638"/>
      </w:tabs>
      <w:ind w:firstLine="0"/>
    </w:pPr>
    <w:rPr>
      <w:rFonts w:ascii="Times New Roman" w:eastAsia="Calibri" w:hAnsi="Times New Roman" w:cs="FreeSans"/>
      <w:szCs w:val="22"/>
      <w:lang w:val="ru-RU" w:eastAsia="zh-CN"/>
    </w:rPr>
  </w:style>
  <w:style w:type="character" w:customStyle="1" w:styleId="affffff9">
    <w:name w:val="a"/>
    <w:basedOn w:val="a5"/>
    <w:rsid w:val="00C45D9D"/>
  </w:style>
  <w:style w:type="character" w:customStyle="1" w:styleId="l6">
    <w:name w:val="l6"/>
    <w:basedOn w:val="a5"/>
    <w:rsid w:val="00C45D9D"/>
  </w:style>
  <w:style w:type="character" w:customStyle="1" w:styleId="l7">
    <w:name w:val="l7"/>
    <w:basedOn w:val="a5"/>
    <w:rsid w:val="00C45D9D"/>
  </w:style>
  <w:style w:type="character" w:customStyle="1" w:styleId="l8">
    <w:name w:val="l8"/>
    <w:basedOn w:val="a5"/>
    <w:rsid w:val="00C45D9D"/>
  </w:style>
  <w:style w:type="character" w:customStyle="1" w:styleId="l9">
    <w:name w:val="l9"/>
    <w:basedOn w:val="a5"/>
    <w:rsid w:val="00C45D9D"/>
  </w:style>
  <w:style w:type="character" w:customStyle="1" w:styleId="a9">
    <w:name w:val="Абзац списка Знак"/>
    <w:basedOn w:val="a5"/>
    <w:link w:val="a8"/>
    <w:uiPriority w:val="34"/>
    <w:rsid w:val="003632DB"/>
    <w:rPr>
      <w:rFonts w:ascii="Times New Roman" w:hAnsi="Times New Roman"/>
      <w:sz w:val="24"/>
    </w:rPr>
  </w:style>
  <w:style w:type="character" w:customStyle="1" w:styleId="15">
    <w:name w:val="Стиль1 Знак"/>
    <w:basedOn w:val="a9"/>
    <w:link w:val="14"/>
    <w:rsid w:val="003632DB"/>
    <w:rPr>
      <w:rFonts w:ascii="Times New Roman" w:eastAsia="Times New Roman" w:hAnsi="Times New Roman" w:cs="Times New Roman"/>
      <w:b/>
      <w:bCs/>
      <w:color w:val="000000"/>
      <w:sz w:val="36"/>
      <w:szCs w:val="32"/>
      <w:shd w:val="clear" w:color="auto" w:fill="FFFFFF"/>
      <w:lang w:eastAsia="ru-RU"/>
    </w:rPr>
  </w:style>
  <w:style w:type="paragraph" w:customStyle="1" w:styleId="Author">
    <w:name w:val="Author"/>
    <w:basedOn w:val="a2"/>
    <w:uiPriority w:val="99"/>
    <w:rsid w:val="0012660E"/>
    <w:pPr>
      <w:suppressAutoHyphens/>
      <w:spacing w:before="120" w:after="120" w:line="360" w:lineRule="auto"/>
      <w:ind w:firstLine="567"/>
      <w:jc w:val="center"/>
    </w:pPr>
    <w:rPr>
      <w:rFonts w:eastAsia="Times New Roman" w:cs="Calibri"/>
      <w:b/>
      <w:sz w:val="28"/>
      <w:szCs w:val="20"/>
      <w:lang w:eastAsia="ar-SA"/>
    </w:rPr>
  </w:style>
  <w:style w:type="paragraph" w:customStyle="1" w:styleId="Accepted">
    <w:name w:val="Accepted"/>
    <w:basedOn w:val="a2"/>
    <w:uiPriority w:val="99"/>
    <w:rsid w:val="0012660E"/>
    <w:pPr>
      <w:suppressAutoHyphens/>
      <w:spacing w:before="120" w:after="240"/>
      <w:ind w:firstLine="567"/>
      <w:jc w:val="center"/>
    </w:pPr>
    <w:rPr>
      <w:rFonts w:eastAsia="Times New Roman" w:cs="Calibri"/>
      <w:sz w:val="26"/>
      <w:szCs w:val="20"/>
      <w:lang w:eastAsia="ar-SA"/>
    </w:rPr>
  </w:style>
  <w:style w:type="paragraph" w:customStyle="1" w:styleId="FigureCaption0">
    <w:name w:val="Figure Caption"/>
    <w:basedOn w:val="a2"/>
    <w:rsid w:val="0012660E"/>
    <w:pPr>
      <w:autoSpaceDE w:val="0"/>
      <w:autoSpaceDN w:val="0"/>
      <w:ind w:firstLine="0"/>
    </w:pPr>
    <w:rPr>
      <w:rFonts w:eastAsia="Times New Roman" w:cs="Times New Roman"/>
      <w:sz w:val="16"/>
      <w:szCs w:val="16"/>
      <w:lang w:val="en-US"/>
    </w:rPr>
  </w:style>
  <w:style w:type="character" w:customStyle="1" w:styleId="previewtxt">
    <w:name w:val="previewtxt"/>
    <w:rsid w:val="00574CCF"/>
  </w:style>
  <w:style w:type="paragraph" w:customStyle="1" w:styleId="affffffa">
    <w:name w:val="Нормальный"/>
    <w:uiPriority w:val="99"/>
    <w:rsid w:val="00B37314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8">
    <w:name w:val="Body Text Indent 3"/>
    <w:basedOn w:val="a2"/>
    <w:link w:val="39"/>
    <w:rsid w:val="00B37314"/>
    <w:pPr>
      <w:spacing w:after="120"/>
      <w:ind w:left="283" w:firstLine="567"/>
    </w:pPr>
    <w:rPr>
      <w:rFonts w:eastAsia="Times New Roman" w:cs="Times New Roman"/>
      <w:sz w:val="16"/>
      <w:szCs w:val="16"/>
      <w:lang w:eastAsia="ru-RU"/>
    </w:rPr>
  </w:style>
  <w:style w:type="character" w:customStyle="1" w:styleId="39">
    <w:name w:val="Основной текст с отступом 3 Знак"/>
    <w:basedOn w:val="a5"/>
    <w:link w:val="38"/>
    <w:rsid w:val="00B3731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highlight">
    <w:name w:val="highlight"/>
    <w:basedOn w:val="a5"/>
    <w:rsid w:val="008D6AEA"/>
  </w:style>
  <w:style w:type="paragraph" w:customStyle="1" w:styleId="1f">
    <w:name w:val="Без интервала1"/>
    <w:rsid w:val="009E63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bidi">
    <w:name w:val="bidi"/>
    <w:basedOn w:val="a5"/>
    <w:rsid w:val="00FD250B"/>
  </w:style>
  <w:style w:type="paragraph" w:customStyle="1" w:styleId="2d">
    <w:name w:val="Абзац списка2"/>
    <w:basedOn w:val="a2"/>
    <w:rsid w:val="00F661CD"/>
    <w:pPr>
      <w:ind w:left="720"/>
    </w:pPr>
    <w:rPr>
      <w:rFonts w:eastAsia="Times New Roman" w:cs="Times New Roman"/>
      <w:szCs w:val="24"/>
    </w:rPr>
  </w:style>
  <w:style w:type="paragraph" w:customStyle="1" w:styleId="affffffb">
    <w:name w:val="Знак Знак Знак Знак"/>
    <w:basedOn w:val="a2"/>
    <w:autoRedefine/>
    <w:semiHidden/>
    <w:rsid w:val="00917AD8"/>
    <w:pPr>
      <w:spacing w:after="160" w:line="240" w:lineRule="exact"/>
      <w:ind w:firstLine="0"/>
      <w:jc w:val="left"/>
    </w:pPr>
    <w:rPr>
      <w:rFonts w:ascii="Verdana" w:eastAsia="FangSong_GB2312" w:hAnsi="Verdana" w:cs="Verdana"/>
      <w:sz w:val="30"/>
      <w:szCs w:val="30"/>
      <w:lang w:val="en-US"/>
    </w:rPr>
  </w:style>
  <w:style w:type="paragraph" w:customStyle="1" w:styleId="1f0">
    <w:name w:val="Обычный+1"/>
    <w:basedOn w:val="Default"/>
    <w:next w:val="Default"/>
    <w:uiPriority w:val="99"/>
    <w:rsid w:val="00917AD8"/>
    <w:pPr>
      <w:widowControl/>
      <w:suppressAutoHyphens w:val="0"/>
      <w:autoSpaceDN w:val="0"/>
      <w:adjustRightInd w:val="0"/>
      <w:spacing w:line="240" w:lineRule="auto"/>
      <w:ind w:firstLine="0"/>
      <w:jc w:val="left"/>
      <w:textAlignment w:val="auto"/>
    </w:pPr>
    <w:rPr>
      <w:rFonts w:eastAsia="Calibri"/>
      <w:color w:val="auto"/>
      <w:kern w:val="0"/>
      <w:lang w:eastAsia="ru-RU" w:bidi="ar-SA"/>
    </w:rPr>
  </w:style>
  <w:style w:type="paragraph" w:customStyle="1" w:styleId="62">
    <w:name w:val="6)Основной"/>
    <w:basedOn w:val="a2"/>
    <w:rsid w:val="00917AD8"/>
    <w:pPr>
      <w:ind w:firstLine="397"/>
    </w:pPr>
    <w:rPr>
      <w:rFonts w:eastAsia="Times New Roman" w:cs="Times New Roman"/>
      <w:sz w:val="22"/>
      <w:szCs w:val="20"/>
      <w:lang w:eastAsia="ru-RU"/>
    </w:rPr>
  </w:style>
  <w:style w:type="paragraph" w:customStyle="1" w:styleId="Fax-Email-URL">
    <w:name w:val="Fax-Email-URL"/>
    <w:basedOn w:val="a2"/>
    <w:rsid w:val="00917AD8"/>
    <w:pPr>
      <w:ind w:firstLine="0"/>
      <w:jc w:val="center"/>
    </w:pPr>
    <w:rPr>
      <w:rFonts w:ascii="Courier New" w:eastAsia="SimSun" w:hAnsi="Courier New" w:cs="Times New Roman"/>
      <w:snapToGrid w:val="0"/>
      <w:sz w:val="20"/>
      <w:szCs w:val="20"/>
      <w:lang w:val="pt-PT"/>
    </w:rPr>
  </w:style>
  <w:style w:type="paragraph" w:styleId="affffffc">
    <w:name w:val="Title"/>
    <w:basedOn w:val="a2"/>
    <w:link w:val="affffffd"/>
    <w:uiPriority w:val="10"/>
    <w:rsid w:val="00917AD8"/>
    <w:pPr>
      <w:ind w:firstLine="0"/>
      <w:jc w:val="center"/>
    </w:pPr>
    <w:rPr>
      <w:rFonts w:eastAsia="Times New Roman" w:cs="Times New Roman"/>
      <w:b/>
      <w:sz w:val="28"/>
      <w:szCs w:val="20"/>
      <w:lang w:val="en-US" w:eastAsia="ru-RU"/>
    </w:rPr>
  </w:style>
  <w:style w:type="character" w:customStyle="1" w:styleId="affffffd">
    <w:name w:val="Заголовок Знак"/>
    <w:basedOn w:val="a5"/>
    <w:link w:val="affffffc"/>
    <w:uiPriority w:val="10"/>
    <w:rsid w:val="00917AD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apple-style-span">
    <w:name w:val="apple-style-span"/>
    <w:basedOn w:val="a5"/>
    <w:rsid w:val="00917AD8"/>
  </w:style>
  <w:style w:type="paragraph" w:customStyle="1" w:styleId="affffffe">
    <w:name w:val="Обычный с отступом"/>
    <w:basedOn w:val="a2"/>
    <w:rsid w:val="009D326A"/>
    <w:pPr>
      <w:autoSpaceDE w:val="0"/>
      <w:autoSpaceDN w:val="0"/>
      <w:spacing w:line="360" w:lineRule="auto"/>
      <w:ind w:left="360" w:firstLine="720"/>
    </w:pPr>
    <w:rPr>
      <w:rFonts w:eastAsia="Cambria" w:cs="Times New Roman"/>
      <w:sz w:val="28"/>
      <w:szCs w:val="28"/>
    </w:rPr>
  </w:style>
  <w:style w:type="paragraph" w:customStyle="1" w:styleId="140">
    <w:name w:val="14 простой"/>
    <w:basedOn w:val="a2"/>
    <w:rsid w:val="003E1469"/>
    <w:pPr>
      <w:widowControl w:val="0"/>
      <w:spacing w:line="360" w:lineRule="auto"/>
      <w:ind w:firstLine="851"/>
    </w:pPr>
    <w:rPr>
      <w:rFonts w:eastAsia="Times New Roman" w:cs="Times New Roman"/>
      <w:sz w:val="28"/>
      <w:szCs w:val="28"/>
      <w:lang w:eastAsia="ru-RU"/>
    </w:rPr>
  </w:style>
  <w:style w:type="paragraph" w:customStyle="1" w:styleId="center">
    <w:name w:val="center"/>
    <w:basedOn w:val="a2"/>
    <w:rsid w:val="003E146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fffffff">
    <w:name w:val="Рисунок Знак Знак"/>
    <w:rsid w:val="00DA36D2"/>
    <w:rPr>
      <w:rFonts w:ascii="Times New Roman" w:eastAsia="Times New Roman" w:hAnsi="Times New Roman"/>
      <w:b/>
      <w:sz w:val="28"/>
      <w:szCs w:val="28"/>
    </w:rPr>
  </w:style>
  <w:style w:type="character" w:customStyle="1" w:styleId="word">
    <w:name w:val="word"/>
    <w:basedOn w:val="a5"/>
    <w:rsid w:val="000B37B0"/>
  </w:style>
  <w:style w:type="paragraph" w:customStyle="1" w:styleId="a1">
    <w:name w:val="Нумерованный"/>
    <w:basedOn w:val="a2"/>
    <w:rsid w:val="006B65B5"/>
    <w:pPr>
      <w:widowControl w:val="0"/>
      <w:numPr>
        <w:numId w:val="19"/>
      </w:numPr>
      <w:adjustRightInd w:val="0"/>
      <w:spacing w:before="120" w:line="360" w:lineRule="auto"/>
      <w:textAlignment w:val="baseline"/>
    </w:pPr>
    <w:rPr>
      <w:rFonts w:eastAsia="Times New Roman" w:cs="Times New Roman"/>
      <w:sz w:val="28"/>
      <w:szCs w:val="28"/>
      <w:lang w:eastAsia="ru-RU"/>
    </w:rPr>
  </w:style>
  <w:style w:type="paragraph" w:customStyle="1" w:styleId="125">
    <w:name w:val="Стиль Мой_Текст + Первая строка:  125 см"/>
    <w:basedOn w:val="a2"/>
    <w:next w:val="a2"/>
    <w:rsid w:val="00C4299A"/>
    <w:pPr>
      <w:shd w:val="clear" w:color="auto" w:fill="FFFFFF"/>
      <w:spacing w:line="360" w:lineRule="auto"/>
      <w:ind w:firstLine="720"/>
    </w:pPr>
    <w:rPr>
      <w:rFonts w:eastAsia="Times New Roman" w:cs="Times New Roman"/>
      <w:color w:val="000000"/>
      <w:sz w:val="28"/>
      <w:szCs w:val="20"/>
      <w:lang w:eastAsia="ru-RU"/>
    </w:rPr>
  </w:style>
  <w:style w:type="character" w:customStyle="1" w:styleId="w">
    <w:name w:val="w"/>
    <w:rsid w:val="000C3E19"/>
  </w:style>
  <w:style w:type="paragraph" w:customStyle="1" w:styleId="FR3">
    <w:name w:val="FR3"/>
    <w:rsid w:val="008E6BA6"/>
    <w:pPr>
      <w:widowControl w:val="0"/>
      <w:spacing w:before="40" w:after="0" w:line="300" w:lineRule="auto"/>
      <w:ind w:left="1000" w:right="800"/>
      <w:jc w:val="center"/>
    </w:pPr>
    <w:rPr>
      <w:rFonts w:ascii="Arial" w:eastAsia="Times New Roman" w:hAnsi="Arial" w:cs="Arial"/>
      <w:sz w:val="16"/>
      <w:szCs w:val="16"/>
      <w:lang w:val="en-US" w:eastAsia="ru-RU"/>
    </w:rPr>
  </w:style>
  <w:style w:type="character" w:customStyle="1" w:styleId="rvts13">
    <w:name w:val="rvts13"/>
    <w:basedOn w:val="a5"/>
    <w:rsid w:val="00CB4DE4"/>
  </w:style>
  <w:style w:type="character" w:customStyle="1" w:styleId="rvts14">
    <w:name w:val="rvts14"/>
    <w:basedOn w:val="a5"/>
    <w:rsid w:val="00CB4DE4"/>
  </w:style>
  <w:style w:type="character" w:customStyle="1" w:styleId="affff4">
    <w:name w:val="Содержимое библиогр списка Знак"/>
    <w:basedOn w:val="a5"/>
    <w:link w:val="affff3"/>
    <w:rsid w:val="00CB4DE4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afffffff0">
    <w:name w:val="Таблица по центру"/>
    <w:basedOn w:val="a2"/>
    <w:link w:val="afffffff1"/>
    <w:qFormat/>
    <w:rsid w:val="00D96294"/>
    <w:pPr>
      <w:widowControl w:val="0"/>
      <w:ind w:firstLine="0"/>
      <w:jc w:val="center"/>
    </w:pPr>
    <w:rPr>
      <w:rFonts w:eastAsia="Times New Roman"/>
      <w:sz w:val="20"/>
      <w:szCs w:val="20"/>
    </w:rPr>
  </w:style>
  <w:style w:type="character" w:customStyle="1" w:styleId="afffffff1">
    <w:name w:val="Таблица по центру Знак"/>
    <w:basedOn w:val="a5"/>
    <w:link w:val="afffffff0"/>
    <w:rsid w:val="00D96294"/>
    <w:rPr>
      <w:rFonts w:ascii="Times New Roman" w:eastAsia="Times New Roman" w:hAnsi="Times New Roman"/>
      <w:sz w:val="20"/>
      <w:szCs w:val="20"/>
    </w:rPr>
  </w:style>
  <w:style w:type="table" w:customStyle="1" w:styleId="1f1">
    <w:name w:val="Сетка таблицы1"/>
    <w:basedOn w:val="a6"/>
    <w:next w:val="aff2"/>
    <w:uiPriority w:val="39"/>
    <w:rsid w:val="000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6"/>
    <w:next w:val="aff2"/>
    <w:uiPriority w:val="39"/>
    <w:rsid w:val="0030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Сетка таблицы3"/>
    <w:basedOn w:val="a6"/>
    <w:next w:val="aff2"/>
    <w:uiPriority w:val="39"/>
    <w:rsid w:val="0030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6D803-CAD0-4337-82EA-2264FC22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RSREU</Company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Л.А.</dc:creator>
  <cp:lastModifiedBy>Admin</cp:lastModifiedBy>
  <cp:revision>6</cp:revision>
  <cp:lastPrinted>2018-07-13T09:24:00Z</cp:lastPrinted>
  <dcterms:created xsi:type="dcterms:W3CDTF">2019-02-03T18:06:00Z</dcterms:created>
  <dcterms:modified xsi:type="dcterms:W3CDTF">2019-02-05T19:50:00Z</dcterms:modified>
</cp:coreProperties>
</file>