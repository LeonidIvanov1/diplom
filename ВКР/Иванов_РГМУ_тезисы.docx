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065F" w:rsidRPr="00B55818" w:rsidRDefault="004F065F" w:rsidP="003330CA">
      <w:pPr>
        <w:pStyle w:val="a4"/>
        <w:rPr>
          <w:lang w:val="en-US"/>
        </w:rPr>
      </w:pPr>
    </w:p>
    <w:p w:rsidR="004B345D" w:rsidRDefault="003330CA" w:rsidP="003330CA">
      <w:pPr>
        <w:pStyle w:val="affffff2"/>
        <w:rPr>
          <w:caps/>
          <w:sz w:val="26"/>
          <w:lang w:val="ru-RU" w:eastAsia="ru-RU"/>
        </w:rPr>
      </w:pPr>
      <w:r>
        <w:rPr>
          <w:caps/>
          <w:sz w:val="26"/>
          <w:lang w:val="ru-RU" w:eastAsia="ru-RU"/>
        </w:rPr>
        <w:t>возможности программной системы</w:t>
      </w:r>
      <w:r w:rsidR="004B345D" w:rsidRPr="004B345D">
        <w:rPr>
          <w:caps/>
          <w:sz w:val="26"/>
          <w:lang w:val="ru-RU" w:eastAsia="ru-RU"/>
        </w:rPr>
        <w:t xml:space="preserve"> для учета и анализа обеспеченности учебного процесса библиотечн</w:t>
      </w:r>
      <w:r>
        <w:rPr>
          <w:caps/>
          <w:sz w:val="26"/>
          <w:lang w:val="ru-RU" w:eastAsia="ru-RU"/>
        </w:rPr>
        <w:t>ым фондом в соответствии с ФГОС в медицинском вузе</w:t>
      </w:r>
    </w:p>
    <w:p w:rsidR="003330CA" w:rsidRDefault="003330CA" w:rsidP="003330CA">
      <w:pPr>
        <w:pStyle w:val="affffff2"/>
        <w:rPr>
          <w:caps/>
          <w:sz w:val="26"/>
          <w:lang w:val="ru-RU" w:eastAsia="ru-RU"/>
        </w:rPr>
      </w:pPr>
    </w:p>
    <w:p w:rsidR="009E638D" w:rsidRPr="003330CA" w:rsidRDefault="004B345D" w:rsidP="003330CA">
      <w:pPr>
        <w:pStyle w:val="affffff2"/>
        <w:rPr>
          <w:b w:val="0"/>
          <w:sz w:val="28"/>
          <w:szCs w:val="28"/>
          <w:lang w:val="ru-RU"/>
        </w:rPr>
      </w:pPr>
      <w:r w:rsidRPr="003330CA">
        <w:rPr>
          <w:b w:val="0"/>
          <w:sz w:val="28"/>
          <w:szCs w:val="28"/>
          <w:lang w:val="ru-RU"/>
        </w:rPr>
        <w:t>Л.А. Иванов</w:t>
      </w:r>
    </w:p>
    <w:p w:rsidR="009E638D" w:rsidRDefault="009E638D" w:rsidP="003330CA">
      <w:pPr>
        <w:pStyle w:val="affffff3"/>
        <w:rPr>
          <w:i w:val="0"/>
          <w:sz w:val="28"/>
          <w:szCs w:val="28"/>
          <w:lang w:val="ru-RU"/>
        </w:rPr>
      </w:pPr>
      <w:r w:rsidRPr="003330CA">
        <w:rPr>
          <w:i w:val="0"/>
          <w:sz w:val="28"/>
          <w:szCs w:val="28"/>
          <w:lang w:val="ru-RU"/>
        </w:rPr>
        <w:t>Рязанский государственный радиотехнический университет</w:t>
      </w:r>
      <w:r w:rsidR="0003117B" w:rsidRPr="003330CA">
        <w:rPr>
          <w:i w:val="0"/>
          <w:sz w:val="28"/>
          <w:szCs w:val="28"/>
          <w:lang w:val="ru-RU"/>
        </w:rPr>
        <w:t>,</w:t>
      </w:r>
      <w:r w:rsidR="003330CA" w:rsidRPr="003330CA">
        <w:rPr>
          <w:i w:val="0"/>
          <w:sz w:val="28"/>
          <w:szCs w:val="28"/>
          <w:lang w:val="ru-RU"/>
        </w:rPr>
        <w:t xml:space="preserve"> </w:t>
      </w:r>
      <w:r w:rsidR="003330CA">
        <w:rPr>
          <w:i w:val="0"/>
          <w:sz w:val="28"/>
          <w:szCs w:val="28"/>
          <w:lang w:val="ru-RU"/>
        </w:rPr>
        <w:t xml:space="preserve">г. </w:t>
      </w:r>
      <w:r w:rsidR="003330CA" w:rsidRPr="003330CA">
        <w:rPr>
          <w:i w:val="0"/>
          <w:sz w:val="28"/>
          <w:szCs w:val="28"/>
          <w:lang w:val="ru-RU"/>
        </w:rPr>
        <w:t xml:space="preserve">Рязань </w:t>
      </w:r>
    </w:p>
    <w:p w:rsidR="003330CA" w:rsidRPr="003330CA" w:rsidRDefault="003330CA" w:rsidP="003330CA">
      <w:pPr>
        <w:pStyle w:val="affffff3"/>
        <w:jc w:val="both"/>
        <w:rPr>
          <w:i w:val="0"/>
          <w:sz w:val="28"/>
          <w:szCs w:val="28"/>
          <w:lang w:val="ru-RU"/>
        </w:rPr>
      </w:pPr>
    </w:p>
    <w:p w:rsidR="003330CA" w:rsidRDefault="004B345D" w:rsidP="002A24E7">
      <w:pPr>
        <w:pStyle w:val="51"/>
        <w:ind w:left="0" w:right="-1" w:firstLine="708"/>
      </w:pPr>
      <w:r w:rsidRPr="003330CA">
        <w:t xml:space="preserve">В </w:t>
      </w:r>
      <w:r w:rsidR="003330CA">
        <w:t>статье представлены возможности программой системы для учета и анализа обеспеченности учебного процесса библиотечным фондом в соответствии с Федеральными государственными образовательными стандартами</w:t>
      </w:r>
      <w:r w:rsidR="00154F14">
        <w:t xml:space="preserve"> в медицинском вузе</w:t>
      </w:r>
      <w:r w:rsidR="003330CA">
        <w:t xml:space="preserve">. </w:t>
      </w:r>
      <w:r w:rsidR="00154F14">
        <w:t xml:space="preserve">Описываются преимущества системы по сравнению с существущими аналогами. Объясняется фактографическое представление данных. </w:t>
      </w:r>
    </w:p>
    <w:p w:rsidR="009E638D" w:rsidRPr="00070A33" w:rsidRDefault="009E638D" w:rsidP="002A24E7">
      <w:pPr>
        <w:pStyle w:val="51"/>
        <w:ind w:left="0" w:right="-1" w:firstLine="708"/>
      </w:pPr>
      <w:r w:rsidRPr="00070A33">
        <w:rPr>
          <w:i/>
        </w:rPr>
        <w:t>Ключевые слова</w:t>
      </w:r>
      <w:r w:rsidR="00133BEF">
        <w:t>:</w:t>
      </w:r>
      <w:r w:rsidRPr="00070A33">
        <w:t xml:space="preserve"> </w:t>
      </w:r>
      <w:r w:rsidR="004B345D">
        <w:t xml:space="preserve">Федеральные государственные образовательные </w:t>
      </w:r>
      <w:r w:rsidR="00F95263">
        <w:t xml:space="preserve">стандарты </w:t>
      </w:r>
      <w:r w:rsidR="004B345D">
        <w:t>(ФГОС</w:t>
      </w:r>
      <w:r w:rsidRPr="00070A33">
        <w:t>),</w:t>
      </w:r>
      <w:r w:rsidR="00B55818">
        <w:t xml:space="preserve"> </w:t>
      </w:r>
      <w:r w:rsidR="00226C1D">
        <w:t>неизменяемость данных</w:t>
      </w:r>
      <w:r w:rsidR="00226C1D" w:rsidRPr="00226C1D">
        <w:t xml:space="preserve">, </w:t>
      </w:r>
      <w:r w:rsidR="00226C1D">
        <w:t>фактографическое представление данных</w:t>
      </w:r>
      <w:r w:rsidRPr="00070A33">
        <w:t>.</w:t>
      </w:r>
    </w:p>
    <w:p w:rsidR="009E638D" w:rsidRPr="00070A33" w:rsidRDefault="009E638D" w:rsidP="002A24E7">
      <w:pPr>
        <w:pStyle w:val="1f"/>
        <w:ind w:right="-1" w:firstLine="720"/>
        <w:jc w:val="both"/>
        <w:rPr>
          <w:b/>
          <w:w w:val="99"/>
          <w:sz w:val="20"/>
          <w:szCs w:val="20"/>
        </w:rPr>
      </w:pPr>
    </w:p>
    <w:p w:rsidR="00154F14" w:rsidRPr="00154F14" w:rsidRDefault="00154F14" w:rsidP="002A24E7">
      <w:pPr>
        <w:pStyle w:val="51"/>
        <w:ind w:left="0" w:right="-1" w:firstLine="708"/>
        <w:rPr>
          <w:lang w:val="en-US"/>
        </w:rPr>
      </w:pPr>
      <w:r w:rsidRPr="00154F14">
        <w:rPr>
          <w:lang w:val="en-US"/>
        </w:rPr>
        <w:t>The article presents the possibilities of the program system for recording and analyzing the provision of the educational process with a library fund in accordance with the Federal state educational standards in the medical university. The advantages of the system compared with existing analogues are described. The factual representation of the data is explained.</w:t>
      </w:r>
    </w:p>
    <w:p w:rsidR="009E638D" w:rsidRPr="000763BB" w:rsidRDefault="00154F14" w:rsidP="002A24E7">
      <w:pPr>
        <w:pStyle w:val="51"/>
        <w:ind w:left="0" w:right="-1" w:firstLine="708"/>
        <w:rPr>
          <w:lang w:val="en-US"/>
        </w:rPr>
      </w:pPr>
      <w:r w:rsidRPr="00154F14">
        <w:rPr>
          <w:i/>
          <w:lang w:val="en-US"/>
        </w:rPr>
        <w:t>Key words</w:t>
      </w:r>
      <w:r w:rsidRPr="00154F14">
        <w:rPr>
          <w:lang w:val="en-US"/>
        </w:rPr>
        <w:t>: Federal State Educational Standards (GEF), data immutability, factual data presentation.</w:t>
      </w:r>
    </w:p>
    <w:p w:rsidR="009E638D" w:rsidRPr="00070A33" w:rsidRDefault="009E638D" w:rsidP="003330CA">
      <w:pPr>
        <w:ind w:firstLine="720"/>
        <w:rPr>
          <w:lang w:val="en-US"/>
        </w:rPr>
      </w:pPr>
    </w:p>
    <w:p w:rsidR="00E53400" w:rsidRPr="00154F14" w:rsidRDefault="00E53400" w:rsidP="003330CA">
      <w:pPr>
        <w:rPr>
          <w:sz w:val="28"/>
          <w:szCs w:val="28"/>
        </w:rPr>
      </w:pPr>
      <w:r w:rsidRPr="00154F14">
        <w:rPr>
          <w:sz w:val="28"/>
          <w:szCs w:val="28"/>
        </w:rPr>
        <w:t>Современные системы автоматизации библиотечных процессов в образовательных учреждениях реализуют функциональность, состоящую из следующих основных операций:</w:t>
      </w:r>
    </w:p>
    <w:p w:rsidR="00E53400" w:rsidRPr="00154F14" w:rsidRDefault="00E53400" w:rsidP="003330CA">
      <w:pPr>
        <w:rPr>
          <w:sz w:val="28"/>
          <w:szCs w:val="28"/>
        </w:rPr>
      </w:pPr>
      <w:r w:rsidRPr="00154F14">
        <w:rPr>
          <w:sz w:val="28"/>
          <w:szCs w:val="28"/>
        </w:rPr>
        <w:t>1) формирование различных каталогов</w:t>
      </w:r>
    </w:p>
    <w:p w:rsidR="00E53400" w:rsidRPr="00154F14" w:rsidRDefault="00E53400" w:rsidP="003330CA">
      <w:pPr>
        <w:rPr>
          <w:sz w:val="28"/>
          <w:szCs w:val="28"/>
        </w:rPr>
      </w:pPr>
      <w:r w:rsidRPr="00154F14">
        <w:rPr>
          <w:sz w:val="28"/>
          <w:szCs w:val="28"/>
        </w:rPr>
        <w:t>2) формирование учетных документов и отчетов</w:t>
      </w:r>
    </w:p>
    <w:p w:rsidR="00E53400" w:rsidRPr="00154F14" w:rsidRDefault="00E53400" w:rsidP="003330CA">
      <w:pPr>
        <w:rPr>
          <w:sz w:val="28"/>
          <w:szCs w:val="28"/>
        </w:rPr>
      </w:pPr>
      <w:r w:rsidRPr="00154F14">
        <w:rPr>
          <w:sz w:val="28"/>
          <w:szCs w:val="28"/>
        </w:rPr>
        <w:t>3) учет пользователей</w:t>
      </w:r>
    </w:p>
    <w:p w:rsidR="00E53400" w:rsidRPr="00154F14" w:rsidRDefault="00E53400" w:rsidP="003330CA">
      <w:pPr>
        <w:rPr>
          <w:sz w:val="28"/>
          <w:szCs w:val="28"/>
        </w:rPr>
      </w:pPr>
      <w:r w:rsidRPr="00154F14">
        <w:rPr>
          <w:sz w:val="28"/>
          <w:szCs w:val="28"/>
        </w:rPr>
        <w:t>4) автоматизация процесса выдачи учебной литературой</w:t>
      </w:r>
    </w:p>
    <w:p w:rsidR="00E53400" w:rsidRPr="00154F14" w:rsidRDefault="00E53400" w:rsidP="003330CA">
      <w:pPr>
        <w:rPr>
          <w:sz w:val="28"/>
          <w:szCs w:val="28"/>
        </w:rPr>
      </w:pPr>
      <w:r w:rsidRPr="00154F14">
        <w:rPr>
          <w:sz w:val="28"/>
          <w:szCs w:val="28"/>
        </w:rPr>
        <w:t>5) формирование статистической информации</w:t>
      </w:r>
    </w:p>
    <w:p w:rsidR="009E638D" w:rsidRPr="00154F14" w:rsidRDefault="00E53400" w:rsidP="003330CA">
      <w:pPr>
        <w:rPr>
          <w:sz w:val="28"/>
          <w:szCs w:val="28"/>
        </w:rPr>
      </w:pPr>
      <w:r w:rsidRPr="00154F14">
        <w:rPr>
          <w:sz w:val="28"/>
          <w:szCs w:val="28"/>
        </w:rPr>
        <w:t>Большинство систем направлены на широкое использование и не учитывают специализированные моменты, связанные со спецификой работы библиотечных фондов в образовательных учреждениях. Одним из таких моментов является соответствие Федеральным образовательным гос</w:t>
      </w:r>
      <w:r w:rsidR="002F32ED">
        <w:rPr>
          <w:sz w:val="28"/>
          <w:szCs w:val="28"/>
        </w:rPr>
        <w:t>ударственными стандартам (ФГОС)</w:t>
      </w:r>
      <w:r w:rsidRPr="00154F14">
        <w:rPr>
          <w:sz w:val="28"/>
          <w:szCs w:val="28"/>
        </w:rPr>
        <w:t xml:space="preserve">. </w:t>
      </w:r>
      <w:r w:rsidR="002A24E7">
        <w:rPr>
          <w:sz w:val="28"/>
          <w:szCs w:val="28"/>
        </w:rPr>
        <w:t xml:space="preserve">Также готовые решения используют реляционный подход для хранения данных, что не позволяет просматривать историю изменений и не уберегает от ошибок связанных с человеческим фактором. </w:t>
      </w:r>
    </w:p>
    <w:p w:rsidR="0038122B" w:rsidRPr="00154F14" w:rsidRDefault="0038122B" w:rsidP="00154F14">
      <w:pPr>
        <w:pStyle w:val="afffffa"/>
        <w:ind w:left="0" w:firstLine="0"/>
        <w:rPr>
          <w:sz w:val="28"/>
          <w:szCs w:val="28"/>
          <w:lang w:val="ru-RU"/>
        </w:rPr>
      </w:pPr>
    </w:p>
    <w:p w:rsidR="00077F48" w:rsidRPr="00154F14" w:rsidRDefault="00974AF6" w:rsidP="003330CA">
      <w:pPr>
        <w:jc w:val="left"/>
        <w:rPr>
          <w:b/>
          <w:sz w:val="28"/>
          <w:szCs w:val="28"/>
        </w:rPr>
      </w:pPr>
      <w:r w:rsidRPr="00154F14">
        <w:rPr>
          <w:b/>
          <w:sz w:val="28"/>
          <w:szCs w:val="28"/>
        </w:rPr>
        <w:t>Неизменяемость данных</w:t>
      </w:r>
    </w:p>
    <w:p w:rsidR="00CC6755" w:rsidRPr="00154F14" w:rsidRDefault="004A075B" w:rsidP="002A24E7">
      <w:pPr>
        <w:pStyle w:val="afffffa"/>
        <w:ind w:left="0" w:firstLine="0"/>
        <w:rPr>
          <w:rFonts w:eastAsiaTheme="minorHAnsi"/>
          <w:sz w:val="28"/>
          <w:szCs w:val="28"/>
          <w:lang w:val="ru-RU"/>
        </w:rPr>
      </w:pPr>
      <w:r>
        <w:rPr>
          <w:rFonts w:eastAsiaTheme="minorHAnsi"/>
          <w:sz w:val="28"/>
          <w:szCs w:val="28"/>
          <w:lang w:val="ru-RU"/>
        </w:rPr>
        <w:t xml:space="preserve"> </w:t>
      </w:r>
    </w:p>
    <w:p w:rsidR="00077F48" w:rsidRPr="00154F14" w:rsidRDefault="00077F48" w:rsidP="003330CA">
      <w:pPr>
        <w:ind w:firstLine="708"/>
        <w:rPr>
          <w:sz w:val="28"/>
          <w:szCs w:val="28"/>
        </w:rPr>
      </w:pPr>
      <w:r w:rsidRPr="00154F14">
        <w:rPr>
          <w:sz w:val="28"/>
          <w:szCs w:val="28"/>
        </w:rPr>
        <w:t xml:space="preserve">При применении </w:t>
      </w:r>
      <w:r w:rsidR="004B1CFD" w:rsidRPr="00154F14">
        <w:rPr>
          <w:sz w:val="28"/>
          <w:szCs w:val="28"/>
        </w:rPr>
        <w:t xml:space="preserve">схемы изменяемости данных, </w:t>
      </w:r>
      <w:r w:rsidRPr="00154F14">
        <w:rPr>
          <w:sz w:val="28"/>
          <w:szCs w:val="28"/>
        </w:rPr>
        <w:t xml:space="preserve">совершенная человеческая ошибка может привести к потере данных, так как значения фактически перезаписываются в базе данных.  Но при применении </w:t>
      </w:r>
      <w:r w:rsidR="004B1CFD" w:rsidRPr="00154F14">
        <w:rPr>
          <w:sz w:val="28"/>
          <w:szCs w:val="28"/>
        </w:rPr>
        <w:t>схемы</w:t>
      </w:r>
      <w:r w:rsidRPr="00154F14">
        <w:rPr>
          <w:sz w:val="28"/>
          <w:szCs w:val="28"/>
        </w:rPr>
        <w:t xml:space="preserve"> неизменяемости данных потери данных исключаются.  Так как если записываются неверные данные, то предыдущие (верные) данные по-прежнему остаются в базе.  Для устранения ошибок в такой информационной системе достаточно удалить блоки неверных </w:t>
      </w:r>
      <w:r w:rsidRPr="00154F14">
        <w:rPr>
          <w:sz w:val="28"/>
          <w:szCs w:val="28"/>
        </w:rPr>
        <w:lastRenderedPageBreak/>
        <w:t>данных и вычислить заново представления, построенные из главного массива данных. [1</w:t>
      </w:r>
      <w:r w:rsidR="00933CA4">
        <w:rPr>
          <w:sz w:val="28"/>
          <w:szCs w:val="28"/>
        </w:rPr>
        <w:t>, с. 63</w:t>
      </w:r>
      <w:r w:rsidRPr="00154F14">
        <w:rPr>
          <w:sz w:val="28"/>
          <w:szCs w:val="28"/>
        </w:rPr>
        <w:t>]</w:t>
      </w:r>
    </w:p>
    <w:p w:rsidR="00077F48" w:rsidRPr="00154F14" w:rsidRDefault="00077F48" w:rsidP="003330CA">
      <w:pPr>
        <w:rPr>
          <w:sz w:val="28"/>
          <w:szCs w:val="28"/>
        </w:rPr>
      </w:pPr>
      <w:r w:rsidRPr="00154F14">
        <w:rPr>
          <w:sz w:val="28"/>
          <w:szCs w:val="28"/>
        </w:rPr>
        <w:t>Еще одним преимущес</w:t>
      </w:r>
      <w:r w:rsidR="00FC3C7C" w:rsidRPr="00154F14">
        <w:rPr>
          <w:sz w:val="28"/>
          <w:szCs w:val="28"/>
        </w:rPr>
        <w:t>твом использования данного подхода</w:t>
      </w:r>
      <w:r w:rsidRPr="00154F14">
        <w:rPr>
          <w:sz w:val="28"/>
          <w:szCs w:val="28"/>
        </w:rPr>
        <w:t xml:space="preserve"> является простота. В моделях изменяемости данных требуется индексация для возможности извлечения и обновления конкретных объектов данных. В моделях неизменяемости имеется только возможность для присоединения новых блоков данных к главному массиву. Индексация для этого не требуется. [1</w:t>
      </w:r>
      <w:r w:rsidR="00933CA4">
        <w:rPr>
          <w:sz w:val="28"/>
          <w:szCs w:val="28"/>
        </w:rPr>
        <w:t>, с. 64</w:t>
      </w:r>
      <w:r w:rsidRPr="00154F14">
        <w:rPr>
          <w:sz w:val="28"/>
          <w:szCs w:val="28"/>
        </w:rPr>
        <w:t xml:space="preserve">] </w:t>
      </w:r>
    </w:p>
    <w:p w:rsidR="00305872" w:rsidRPr="00154F14" w:rsidRDefault="00077F48" w:rsidP="002A24E7">
      <w:pPr>
        <w:jc w:val="left"/>
        <w:rPr>
          <w:sz w:val="28"/>
          <w:szCs w:val="28"/>
        </w:rPr>
      </w:pPr>
      <w:r w:rsidRPr="00154F14">
        <w:rPr>
          <w:sz w:val="28"/>
          <w:szCs w:val="28"/>
        </w:rPr>
        <w:t xml:space="preserve">Для реализации принципа неизменяемости следует применить к таблице два изменения: отследить каждое поле в информации о книге в отдельной таблице и привязать каждый блок данных к моменту времени, когда становится известно, что информация истинна. </w:t>
      </w:r>
    </w:p>
    <w:p w:rsidR="0038122B" w:rsidRPr="00154F14" w:rsidRDefault="00305872" w:rsidP="003330CA">
      <w:pPr>
        <w:rPr>
          <w:sz w:val="28"/>
          <w:szCs w:val="28"/>
        </w:rPr>
      </w:pPr>
      <w:r w:rsidRPr="00154F14">
        <w:rPr>
          <w:sz w:val="28"/>
          <w:szCs w:val="28"/>
        </w:rPr>
        <w:t>Сохраняя каждое поле в отдельной таблицу, достаточно записать информацию, которая изменилась. Для хранения этой информации требуется меньше места, и при этом гарантируется, что каждая запись содержит новую информацию, а не просто переносится из последней записи.</w:t>
      </w:r>
    </w:p>
    <w:p w:rsidR="00226C1D" w:rsidRPr="00154F14" w:rsidRDefault="00226C1D" w:rsidP="003330CA">
      <w:pPr>
        <w:pStyle w:val="afffffa"/>
        <w:rPr>
          <w:sz w:val="28"/>
          <w:szCs w:val="28"/>
          <w:lang w:val="ru-RU"/>
        </w:rPr>
      </w:pPr>
    </w:p>
    <w:p w:rsidR="00226C1D" w:rsidRPr="00154F14" w:rsidRDefault="00226C1D" w:rsidP="003330CA">
      <w:pPr>
        <w:rPr>
          <w:b/>
          <w:sz w:val="28"/>
          <w:szCs w:val="28"/>
        </w:rPr>
      </w:pPr>
      <w:r w:rsidRPr="00154F14">
        <w:rPr>
          <w:b/>
          <w:sz w:val="28"/>
          <w:szCs w:val="28"/>
        </w:rPr>
        <w:t xml:space="preserve">Фактографическое представление данных </w:t>
      </w:r>
    </w:p>
    <w:p w:rsidR="00226C1D" w:rsidRPr="00154F14" w:rsidRDefault="00226C1D" w:rsidP="003330CA">
      <w:pPr>
        <w:pStyle w:val="afffffa"/>
        <w:rPr>
          <w:sz w:val="28"/>
          <w:szCs w:val="28"/>
          <w:lang w:val="ru-RU"/>
        </w:rPr>
      </w:pPr>
    </w:p>
    <w:p w:rsidR="00226C1D" w:rsidRPr="00154F14" w:rsidRDefault="00D43315" w:rsidP="003330CA">
      <w:pPr>
        <w:rPr>
          <w:sz w:val="28"/>
          <w:szCs w:val="28"/>
        </w:rPr>
      </w:pPr>
      <w:r w:rsidRPr="00154F14">
        <w:rPr>
          <w:sz w:val="28"/>
          <w:szCs w:val="28"/>
        </w:rPr>
        <w:t xml:space="preserve">Каждый блок данных, в модели </w:t>
      </w:r>
      <w:r w:rsidR="00D05742" w:rsidRPr="00154F14">
        <w:rPr>
          <w:sz w:val="28"/>
          <w:szCs w:val="28"/>
        </w:rPr>
        <w:t>неизменяемости</w:t>
      </w:r>
      <w:r w:rsidRPr="00154F14">
        <w:rPr>
          <w:sz w:val="28"/>
          <w:szCs w:val="28"/>
        </w:rPr>
        <w:t xml:space="preserve">, является фактом. Факты атомарны, так как их нельзя разложить на несколько </w:t>
      </w:r>
      <w:r w:rsidR="00D05742" w:rsidRPr="00154F14">
        <w:rPr>
          <w:sz w:val="28"/>
          <w:szCs w:val="28"/>
        </w:rPr>
        <w:t>составляющих</w:t>
      </w:r>
      <w:r w:rsidRPr="00154F14">
        <w:rPr>
          <w:sz w:val="28"/>
          <w:szCs w:val="28"/>
        </w:rPr>
        <w:t xml:space="preserve">, а неизменяемость и вечную </w:t>
      </w:r>
      <w:r w:rsidR="00D05742" w:rsidRPr="00154F14">
        <w:rPr>
          <w:sz w:val="28"/>
          <w:szCs w:val="28"/>
        </w:rPr>
        <w:t xml:space="preserve">истинность </w:t>
      </w:r>
      <w:r w:rsidRPr="00154F14">
        <w:rPr>
          <w:sz w:val="28"/>
          <w:szCs w:val="28"/>
        </w:rPr>
        <w:t xml:space="preserve">данных обеспечивает отметка времени изменения. </w:t>
      </w:r>
      <w:r w:rsidR="00D05742" w:rsidRPr="00154F14">
        <w:rPr>
          <w:sz w:val="28"/>
          <w:szCs w:val="28"/>
        </w:rPr>
        <w:t xml:space="preserve">Благодаря </w:t>
      </w:r>
      <w:r w:rsidRPr="00154F14">
        <w:rPr>
          <w:sz w:val="28"/>
          <w:szCs w:val="28"/>
        </w:rPr>
        <w:t xml:space="preserve">этим свойствам модель, основанная на фактах, получается простой и распознаваемой.  </w:t>
      </w:r>
      <w:r w:rsidR="00FC3C7C" w:rsidRPr="00154F14">
        <w:rPr>
          <w:sz w:val="28"/>
          <w:szCs w:val="28"/>
        </w:rPr>
        <w:t>Использование фактографического представления данных позволяет:</w:t>
      </w:r>
    </w:p>
    <w:p w:rsidR="00FC3C7C" w:rsidRPr="00154F14" w:rsidRDefault="00FC3C7C" w:rsidP="003330CA">
      <w:pPr>
        <w:pStyle w:val="a8"/>
        <w:numPr>
          <w:ilvl w:val="0"/>
          <w:numId w:val="44"/>
        </w:numPr>
        <w:rPr>
          <w:sz w:val="28"/>
          <w:szCs w:val="28"/>
        </w:rPr>
      </w:pPr>
      <w:r w:rsidRPr="00154F14">
        <w:rPr>
          <w:sz w:val="28"/>
          <w:szCs w:val="28"/>
        </w:rPr>
        <w:t>Сохранять необработанные данные в виде атомарных фактов</w:t>
      </w:r>
    </w:p>
    <w:p w:rsidR="00FC3C7C" w:rsidRPr="00154F14" w:rsidRDefault="00FC3C7C" w:rsidP="003330CA">
      <w:pPr>
        <w:pStyle w:val="a8"/>
        <w:numPr>
          <w:ilvl w:val="0"/>
          <w:numId w:val="44"/>
        </w:numPr>
        <w:rPr>
          <w:sz w:val="28"/>
          <w:szCs w:val="28"/>
        </w:rPr>
      </w:pPr>
      <w:r w:rsidRPr="00154F14">
        <w:rPr>
          <w:sz w:val="28"/>
          <w:szCs w:val="28"/>
        </w:rPr>
        <w:t xml:space="preserve">Поддерживать неизменяемость и вечную истинность фактов с помощью </w:t>
      </w:r>
      <w:r w:rsidR="00D05742" w:rsidRPr="00154F14">
        <w:rPr>
          <w:sz w:val="28"/>
          <w:szCs w:val="28"/>
        </w:rPr>
        <w:t xml:space="preserve">отметок </w:t>
      </w:r>
      <w:r w:rsidRPr="00154F14">
        <w:rPr>
          <w:sz w:val="28"/>
          <w:szCs w:val="28"/>
        </w:rPr>
        <w:t>времени</w:t>
      </w:r>
    </w:p>
    <w:p w:rsidR="00FC3C7C" w:rsidRPr="00154F14" w:rsidRDefault="00FC3C7C" w:rsidP="003330CA">
      <w:pPr>
        <w:pStyle w:val="a8"/>
        <w:numPr>
          <w:ilvl w:val="0"/>
          <w:numId w:val="44"/>
        </w:numPr>
        <w:rPr>
          <w:sz w:val="28"/>
          <w:szCs w:val="28"/>
        </w:rPr>
      </w:pPr>
      <w:r w:rsidRPr="00154F14">
        <w:rPr>
          <w:sz w:val="28"/>
          <w:szCs w:val="28"/>
        </w:rPr>
        <w:t>Обеспечивать распознаваемость каждого факта</w:t>
      </w:r>
    </w:p>
    <w:p w:rsidR="00FC3C7C" w:rsidRPr="00154F14" w:rsidRDefault="00FC3C7C" w:rsidP="003330CA">
      <w:pPr>
        <w:rPr>
          <w:sz w:val="28"/>
          <w:szCs w:val="28"/>
        </w:rPr>
      </w:pPr>
      <w:r w:rsidRPr="00154F14">
        <w:rPr>
          <w:sz w:val="28"/>
          <w:szCs w:val="28"/>
        </w:rPr>
        <w:t>По сравнению с реляционным подходом, м</w:t>
      </w:r>
      <w:r w:rsidR="007423C5" w:rsidRPr="00154F14">
        <w:rPr>
          <w:sz w:val="28"/>
          <w:szCs w:val="28"/>
        </w:rPr>
        <w:t>одель, основанная на фактах</w:t>
      </w:r>
      <w:r w:rsidRPr="00154F14">
        <w:rPr>
          <w:sz w:val="28"/>
          <w:szCs w:val="28"/>
        </w:rPr>
        <w:t xml:space="preserve">, обладает </w:t>
      </w:r>
      <w:r w:rsidR="00D05742" w:rsidRPr="00154F14">
        <w:rPr>
          <w:sz w:val="28"/>
          <w:szCs w:val="28"/>
        </w:rPr>
        <w:t xml:space="preserve">следующими </w:t>
      </w:r>
      <w:r w:rsidRPr="00154F14">
        <w:rPr>
          <w:sz w:val="28"/>
          <w:szCs w:val="28"/>
        </w:rPr>
        <w:t>преимуществами:</w:t>
      </w:r>
    </w:p>
    <w:p w:rsidR="00FC3C7C" w:rsidRPr="00154F14" w:rsidRDefault="00FC3C7C" w:rsidP="003330CA">
      <w:pPr>
        <w:pStyle w:val="a8"/>
        <w:numPr>
          <w:ilvl w:val="0"/>
          <w:numId w:val="45"/>
        </w:numPr>
        <w:rPr>
          <w:sz w:val="28"/>
          <w:szCs w:val="28"/>
        </w:rPr>
      </w:pPr>
      <w:r w:rsidRPr="00154F14">
        <w:rPr>
          <w:sz w:val="28"/>
          <w:szCs w:val="28"/>
        </w:rPr>
        <w:t>Данные можно запрашивать в любой момент их исторического существования;</w:t>
      </w:r>
    </w:p>
    <w:p w:rsidR="00FC3C7C" w:rsidRPr="00154F14" w:rsidRDefault="00FC3C7C" w:rsidP="003330CA">
      <w:pPr>
        <w:pStyle w:val="a8"/>
        <w:numPr>
          <w:ilvl w:val="0"/>
          <w:numId w:val="45"/>
        </w:numPr>
        <w:rPr>
          <w:sz w:val="28"/>
          <w:szCs w:val="28"/>
        </w:rPr>
      </w:pPr>
      <w:r w:rsidRPr="00154F14">
        <w:rPr>
          <w:sz w:val="28"/>
          <w:szCs w:val="28"/>
        </w:rPr>
        <w:t>Данные устойчивы к ошибкам, обусловленных человеческим фактором;</w:t>
      </w:r>
    </w:p>
    <w:p w:rsidR="00FC3C7C" w:rsidRPr="00154F14" w:rsidRDefault="00FC3C7C" w:rsidP="003330CA">
      <w:pPr>
        <w:pStyle w:val="a8"/>
        <w:numPr>
          <w:ilvl w:val="0"/>
          <w:numId w:val="45"/>
        </w:numPr>
        <w:rPr>
          <w:sz w:val="28"/>
          <w:szCs w:val="28"/>
        </w:rPr>
      </w:pPr>
      <w:r w:rsidRPr="00154F14">
        <w:rPr>
          <w:sz w:val="28"/>
          <w:szCs w:val="28"/>
        </w:rPr>
        <w:t>Допускается обработка неполной информации;</w:t>
      </w:r>
    </w:p>
    <w:p w:rsidR="00EF62BF" w:rsidRPr="002A24E7" w:rsidRDefault="00FC3C7C" w:rsidP="002A24E7">
      <w:pPr>
        <w:pStyle w:val="a8"/>
        <w:numPr>
          <w:ilvl w:val="0"/>
          <w:numId w:val="45"/>
        </w:numPr>
        <w:rPr>
          <w:sz w:val="28"/>
          <w:szCs w:val="28"/>
        </w:rPr>
      </w:pPr>
      <w:r w:rsidRPr="00154F14">
        <w:rPr>
          <w:sz w:val="28"/>
          <w:szCs w:val="28"/>
        </w:rPr>
        <w:t>Модель обладает преимуществами как нормализованных, так и денормализованных форм.</w:t>
      </w:r>
    </w:p>
    <w:p w:rsidR="00EF62BF" w:rsidRPr="00154F14" w:rsidRDefault="00EF62BF" w:rsidP="002A24E7">
      <w:pPr>
        <w:ind w:firstLine="708"/>
        <w:rPr>
          <w:sz w:val="28"/>
          <w:szCs w:val="28"/>
        </w:rPr>
      </w:pPr>
      <w:r w:rsidRPr="00154F14">
        <w:rPr>
          <w:sz w:val="28"/>
          <w:szCs w:val="28"/>
        </w:rPr>
        <w:t>Фактографическое представление данных обеспечивает простое по своему характеру служит только для присоединения новых данных, что упрощает ее реализацию в распределенной системе и дальнейшее развитие по мере появления потребностей в изменении данных.</w:t>
      </w:r>
      <w:r w:rsidR="00E82CBC">
        <w:rPr>
          <w:sz w:val="28"/>
          <w:szCs w:val="28"/>
        </w:rPr>
        <w:t xml:space="preserve"> </w:t>
      </w:r>
      <w:bookmarkStart w:id="0" w:name="_GoBack"/>
      <w:bookmarkEnd w:id="0"/>
      <w:r w:rsidR="00933CA4" w:rsidRPr="00933CA4">
        <w:rPr>
          <w:sz w:val="28"/>
          <w:szCs w:val="28"/>
        </w:rPr>
        <w:t>[</w:t>
      </w:r>
      <w:r w:rsidR="00933CA4">
        <w:rPr>
          <w:sz w:val="28"/>
          <w:szCs w:val="28"/>
        </w:rPr>
        <w:t>1, с. 70</w:t>
      </w:r>
      <w:r w:rsidR="00933CA4" w:rsidRPr="00933CA4">
        <w:rPr>
          <w:sz w:val="28"/>
          <w:szCs w:val="28"/>
        </w:rPr>
        <w:t>]</w:t>
      </w:r>
      <w:r w:rsidR="00E82CBC">
        <w:rPr>
          <w:sz w:val="28"/>
          <w:szCs w:val="28"/>
        </w:rPr>
        <w:t>.</w:t>
      </w:r>
    </w:p>
    <w:p w:rsidR="00933CA4" w:rsidRDefault="00933CA4" w:rsidP="00933CA4">
      <w:pPr>
        <w:ind w:firstLine="0"/>
        <w:rPr>
          <w:rFonts w:eastAsia="Times New Roman" w:cs="Times New Roman"/>
          <w:sz w:val="28"/>
          <w:szCs w:val="28"/>
        </w:rPr>
      </w:pPr>
    </w:p>
    <w:p w:rsidR="00933CA4" w:rsidRDefault="00933CA4" w:rsidP="00933CA4">
      <w:pPr>
        <w:ind w:firstLine="0"/>
        <w:rPr>
          <w:rFonts w:eastAsia="Times New Roman" w:cs="Times New Roman"/>
          <w:sz w:val="28"/>
          <w:szCs w:val="28"/>
        </w:rPr>
      </w:pPr>
    </w:p>
    <w:p w:rsidR="00933CA4" w:rsidRDefault="00933CA4" w:rsidP="00933CA4">
      <w:pPr>
        <w:ind w:firstLine="0"/>
        <w:rPr>
          <w:rFonts w:eastAsia="Times New Roman" w:cs="Times New Roman"/>
          <w:sz w:val="28"/>
          <w:szCs w:val="28"/>
        </w:rPr>
      </w:pPr>
    </w:p>
    <w:p w:rsidR="00305872" w:rsidRPr="00154F14" w:rsidRDefault="00555553" w:rsidP="00933CA4">
      <w:pPr>
        <w:ind w:firstLine="708"/>
        <w:rPr>
          <w:b/>
          <w:sz w:val="28"/>
          <w:szCs w:val="28"/>
        </w:rPr>
      </w:pPr>
      <w:r w:rsidRPr="00154F14">
        <w:rPr>
          <w:b/>
          <w:sz w:val="28"/>
          <w:szCs w:val="28"/>
        </w:rPr>
        <w:lastRenderedPageBreak/>
        <w:t xml:space="preserve">Учет и анализ обеспеченности </w:t>
      </w:r>
      <w:r w:rsidR="00F95263" w:rsidRPr="00154F14">
        <w:rPr>
          <w:b/>
          <w:sz w:val="28"/>
          <w:szCs w:val="28"/>
        </w:rPr>
        <w:t xml:space="preserve">библиотечного </w:t>
      </w:r>
      <w:r w:rsidRPr="00154F14">
        <w:rPr>
          <w:b/>
          <w:sz w:val="28"/>
          <w:szCs w:val="28"/>
        </w:rPr>
        <w:t>фонда</w:t>
      </w:r>
    </w:p>
    <w:p w:rsidR="00555553" w:rsidRPr="00154F14" w:rsidRDefault="00555553" w:rsidP="003330CA">
      <w:pPr>
        <w:pStyle w:val="afffffa"/>
        <w:rPr>
          <w:sz w:val="28"/>
          <w:szCs w:val="28"/>
          <w:lang w:val="ru-RU"/>
        </w:rPr>
      </w:pPr>
    </w:p>
    <w:p w:rsidR="007A462A" w:rsidRPr="00154F14" w:rsidRDefault="00B506F2" w:rsidP="003330CA">
      <w:pPr>
        <w:ind w:firstLine="0"/>
        <w:rPr>
          <w:sz w:val="28"/>
          <w:szCs w:val="28"/>
        </w:rPr>
      </w:pPr>
      <w:r w:rsidRPr="00154F14">
        <w:rPr>
          <w:sz w:val="28"/>
          <w:szCs w:val="28"/>
        </w:rPr>
        <w:tab/>
      </w:r>
      <w:r w:rsidR="00F95263" w:rsidRPr="00154F14">
        <w:rPr>
          <w:sz w:val="28"/>
          <w:szCs w:val="28"/>
        </w:rPr>
        <w:t xml:space="preserve">Разрабатываемая система позволяет в реальном времени отслеживать обеспеченность </w:t>
      </w:r>
      <w:r w:rsidR="00833D39">
        <w:rPr>
          <w:sz w:val="28"/>
          <w:szCs w:val="28"/>
        </w:rPr>
        <w:t>учебного процесс библиотечным фондом</w:t>
      </w:r>
      <w:r w:rsidR="00F95263" w:rsidRPr="00154F14">
        <w:rPr>
          <w:sz w:val="28"/>
          <w:szCs w:val="28"/>
        </w:rPr>
        <w:t>. При любом изменении отслеживаемых данных, система начинает анализ и проверку согласно выбранных ФГОС. Стандарты настраиваются согласно соответствующим приказам. Например, ФГОС выс</w:t>
      </w:r>
      <w:r w:rsidR="002F32ED">
        <w:rPr>
          <w:sz w:val="28"/>
          <w:szCs w:val="28"/>
        </w:rPr>
        <w:t>шего образования по специальности 31.05.01 Лечебное делоия в п.7.3.1</w:t>
      </w:r>
      <w:r w:rsidR="00F95263" w:rsidRPr="00154F14">
        <w:rPr>
          <w:sz w:val="28"/>
          <w:szCs w:val="28"/>
        </w:rPr>
        <w:t xml:space="preserve"> содержит следующие требования: «</w:t>
      </w:r>
      <w:r w:rsidR="00E017C4">
        <w:rPr>
          <w:sz w:val="28"/>
          <w:szCs w:val="28"/>
        </w:rPr>
        <w:t>…</w:t>
      </w:r>
      <w:r w:rsidR="00E017C4" w:rsidRPr="00E017C4">
        <w:rPr>
          <w:sz w:val="28"/>
          <w:szCs w:val="28"/>
        </w:rPr>
        <w:t>библиотечный фонд должен быть укомплектован печатными изданиями из расчета не менее 50 экземпляров каждого из изданий основной литературы, перечисленной в рабочих программах дисциплин (модулей), практик, и не менее 25 экземпляров дополнительной литературы на 100 обучающихся.</w:t>
      </w:r>
      <w:r w:rsidR="00E017C4">
        <w:rPr>
          <w:sz w:val="28"/>
          <w:szCs w:val="28"/>
        </w:rPr>
        <w:t>».</w:t>
      </w:r>
      <w:r w:rsidR="00F95263" w:rsidRPr="00154F14">
        <w:rPr>
          <w:sz w:val="28"/>
          <w:szCs w:val="28"/>
        </w:rPr>
        <w:t xml:space="preserve"> [</w:t>
      </w:r>
      <w:r w:rsidR="00933CA4">
        <w:rPr>
          <w:sz w:val="28"/>
          <w:szCs w:val="28"/>
        </w:rPr>
        <w:t>2, с. 20</w:t>
      </w:r>
      <w:r w:rsidR="00F95263" w:rsidRPr="00154F14">
        <w:rPr>
          <w:sz w:val="28"/>
          <w:szCs w:val="28"/>
        </w:rPr>
        <w:t>]. Например, когда преподаватель резервирует экземпляры учебной литературы по определенной дисциплине для группы студентов, система анализирует количество свободных экземпляров и количество студентов в группе. Если полученные результаты удовлетворяют ФГОС, то учебная литература блокируется в базе данных для последующей обработки. Если свободных экземпляров недостаточно, формируется отчет о недостаточной обеспеченности.</w:t>
      </w:r>
    </w:p>
    <w:p w:rsidR="00933CA4" w:rsidRDefault="007A462A" w:rsidP="00154F14">
      <w:pPr>
        <w:ind w:firstLine="0"/>
        <w:rPr>
          <w:sz w:val="28"/>
          <w:szCs w:val="28"/>
        </w:rPr>
      </w:pPr>
      <w:r w:rsidRPr="00154F14">
        <w:rPr>
          <w:sz w:val="28"/>
          <w:szCs w:val="28"/>
        </w:rPr>
        <w:tab/>
        <w:t>Библиотекарь может просматривать</w:t>
      </w:r>
      <w:r w:rsidR="009D7D8E" w:rsidRPr="00154F14">
        <w:rPr>
          <w:sz w:val="28"/>
          <w:szCs w:val="28"/>
        </w:rPr>
        <w:t xml:space="preserve"> </w:t>
      </w:r>
      <w:r w:rsidRPr="00154F14">
        <w:rPr>
          <w:sz w:val="28"/>
          <w:szCs w:val="28"/>
        </w:rPr>
        <w:t>обеспеченность по всем дисциплинам, и</w:t>
      </w:r>
      <w:r w:rsidR="00C60EC2" w:rsidRPr="00154F14">
        <w:rPr>
          <w:sz w:val="28"/>
          <w:szCs w:val="28"/>
        </w:rPr>
        <w:t xml:space="preserve"> при пр</w:t>
      </w:r>
      <w:r w:rsidR="00F95263" w:rsidRPr="00154F14">
        <w:rPr>
          <w:sz w:val="28"/>
          <w:szCs w:val="28"/>
        </w:rPr>
        <w:t>иближении</w:t>
      </w:r>
      <w:r w:rsidR="00C60EC2" w:rsidRPr="00154F14">
        <w:rPr>
          <w:sz w:val="28"/>
          <w:szCs w:val="28"/>
        </w:rPr>
        <w:t xml:space="preserve"> к пороговому значению (например</w:t>
      </w:r>
      <w:r w:rsidR="00F95263" w:rsidRPr="00154F14">
        <w:rPr>
          <w:sz w:val="28"/>
          <w:szCs w:val="28"/>
        </w:rPr>
        <w:t>,</w:t>
      </w:r>
      <w:r w:rsidR="00C60EC2" w:rsidRPr="00154F14">
        <w:rPr>
          <w:sz w:val="28"/>
          <w:szCs w:val="28"/>
        </w:rPr>
        <w:t xml:space="preserve"> увеличение студентов в группе или списание литературы) будет проинформирован. </w:t>
      </w:r>
      <w:r w:rsidR="00933CA4">
        <w:rPr>
          <w:sz w:val="28"/>
          <w:szCs w:val="28"/>
        </w:rPr>
        <w:t xml:space="preserve"> </w:t>
      </w:r>
    </w:p>
    <w:p w:rsidR="00A440F3" w:rsidRPr="00A440F3" w:rsidRDefault="00A440F3" w:rsidP="00154F14">
      <w:pPr>
        <w:ind w:firstLine="0"/>
        <w:rPr>
          <w:sz w:val="28"/>
          <w:szCs w:val="28"/>
        </w:rPr>
      </w:pPr>
    </w:p>
    <w:p w:rsidR="00154F14" w:rsidRDefault="00154F14" w:rsidP="00154F14">
      <w:pPr>
        <w:ind w:firstLine="0"/>
        <w:jc w:val="center"/>
        <w:rPr>
          <w:sz w:val="28"/>
          <w:szCs w:val="28"/>
        </w:rPr>
      </w:pPr>
      <w:r w:rsidRPr="00154F14">
        <w:rPr>
          <w:sz w:val="28"/>
          <w:szCs w:val="28"/>
        </w:rPr>
        <w:t>Список литературы</w:t>
      </w:r>
      <w:r>
        <w:rPr>
          <w:sz w:val="28"/>
          <w:szCs w:val="28"/>
        </w:rPr>
        <w:t>:</w:t>
      </w:r>
    </w:p>
    <w:p w:rsidR="00154F14" w:rsidRPr="00154F14" w:rsidRDefault="00154F14" w:rsidP="00154F14">
      <w:pPr>
        <w:ind w:firstLine="0"/>
        <w:jc w:val="center"/>
        <w:rPr>
          <w:sz w:val="28"/>
          <w:szCs w:val="28"/>
        </w:rPr>
      </w:pPr>
    </w:p>
    <w:p w:rsidR="009E638D" w:rsidRPr="00154F14" w:rsidRDefault="00FD250B" w:rsidP="00154F14">
      <w:pPr>
        <w:pStyle w:val="affff3"/>
        <w:rPr>
          <w:sz w:val="28"/>
          <w:szCs w:val="28"/>
          <w:lang w:val="ru-RU"/>
        </w:rPr>
      </w:pPr>
      <w:r w:rsidRPr="00154F14">
        <w:rPr>
          <w:sz w:val="28"/>
          <w:szCs w:val="28"/>
          <w:lang w:val="ru-RU"/>
        </w:rPr>
        <w:t xml:space="preserve">1. </w:t>
      </w:r>
      <w:r w:rsidR="00477CCF" w:rsidRPr="00154F14">
        <w:rPr>
          <w:sz w:val="28"/>
          <w:szCs w:val="28"/>
          <w:lang w:val="ru-RU"/>
        </w:rPr>
        <w:t>Марц</w:t>
      </w:r>
      <w:r w:rsidR="008D43A5" w:rsidRPr="00154F14">
        <w:rPr>
          <w:sz w:val="28"/>
          <w:szCs w:val="28"/>
          <w:lang w:val="ru-RU"/>
        </w:rPr>
        <w:t xml:space="preserve"> Н</w:t>
      </w:r>
      <w:r w:rsidR="00117A6E" w:rsidRPr="00154F14">
        <w:rPr>
          <w:sz w:val="28"/>
          <w:szCs w:val="28"/>
          <w:lang w:val="ru-RU"/>
        </w:rPr>
        <w:t xml:space="preserve">. </w:t>
      </w:r>
      <w:r w:rsidR="00477CCF" w:rsidRPr="00154F14">
        <w:rPr>
          <w:sz w:val="28"/>
          <w:szCs w:val="28"/>
          <w:lang w:val="ru-RU"/>
        </w:rPr>
        <w:t>Большие данные.</w:t>
      </w:r>
      <w:r w:rsidR="00117A6E" w:rsidRPr="00154F14">
        <w:rPr>
          <w:sz w:val="28"/>
          <w:szCs w:val="28"/>
          <w:lang w:val="ru-RU"/>
        </w:rPr>
        <w:t xml:space="preserve"> </w:t>
      </w:r>
      <w:r w:rsidR="00477CCF" w:rsidRPr="00154F14">
        <w:rPr>
          <w:sz w:val="28"/>
          <w:szCs w:val="28"/>
          <w:lang w:val="ru-RU"/>
        </w:rPr>
        <w:t>Принципы и практика построения масштабируемых систем обработки данных в реальном времени</w:t>
      </w:r>
      <w:r w:rsidR="009E638D" w:rsidRPr="00154F14">
        <w:rPr>
          <w:sz w:val="28"/>
          <w:szCs w:val="28"/>
          <w:lang w:val="ru-RU"/>
        </w:rPr>
        <w:t xml:space="preserve"> </w:t>
      </w:r>
      <w:r w:rsidR="00117A6E" w:rsidRPr="00154F14">
        <w:rPr>
          <w:sz w:val="28"/>
          <w:szCs w:val="28"/>
          <w:lang w:val="ru-RU"/>
        </w:rPr>
        <w:t xml:space="preserve">/ </w:t>
      </w:r>
      <w:r w:rsidR="008D43A5" w:rsidRPr="00154F14">
        <w:rPr>
          <w:sz w:val="28"/>
          <w:szCs w:val="28"/>
          <w:lang w:val="ru-RU"/>
        </w:rPr>
        <w:t xml:space="preserve">Н. </w:t>
      </w:r>
      <w:r w:rsidR="00117A6E" w:rsidRPr="00154F14">
        <w:rPr>
          <w:sz w:val="28"/>
          <w:szCs w:val="28"/>
          <w:lang w:val="ru-RU"/>
        </w:rPr>
        <w:t xml:space="preserve">Марц, </w:t>
      </w:r>
      <w:r w:rsidR="00D05742" w:rsidRPr="00154F14">
        <w:rPr>
          <w:sz w:val="28"/>
          <w:szCs w:val="28"/>
          <w:lang w:val="ru-RU"/>
        </w:rPr>
        <w:t xml:space="preserve">Д. </w:t>
      </w:r>
      <w:r w:rsidR="00117A6E" w:rsidRPr="00154F14">
        <w:rPr>
          <w:sz w:val="28"/>
          <w:szCs w:val="28"/>
          <w:lang w:val="ru-RU"/>
        </w:rPr>
        <w:t xml:space="preserve">Уоррен </w:t>
      </w:r>
      <w:r w:rsidR="008D43A5" w:rsidRPr="00154F14">
        <w:rPr>
          <w:sz w:val="28"/>
          <w:szCs w:val="28"/>
          <w:lang w:val="ru-RU"/>
        </w:rPr>
        <w:t xml:space="preserve">// </w:t>
      </w:r>
      <w:r w:rsidR="00117A6E" w:rsidRPr="00154F14">
        <w:rPr>
          <w:sz w:val="28"/>
          <w:szCs w:val="28"/>
          <w:lang w:val="ru-RU"/>
        </w:rPr>
        <w:t xml:space="preserve"> Издательский дом «Вильямс». -</w:t>
      </w:r>
      <w:r w:rsidR="00477CCF" w:rsidRPr="00154F14">
        <w:rPr>
          <w:sz w:val="28"/>
          <w:szCs w:val="28"/>
          <w:lang w:val="ru-RU"/>
        </w:rPr>
        <w:t>2016</w:t>
      </w:r>
      <w:r w:rsidR="009E638D" w:rsidRPr="00154F14">
        <w:rPr>
          <w:sz w:val="28"/>
          <w:szCs w:val="28"/>
          <w:lang w:val="ru-RU"/>
        </w:rPr>
        <w:t>.</w:t>
      </w:r>
      <w:r w:rsidR="00117A6E" w:rsidRPr="00154F14">
        <w:rPr>
          <w:sz w:val="28"/>
          <w:szCs w:val="28"/>
          <w:lang w:val="ru-RU"/>
        </w:rPr>
        <w:t xml:space="preserve"> –С.63 – 74.</w:t>
      </w:r>
      <w:r w:rsidR="009E638D" w:rsidRPr="00154F14">
        <w:rPr>
          <w:sz w:val="28"/>
          <w:szCs w:val="28"/>
          <w:lang w:val="ru-RU"/>
        </w:rPr>
        <w:t xml:space="preserve"> </w:t>
      </w:r>
    </w:p>
    <w:p w:rsidR="000D34CF" w:rsidRPr="00154F14" w:rsidRDefault="00933CA4" w:rsidP="00154F14">
      <w:pPr>
        <w:pStyle w:val="affff3"/>
        <w:rPr>
          <w:sz w:val="28"/>
          <w:szCs w:val="28"/>
          <w:lang w:val="ru-RU"/>
        </w:rPr>
      </w:pPr>
      <w:r>
        <w:rPr>
          <w:sz w:val="28"/>
          <w:szCs w:val="28"/>
          <w:lang w:val="ru-RU"/>
        </w:rPr>
        <w:t>2</w:t>
      </w:r>
      <w:r w:rsidR="000D34CF" w:rsidRPr="00154F14">
        <w:rPr>
          <w:sz w:val="28"/>
          <w:szCs w:val="28"/>
          <w:lang w:val="ru-RU"/>
        </w:rPr>
        <w:t xml:space="preserve">. </w:t>
      </w:r>
      <w:r w:rsidR="00E017C4">
        <w:rPr>
          <w:sz w:val="28"/>
          <w:szCs w:val="28"/>
          <w:lang w:val="ru-RU"/>
        </w:rPr>
        <w:t>Приказ Минобрнауки России от 09.02.2016 N 95</w:t>
      </w:r>
      <w:r w:rsidR="000D34CF" w:rsidRPr="00154F14">
        <w:rPr>
          <w:sz w:val="28"/>
          <w:szCs w:val="28"/>
          <w:lang w:val="ru-RU"/>
        </w:rPr>
        <w:t>.</w:t>
      </w:r>
    </w:p>
    <w:p w:rsidR="00673C10" w:rsidRDefault="00673C10" w:rsidP="003330CA">
      <w:pPr>
        <w:spacing w:after="200"/>
        <w:ind w:firstLine="0"/>
        <w:jc w:val="left"/>
        <w:rPr>
          <w:rFonts w:eastAsia="Times New Roman" w:cs="Times New Roman"/>
          <w:sz w:val="20"/>
          <w:szCs w:val="20"/>
        </w:rPr>
      </w:pPr>
    </w:p>
    <w:sectPr w:rsidR="00673C10" w:rsidSect="003330CA">
      <w:headerReference w:type="first" r:id="rId8"/>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F7DB1" w:rsidRDefault="009F7DB1" w:rsidP="002043D7">
      <w:r>
        <w:separator/>
      </w:r>
    </w:p>
  </w:endnote>
  <w:endnote w:type="continuationSeparator" w:id="0">
    <w:p w:rsidR="009F7DB1" w:rsidRDefault="009F7DB1" w:rsidP="002043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charset w:val="00"/>
    <w:family w:val="auto"/>
    <w:pitch w:val="variable"/>
    <w:sig w:usb0="800000AF" w:usb1="1001ECEA" w:usb2="00000000" w:usb3="00000000" w:csb0="00000001" w:csb1="00000000"/>
  </w:font>
  <w:font w:name="Courier New">
    <w:panose1 w:val="02070309020205020404"/>
    <w:charset w:val="CC"/>
    <w:family w:val="modern"/>
    <w:pitch w:val="fixed"/>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CC"/>
    <w:family w:val="swiss"/>
    <w:pitch w:val="variable"/>
    <w:sig w:usb0="E0002AFF" w:usb1="4000ACFF" w:usb2="00000001" w:usb3="00000000" w:csb0="0000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A00002EF" w:usb1="4000004B" w:usb2="00000000" w:usb3="00000000" w:csb0="0000019F" w:csb1="00000000"/>
  </w:font>
  <w:font w:name="Tahoma">
    <w:panose1 w:val="020B0604030504040204"/>
    <w:charset w:val="CC"/>
    <w:family w:val="swiss"/>
    <w:pitch w:val="variable"/>
    <w:sig w:usb0="E1002EFF" w:usb1="C000605B" w:usb2="00000029" w:usb3="00000000" w:csb0="000101FF" w:csb1="00000000"/>
  </w:font>
  <w:font w:name="Droid Sans Fallback">
    <w:altName w:val="Times New Roman"/>
    <w:charset w:val="01"/>
    <w:family w:val="auto"/>
    <w:pitch w:val="variable"/>
  </w:font>
  <w:font w:name="Verdana">
    <w:panose1 w:val="020B0604030504040204"/>
    <w:charset w:val="CC"/>
    <w:family w:val="swiss"/>
    <w:pitch w:val="variable"/>
    <w:sig w:usb0="A00006FF" w:usb1="4000205B" w:usb2="00000010" w:usb3="00000000" w:csb0="0000019F" w:csb1="00000000"/>
  </w:font>
  <w:font w:name="Lucida Sans Unicode">
    <w:panose1 w:val="020B0602030504020204"/>
    <w:charset w:val="CC"/>
    <w:family w:val="swiss"/>
    <w:pitch w:val="variable"/>
    <w:sig w:usb0="80000AFF" w:usb1="0000396B" w:usb2="00000000" w:usb3="00000000" w:csb0="000000BF" w:csb1="00000000"/>
  </w:font>
  <w:font w:name="Mangal">
    <w:panose1 w:val="00000400000000000000"/>
    <w:charset w:val="01"/>
    <w:family w:val="roman"/>
    <w:notTrueType/>
    <w:pitch w:val="variable"/>
    <w:sig w:usb0="00002000" w:usb1="00000000" w:usb2="00000000" w:usb3="00000000" w:csb0="00000000" w:csb1="00000000"/>
  </w:font>
  <w:font w:name="MS Mincho">
    <w:altName w:val="Yu Gothic UI"/>
    <w:panose1 w:val="02020609040205080304"/>
    <w:charset w:val="80"/>
    <w:family w:val="modern"/>
    <w:pitch w:val="fixed"/>
    <w:sig w:usb0="E00002FF" w:usb1="6AC7FDFB" w:usb2="00000012" w:usb3="00000000" w:csb0="0002009F" w:csb1="00000000"/>
  </w:font>
  <w:font w:name="Batang">
    <w:altName w:val="바탕"/>
    <w:panose1 w:val="02030600000101010101"/>
    <w:charset w:val="81"/>
    <w:family w:val="auto"/>
    <w:notTrueType/>
    <w:pitch w:val="fixed"/>
    <w:sig w:usb0="00000001" w:usb1="09060000" w:usb2="00000010" w:usb3="00000000" w:csb0="00080000" w:csb1="00000000"/>
  </w:font>
  <w:font w:name="Helvetica">
    <w:panose1 w:val="020B0504020202020204"/>
    <w:charset w:val="00"/>
    <w:family w:val="swiss"/>
    <w:notTrueType/>
    <w:pitch w:val="variable"/>
    <w:sig w:usb0="00000003" w:usb1="00000000" w:usb2="00000000" w:usb3="00000000" w:csb0="00000001" w:csb1="00000000"/>
  </w:font>
  <w:font w:name="Arial Narrow">
    <w:panose1 w:val="020B0606020202030204"/>
    <w:charset w:val="CC"/>
    <w:family w:val="swiss"/>
    <w:pitch w:val="variable"/>
    <w:sig w:usb0="00000287" w:usb1="000008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Bookman Old Style">
    <w:panose1 w:val="02050604050505020204"/>
    <w:charset w:val="CC"/>
    <w:family w:val="roman"/>
    <w:pitch w:val="variable"/>
    <w:sig w:usb0="00000287" w:usb1="00000000" w:usb2="00000000" w:usb3="00000000" w:csb0="0000009F" w:csb1="00000000"/>
  </w:font>
  <w:font w:name="Consolas">
    <w:panose1 w:val="020B0609020204030204"/>
    <w:charset w:val="CC"/>
    <w:family w:val="modern"/>
    <w:pitch w:val="fixed"/>
    <w:sig w:usb0="E00006FF" w:usb1="0000FCFF" w:usb2="00000001" w:usb3="00000000" w:csb0="0000019F" w:csb1="00000000"/>
  </w:font>
  <w:font w:name="Newton">
    <w:altName w:val="Times New Roman"/>
    <w:panose1 w:val="00000000000000000000"/>
    <w:charset w:val="00"/>
    <w:family w:val="roman"/>
    <w:notTrueType/>
    <w:pitch w:val="variable"/>
    <w:sig w:usb0="E4000EFF" w:usb1="500078FB" w:usb2="00000010" w:usb3="00000000" w:csb0="000000BF" w:csb1="00000000"/>
  </w:font>
  <w:font w:name="Liberation Mono">
    <w:altName w:val="Courier New"/>
    <w:charset w:val="CC"/>
    <w:family w:val="modern"/>
    <w:pitch w:val="fixed"/>
    <w:sig w:usb0="00000000" w:usb1="400078FF" w:usb2="00000001" w:usb3="00000000" w:csb0="000001BF" w:csb1="00000000"/>
  </w:font>
  <w:font w:name="Nimbus Mono L">
    <w:altName w:val="Courier New"/>
    <w:charset w:val="01"/>
    <w:family w:val="modern"/>
    <w:pitch w:val="fixed"/>
  </w:font>
  <w:font w:name="FreeSans">
    <w:altName w:val="Times New Roman"/>
    <w:charset w:val="CC"/>
    <w:family w:val="auto"/>
    <w:pitch w:val="variable"/>
  </w:font>
  <w:font w:name="FangSong_GB2312">
    <w:altName w:val="Arial Unicode MS"/>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F7DB1" w:rsidRDefault="009F7DB1" w:rsidP="002043D7">
      <w:r>
        <w:separator/>
      </w:r>
    </w:p>
  </w:footnote>
  <w:footnote w:type="continuationSeparator" w:id="0">
    <w:p w:rsidR="009F7DB1" w:rsidRDefault="009F7DB1" w:rsidP="002043D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488F" w:rsidRPr="005962B1" w:rsidRDefault="0044488F" w:rsidP="008F79F9">
    <w:pPr>
      <w:pStyle w:val="afff5"/>
      <w:framePr w:w="295" w:wrap="around" w:vAnchor="text" w:hAnchor="page" w:x="10521" w:y="212"/>
      <w:spacing w:before="60"/>
      <w:ind w:firstLine="0"/>
      <w:rPr>
        <w:rStyle w:val="affff8"/>
        <w:rFonts w:cs="Times New Roman"/>
        <w:b/>
        <w:szCs w:val="24"/>
      </w:rPr>
    </w:pPr>
    <w:r w:rsidRPr="005962B1">
      <w:rPr>
        <w:rStyle w:val="affff8"/>
        <w:rFonts w:cs="Times New Roman"/>
        <w:b/>
        <w:szCs w:val="24"/>
      </w:rPr>
      <w:fldChar w:fldCharType="begin"/>
    </w:r>
    <w:r w:rsidRPr="005962B1">
      <w:rPr>
        <w:rStyle w:val="affff8"/>
        <w:rFonts w:cs="Times New Roman"/>
        <w:b/>
        <w:szCs w:val="24"/>
      </w:rPr>
      <w:instrText xml:space="preserve">PAGE  </w:instrText>
    </w:r>
    <w:r w:rsidRPr="005962B1">
      <w:rPr>
        <w:rStyle w:val="affff8"/>
        <w:rFonts w:cs="Times New Roman"/>
        <w:b/>
        <w:szCs w:val="24"/>
      </w:rPr>
      <w:fldChar w:fldCharType="separate"/>
    </w:r>
    <w:r>
      <w:rPr>
        <w:rStyle w:val="affff8"/>
        <w:rFonts w:cs="Times New Roman"/>
        <w:b/>
        <w:noProof/>
        <w:szCs w:val="24"/>
      </w:rPr>
      <w:t>1</w:t>
    </w:r>
    <w:r w:rsidRPr="005962B1">
      <w:rPr>
        <w:rStyle w:val="affff8"/>
        <w:rFonts w:cs="Times New Roman"/>
        <w:b/>
        <w:szCs w:val="24"/>
      </w:rPr>
      <w:fldChar w:fldCharType="end"/>
    </w:r>
  </w:p>
  <w:p w:rsidR="0044488F" w:rsidRPr="002C398D" w:rsidRDefault="0044488F" w:rsidP="00935736">
    <w:pPr>
      <w:pStyle w:val="afff5"/>
      <w:tabs>
        <w:tab w:val="clear" w:pos="9355"/>
        <w:tab w:val="right" w:pos="9639"/>
      </w:tabs>
      <w:spacing w:before="240"/>
      <w:ind w:firstLine="0"/>
      <w:rPr>
        <w:sz w:val="22"/>
      </w:rPr>
    </w:pPr>
    <w:r>
      <w:rPr>
        <w:rFonts w:cs="Times New Roman"/>
        <w:b/>
        <w:sz w:val="22"/>
      </w:rPr>
      <w:t xml:space="preserve"> </w:t>
    </w:r>
    <w:r w:rsidRPr="002C398D">
      <w:rPr>
        <w:rFonts w:cs="Times New Roman"/>
        <w:b/>
        <w:sz w:val="22"/>
      </w:rPr>
      <w:t>Международный научно-технический форум СТНО-2018. Сборник трудов. Том 1</w:t>
    </w:r>
    <w:r>
      <w:rPr>
        <w:rFonts w:cs="Times New Roman"/>
        <w:b/>
        <w:sz w:val="22"/>
      </w:rPr>
      <w:t>.</w:t>
    </w:r>
  </w:p>
  <w:p w:rsidR="0044488F" w:rsidRDefault="0044488F" w:rsidP="00935736">
    <w:pPr>
      <w:pStyle w:val="afff5"/>
      <w:tabs>
        <w:tab w:val="clear" w:pos="9355"/>
        <w:tab w:val="right" w:pos="9639"/>
      </w:tabs>
      <w:spacing w:before="240"/>
      <w:ind w:firstLine="0"/>
    </w:pPr>
    <w:r>
      <w:rPr>
        <w:b/>
        <w:noProof/>
        <w:lang w:eastAsia="ru-RU"/>
      </w:rPr>
      <mc:AlternateContent>
        <mc:Choice Requires="wps">
          <w:drawing>
            <wp:anchor distT="4294967295" distB="4294967295" distL="114300" distR="114300" simplePos="0" relativeHeight="251660288" behindDoc="0" locked="0" layoutInCell="1" allowOverlap="1">
              <wp:simplePos x="0" y="0"/>
              <wp:positionH relativeFrom="page">
                <wp:posOffset>739775</wp:posOffset>
              </wp:positionH>
              <wp:positionV relativeFrom="page">
                <wp:posOffset>794384</wp:posOffset>
              </wp:positionV>
              <wp:extent cx="6120130" cy="0"/>
              <wp:effectExtent l="0" t="0" r="13970" b="0"/>
              <wp:wrapNone/>
              <wp:docPr id="7"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253231" id="Line 11" o:spid="_x0000_s1026" style="position:absolute;z-index:251660288;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58.25pt,62.55pt" to="540.15pt,6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" strokeweight=".5pt">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2"/>
    <w:multiLevelType w:val="multilevel"/>
    <w:tmpl w:val="00000002"/>
    <w:name w:val="WW8Num2"/>
    <w:lvl w:ilvl="0">
      <w:start w:val="1"/>
      <w:numFmt w:val="bullet"/>
      <w:lvlText w:val=""/>
      <w:lvlJc w:val="left"/>
      <w:pPr>
        <w:tabs>
          <w:tab w:val="num" w:pos="707"/>
        </w:tabs>
        <w:ind w:left="707" w:hanging="283"/>
      </w:pPr>
      <w:rPr>
        <w:rFonts w:ascii="Wingdings" w:hAnsi="Wingdings"/>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1" w15:restartNumberingAfterBreak="0">
    <w:nsid w:val="00000003"/>
    <w:multiLevelType w:val="multilevel"/>
    <w:tmpl w:val="00000003"/>
    <w:name w:val="WW8Num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Wingdings" w:hAnsi="Wingdings"/>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15:restartNumberingAfterBreak="0">
    <w:nsid w:val="00000004"/>
    <w:multiLevelType w:val="multilevel"/>
    <w:tmpl w:val="00000004"/>
    <w:name w:val="WW8Num4"/>
    <w:lvl w:ilvl="0">
      <w:start w:val="1"/>
      <w:numFmt w:val="decimal"/>
      <w:lvlText w:val="%1."/>
      <w:lvlJc w:val="left"/>
      <w:pPr>
        <w:tabs>
          <w:tab w:val="num" w:pos="720"/>
        </w:tabs>
        <w:ind w:left="720" w:hanging="360"/>
      </w:pPr>
      <w:rPr>
        <w:sz w:val="20"/>
        <w:szCs w:val="20"/>
      </w:rPr>
    </w:lvl>
    <w:lvl w:ilvl="1">
      <w:start w:val="1"/>
      <w:numFmt w:val="decimal"/>
      <w:lvlText w:val="%2."/>
      <w:lvlJc w:val="left"/>
      <w:pPr>
        <w:tabs>
          <w:tab w:val="num" w:pos="1080"/>
        </w:tabs>
        <w:ind w:left="1080" w:hanging="360"/>
      </w:pPr>
      <w:rPr>
        <w:sz w:val="20"/>
        <w:szCs w:val="20"/>
      </w:rPr>
    </w:lvl>
    <w:lvl w:ilvl="2">
      <w:start w:val="1"/>
      <w:numFmt w:val="decimal"/>
      <w:lvlText w:val="%3."/>
      <w:lvlJc w:val="left"/>
      <w:pPr>
        <w:tabs>
          <w:tab w:val="num" w:pos="1440"/>
        </w:tabs>
        <w:ind w:left="1440" w:hanging="360"/>
      </w:pPr>
      <w:rPr>
        <w:sz w:val="20"/>
        <w:szCs w:val="20"/>
      </w:rPr>
    </w:lvl>
    <w:lvl w:ilvl="3">
      <w:start w:val="1"/>
      <w:numFmt w:val="decimal"/>
      <w:lvlText w:val="%4."/>
      <w:lvlJc w:val="left"/>
      <w:pPr>
        <w:tabs>
          <w:tab w:val="num" w:pos="1800"/>
        </w:tabs>
        <w:ind w:left="1800" w:hanging="360"/>
      </w:pPr>
      <w:rPr>
        <w:sz w:val="20"/>
        <w:szCs w:val="20"/>
      </w:rPr>
    </w:lvl>
    <w:lvl w:ilvl="4">
      <w:start w:val="1"/>
      <w:numFmt w:val="decimal"/>
      <w:lvlText w:val="%5."/>
      <w:lvlJc w:val="left"/>
      <w:pPr>
        <w:tabs>
          <w:tab w:val="num" w:pos="2160"/>
        </w:tabs>
        <w:ind w:left="2160" w:hanging="360"/>
      </w:pPr>
      <w:rPr>
        <w:sz w:val="20"/>
        <w:szCs w:val="20"/>
      </w:rPr>
    </w:lvl>
    <w:lvl w:ilvl="5">
      <w:start w:val="1"/>
      <w:numFmt w:val="decimal"/>
      <w:lvlText w:val="%6."/>
      <w:lvlJc w:val="left"/>
      <w:pPr>
        <w:tabs>
          <w:tab w:val="num" w:pos="2520"/>
        </w:tabs>
        <w:ind w:left="2520" w:hanging="360"/>
      </w:pPr>
      <w:rPr>
        <w:sz w:val="20"/>
        <w:szCs w:val="20"/>
      </w:rPr>
    </w:lvl>
    <w:lvl w:ilvl="6">
      <w:start w:val="1"/>
      <w:numFmt w:val="decimal"/>
      <w:lvlText w:val="%7."/>
      <w:lvlJc w:val="left"/>
      <w:pPr>
        <w:tabs>
          <w:tab w:val="num" w:pos="2880"/>
        </w:tabs>
        <w:ind w:left="2880" w:hanging="360"/>
      </w:pPr>
      <w:rPr>
        <w:sz w:val="20"/>
        <w:szCs w:val="20"/>
      </w:rPr>
    </w:lvl>
    <w:lvl w:ilvl="7">
      <w:start w:val="1"/>
      <w:numFmt w:val="decimal"/>
      <w:lvlText w:val="%8."/>
      <w:lvlJc w:val="left"/>
      <w:pPr>
        <w:tabs>
          <w:tab w:val="num" w:pos="3240"/>
        </w:tabs>
        <w:ind w:left="3240" w:hanging="360"/>
      </w:pPr>
      <w:rPr>
        <w:sz w:val="20"/>
        <w:szCs w:val="20"/>
      </w:rPr>
    </w:lvl>
    <w:lvl w:ilvl="8">
      <w:start w:val="1"/>
      <w:numFmt w:val="decimal"/>
      <w:lvlText w:val="%9."/>
      <w:lvlJc w:val="left"/>
      <w:pPr>
        <w:tabs>
          <w:tab w:val="num" w:pos="3600"/>
        </w:tabs>
        <w:ind w:left="3600" w:hanging="360"/>
      </w:pPr>
      <w:rPr>
        <w:sz w:val="20"/>
        <w:szCs w:val="20"/>
      </w:rPr>
    </w:lvl>
  </w:abstractNum>
  <w:abstractNum w:abstractNumId="3" w15:restartNumberingAfterBreak="0">
    <w:nsid w:val="01676E63"/>
    <w:multiLevelType w:val="hybridMultilevel"/>
    <w:tmpl w:val="4F303E9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hint="default"/>
      </w:rPr>
    </w:lvl>
    <w:lvl w:ilvl="8" w:tplc="04190005">
      <w:start w:val="1"/>
      <w:numFmt w:val="bullet"/>
      <w:lvlText w:val=""/>
      <w:lvlJc w:val="left"/>
      <w:pPr>
        <w:ind w:left="6480" w:hanging="360"/>
      </w:pPr>
      <w:rPr>
        <w:rFonts w:ascii="Wingdings" w:hAnsi="Wingdings" w:hint="default"/>
      </w:rPr>
    </w:lvl>
  </w:abstractNum>
  <w:abstractNum w:abstractNumId="4" w15:restartNumberingAfterBreak="0">
    <w:nsid w:val="01F65C45"/>
    <w:multiLevelType w:val="hybridMultilevel"/>
    <w:tmpl w:val="28CCA86C"/>
    <w:styleLink w:val="a"/>
    <w:lvl w:ilvl="0" w:tplc="A9BE50CA">
      <w:start w:val="1"/>
      <w:numFmt w:val="bullet"/>
      <w:lvlText w:val="-"/>
      <w:lvlJc w:val="left"/>
      <w:pPr>
        <w:tabs>
          <w:tab w:val="num" w:pos="1112"/>
        </w:tabs>
        <w:ind w:left="262" w:firstLine="589"/>
      </w:pPr>
      <w:rPr>
        <w:rFonts w:hAnsi="Arial Unicode MS"/>
        <w:caps w:val="0"/>
        <w:smallCaps w:val="0"/>
        <w:strike w:val="0"/>
        <w:dstrike w:val="0"/>
        <w:color w:val="000000"/>
        <w:spacing w:val="0"/>
        <w:w w:val="100"/>
        <w:kern w:val="0"/>
        <w:position w:val="4"/>
        <w:sz w:val="29"/>
        <w:szCs w:val="29"/>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E9A29FDC">
      <w:start w:val="1"/>
      <w:numFmt w:val="bullet"/>
      <w:lvlText w:val="-"/>
      <w:lvlJc w:val="left"/>
      <w:pPr>
        <w:tabs>
          <w:tab w:val="num" w:pos="1352"/>
        </w:tabs>
        <w:ind w:left="502" w:firstLine="589"/>
      </w:pPr>
      <w:rPr>
        <w:rFonts w:hAnsi="Arial Unicode MS"/>
        <w:caps w:val="0"/>
        <w:smallCaps w:val="0"/>
        <w:strike w:val="0"/>
        <w:dstrike w:val="0"/>
        <w:color w:val="000000"/>
        <w:spacing w:val="0"/>
        <w:w w:val="100"/>
        <w:kern w:val="0"/>
        <w:position w:val="4"/>
        <w:sz w:val="29"/>
        <w:szCs w:val="29"/>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38D25B5A">
      <w:start w:val="1"/>
      <w:numFmt w:val="bullet"/>
      <w:lvlText w:val="-"/>
      <w:lvlJc w:val="left"/>
      <w:pPr>
        <w:tabs>
          <w:tab w:val="num" w:pos="1592"/>
        </w:tabs>
        <w:ind w:left="742" w:firstLine="589"/>
      </w:pPr>
      <w:rPr>
        <w:rFonts w:hAnsi="Arial Unicode MS"/>
        <w:caps w:val="0"/>
        <w:smallCaps w:val="0"/>
        <w:strike w:val="0"/>
        <w:dstrike w:val="0"/>
        <w:color w:val="000000"/>
        <w:spacing w:val="0"/>
        <w:w w:val="100"/>
        <w:kern w:val="0"/>
        <w:position w:val="4"/>
        <w:sz w:val="29"/>
        <w:szCs w:val="29"/>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EC5661DE">
      <w:start w:val="1"/>
      <w:numFmt w:val="bullet"/>
      <w:lvlText w:val="-"/>
      <w:lvlJc w:val="left"/>
      <w:pPr>
        <w:tabs>
          <w:tab w:val="num" w:pos="1832"/>
        </w:tabs>
        <w:ind w:left="982" w:firstLine="589"/>
      </w:pPr>
      <w:rPr>
        <w:rFonts w:hAnsi="Arial Unicode MS"/>
        <w:caps w:val="0"/>
        <w:smallCaps w:val="0"/>
        <w:strike w:val="0"/>
        <w:dstrike w:val="0"/>
        <w:color w:val="000000"/>
        <w:spacing w:val="0"/>
        <w:w w:val="100"/>
        <w:kern w:val="0"/>
        <w:position w:val="4"/>
        <w:sz w:val="29"/>
        <w:szCs w:val="29"/>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FD568464">
      <w:start w:val="1"/>
      <w:numFmt w:val="bullet"/>
      <w:lvlText w:val="-"/>
      <w:lvlJc w:val="left"/>
      <w:pPr>
        <w:tabs>
          <w:tab w:val="num" w:pos="2072"/>
        </w:tabs>
        <w:ind w:left="1222" w:firstLine="589"/>
      </w:pPr>
      <w:rPr>
        <w:rFonts w:hAnsi="Arial Unicode MS"/>
        <w:caps w:val="0"/>
        <w:smallCaps w:val="0"/>
        <w:strike w:val="0"/>
        <w:dstrike w:val="0"/>
        <w:color w:val="000000"/>
        <w:spacing w:val="0"/>
        <w:w w:val="100"/>
        <w:kern w:val="0"/>
        <w:position w:val="4"/>
        <w:sz w:val="29"/>
        <w:szCs w:val="29"/>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8618D672">
      <w:start w:val="1"/>
      <w:numFmt w:val="bullet"/>
      <w:lvlText w:val="-"/>
      <w:lvlJc w:val="left"/>
      <w:pPr>
        <w:tabs>
          <w:tab w:val="num" w:pos="2312"/>
        </w:tabs>
        <w:ind w:left="1462" w:firstLine="589"/>
      </w:pPr>
      <w:rPr>
        <w:rFonts w:hAnsi="Arial Unicode MS"/>
        <w:caps w:val="0"/>
        <w:smallCaps w:val="0"/>
        <w:strike w:val="0"/>
        <w:dstrike w:val="0"/>
        <w:color w:val="000000"/>
        <w:spacing w:val="0"/>
        <w:w w:val="100"/>
        <w:kern w:val="0"/>
        <w:position w:val="4"/>
        <w:sz w:val="29"/>
        <w:szCs w:val="29"/>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6C0450E2">
      <w:start w:val="1"/>
      <w:numFmt w:val="bullet"/>
      <w:lvlText w:val="-"/>
      <w:lvlJc w:val="left"/>
      <w:pPr>
        <w:tabs>
          <w:tab w:val="num" w:pos="2552"/>
        </w:tabs>
        <w:ind w:left="1702" w:firstLine="589"/>
      </w:pPr>
      <w:rPr>
        <w:rFonts w:hAnsi="Arial Unicode MS"/>
        <w:caps w:val="0"/>
        <w:smallCaps w:val="0"/>
        <w:strike w:val="0"/>
        <w:dstrike w:val="0"/>
        <w:color w:val="000000"/>
        <w:spacing w:val="0"/>
        <w:w w:val="100"/>
        <w:kern w:val="0"/>
        <w:position w:val="4"/>
        <w:sz w:val="29"/>
        <w:szCs w:val="29"/>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6D6EA9A8">
      <w:start w:val="1"/>
      <w:numFmt w:val="bullet"/>
      <w:lvlText w:val="-"/>
      <w:lvlJc w:val="left"/>
      <w:pPr>
        <w:tabs>
          <w:tab w:val="num" w:pos="2792"/>
        </w:tabs>
        <w:ind w:left="1942" w:firstLine="589"/>
      </w:pPr>
      <w:rPr>
        <w:rFonts w:hAnsi="Arial Unicode MS"/>
        <w:caps w:val="0"/>
        <w:smallCaps w:val="0"/>
        <w:strike w:val="0"/>
        <w:dstrike w:val="0"/>
        <w:color w:val="000000"/>
        <w:spacing w:val="0"/>
        <w:w w:val="100"/>
        <w:kern w:val="0"/>
        <w:position w:val="4"/>
        <w:sz w:val="29"/>
        <w:szCs w:val="29"/>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1CF680EC">
      <w:start w:val="1"/>
      <w:numFmt w:val="bullet"/>
      <w:lvlText w:val="-"/>
      <w:lvlJc w:val="left"/>
      <w:pPr>
        <w:tabs>
          <w:tab w:val="num" w:pos="3032"/>
        </w:tabs>
        <w:ind w:left="2182" w:firstLine="589"/>
      </w:pPr>
      <w:rPr>
        <w:rFonts w:hAnsi="Arial Unicode MS"/>
        <w:caps w:val="0"/>
        <w:smallCaps w:val="0"/>
        <w:strike w:val="0"/>
        <w:dstrike w:val="0"/>
        <w:color w:val="000000"/>
        <w:spacing w:val="0"/>
        <w:w w:val="100"/>
        <w:kern w:val="0"/>
        <w:position w:val="4"/>
        <w:sz w:val="29"/>
        <w:szCs w:val="29"/>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5" w15:restartNumberingAfterBreak="0">
    <w:nsid w:val="02621B8A"/>
    <w:multiLevelType w:val="hybridMultilevel"/>
    <w:tmpl w:val="89506BA6"/>
    <w:lvl w:ilvl="0" w:tplc="4D5088D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0B236DC2"/>
    <w:multiLevelType w:val="hybridMultilevel"/>
    <w:tmpl w:val="3F74AF92"/>
    <w:lvl w:ilvl="0" w:tplc="6F14C80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15:restartNumberingAfterBreak="0">
    <w:nsid w:val="0D6D52B8"/>
    <w:multiLevelType w:val="hybridMultilevel"/>
    <w:tmpl w:val="6916EBB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hint="default"/>
      </w:rPr>
    </w:lvl>
    <w:lvl w:ilvl="8" w:tplc="04190005">
      <w:start w:val="1"/>
      <w:numFmt w:val="bullet"/>
      <w:lvlText w:val=""/>
      <w:lvlJc w:val="left"/>
      <w:pPr>
        <w:ind w:left="6480" w:hanging="360"/>
      </w:pPr>
      <w:rPr>
        <w:rFonts w:ascii="Wingdings" w:hAnsi="Wingdings" w:hint="default"/>
      </w:rPr>
    </w:lvl>
  </w:abstractNum>
  <w:abstractNum w:abstractNumId="8" w15:restartNumberingAfterBreak="0">
    <w:nsid w:val="0E4173EB"/>
    <w:multiLevelType w:val="multilevel"/>
    <w:tmpl w:val="B6AA0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08442CC"/>
    <w:multiLevelType w:val="hybridMultilevel"/>
    <w:tmpl w:val="97BC8B0E"/>
    <w:styleLink w:val="a0"/>
    <w:lvl w:ilvl="0" w:tplc="F95E20FE">
      <w:start w:val="1"/>
      <w:numFmt w:val="decimal"/>
      <w:lvlText w:val="%1."/>
      <w:lvlJc w:val="left"/>
      <w:pPr>
        <w:ind w:left="393" w:hanging="39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D583ED2">
      <w:start w:val="1"/>
      <w:numFmt w:val="decimal"/>
      <w:lvlText w:val="%2."/>
      <w:lvlJc w:val="left"/>
      <w:pPr>
        <w:ind w:left="687" w:hanging="32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7834C0AE">
      <w:start w:val="1"/>
      <w:numFmt w:val="decimal"/>
      <w:lvlText w:val="%3."/>
      <w:lvlJc w:val="left"/>
      <w:pPr>
        <w:ind w:left="1047" w:hanging="32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5C361EBC">
      <w:start w:val="1"/>
      <w:numFmt w:val="decimal"/>
      <w:lvlText w:val="%4."/>
      <w:lvlJc w:val="left"/>
      <w:pPr>
        <w:ind w:left="1407" w:hanging="32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72E8AA5A">
      <w:start w:val="1"/>
      <w:numFmt w:val="decimal"/>
      <w:lvlText w:val="%5."/>
      <w:lvlJc w:val="left"/>
      <w:pPr>
        <w:ind w:left="1767" w:hanging="32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E0106078">
      <w:start w:val="1"/>
      <w:numFmt w:val="decimal"/>
      <w:lvlText w:val="%6."/>
      <w:lvlJc w:val="left"/>
      <w:pPr>
        <w:ind w:left="2127" w:hanging="32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46408996">
      <w:start w:val="1"/>
      <w:numFmt w:val="decimal"/>
      <w:lvlText w:val="%7."/>
      <w:lvlJc w:val="left"/>
      <w:pPr>
        <w:ind w:left="2487" w:hanging="32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C8A03858">
      <w:start w:val="1"/>
      <w:numFmt w:val="decimal"/>
      <w:lvlText w:val="%8."/>
      <w:lvlJc w:val="left"/>
      <w:pPr>
        <w:ind w:left="2847" w:hanging="32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D6CCFA22">
      <w:start w:val="1"/>
      <w:numFmt w:val="decimal"/>
      <w:lvlText w:val="%9."/>
      <w:lvlJc w:val="left"/>
      <w:pPr>
        <w:ind w:left="3207" w:hanging="32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0" w15:restartNumberingAfterBreak="0">
    <w:nsid w:val="11226F1A"/>
    <w:multiLevelType w:val="hybridMultilevel"/>
    <w:tmpl w:val="D4E296B8"/>
    <w:lvl w:ilvl="0" w:tplc="6F14B816">
      <w:start w:val="1"/>
      <w:numFmt w:val="decimal"/>
      <w:suff w:val="space"/>
      <w:lvlText w:val="%1."/>
      <w:lvlJc w:val="left"/>
      <w:pPr>
        <w:ind w:left="0" w:firstLine="0"/>
      </w:pPr>
      <w:rPr>
        <w:rFonts w:hint="default"/>
        <w:spacing w:val="0"/>
      </w:rPr>
    </w:lvl>
    <w:lvl w:ilvl="1" w:tplc="04190019" w:tentative="1">
      <w:start w:val="1"/>
      <w:numFmt w:val="lowerLetter"/>
      <w:lvlText w:val="%2."/>
      <w:lvlJc w:val="left"/>
      <w:pPr>
        <w:ind w:left="2497" w:hanging="360"/>
      </w:pPr>
    </w:lvl>
    <w:lvl w:ilvl="2" w:tplc="0419001B" w:tentative="1">
      <w:start w:val="1"/>
      <w:numFmt w:val="lowerRoman"/>
      <w:lvlText w:val="%3."/>
      <w:lvlJc w:val="right"/>
      <w:pPr>
        <w:ind w:left="3217" w:hanging="180"/>
      </w:pPr>
    </w:lvl>
    <w:lvl w:ilvl="3" w:tplc="0419000F" w:tentative="1">
      <w:start w:val="1"/>
      <w:numFmt w:val="decimal"/>
      <w:lvlText w:val="%4."/>
      <w:lvlJc w:val="left"/>
      <w:pPr>
        <w:ind w:left="3937" w:hanging="360"/>
      </w:pPr>
    </w:lvl>
    <w:lvl w:ilvl="4" w:tplc="04190019" w:tentative="1">
      <w:start w:val="1"/>
      <w:numFmt w:val="lowerLetter"/>
      <w:lvlText w:val="%5."/>
      <w:lvlJc w:val="left"/>
      <w:pPr>
        <w:ind w:left="4657" w:hanging="360"/>
      </w:pPr>
    </w:lvl>
    <w:lvl w:ilvl="5" w:tplc="0419001B" w:tentative="1">
      <w:start w:val="1"/>
      <w:numFmt w:val="lowerRoman"/>
      <w:lvlText w:val="%6."/>
      <w:lvlJc w:val="right"/>
      <w:pPr>
        <w:ind w:left="5377" w:hanging="180"/>
      </w:pPr>
    </w:lvl>
    <w:lvl w:ilvl="6" w:tplc="0419000F" w:tentative="1">
      <w:start w:val="1"/>
      <w:numFmt w:val="decimal"/>
      <w:lvlText w:val="%7."/>
      <w:lvlJc w:val="left"/>
      <w:pPr>
        <w:ind w:left="6097" w:hanging="360"/>
      </w:pPr>
    </w:lvl>
    <w:lvl w:ilvl="7" w:tplc="04190019" w:tentative="1">
      <w:start w:val="1"/>
      <w:numFmt w:val="lowerLetter"/>
      <w:lvlText w:val="%8."/>
      <w:lvlJc w:val="left"/>
      <w:pPr>
        <w:ind w:left="6817" w:hanging="360"/>
      </w:pPr>
    </w:lvl>
    <w:lvl w:ilvl="8" w:tplc="0419001B" w:tentative="1">
      <w:start w:val="1"/>
      <w:numFmt w:val="lowerRoman"/>
      <w:lvlText w:val="%9."/>
      <w:lvlJc w:val="right"/>
      <w:pPr>
        <w:ind w:left="7537" w:hanging="180"/>
      </w:pPr>
    </w:lvl>
  </w:abstractNum>
  <w:abstractNum w:abstractNumId="11" w15:restartNumberingAfterBreak="0">
    <w:nsid w:val="11423BDC"/>
    <w:multiLevelType w:val="hybridMultilevel"/>
    <w:tmpl w:val="CC94DA8E"/>
    <w:lvl w:ilvl="0" w:tplc="04190011">
      <w:start w:val="1"/>
      <w:numFmt w:val="decimal"/>
      <w:lvlText w:val="%1)"/>
      <w:lvlJc w:val="left"/>
      <w:pPr>
        <w:ind w:left="2484" w:hanging="360"/>
      </w:pPr>
      <w:rPr>
        <w:rFonts w:hint="default"/>
      </w:rPr>
    </w:lvl>
    <w:lvl w:ilvl="1" w:tplc="04190019" w:tentative="1">
      <w:start w:val="1"/>
      <w:numFmt w:val="lowerLetter"/>
      <w:lvlText w:val="%2."/>
      <w:lvlJc w:val="left"/>
      <w:pPr>
        <w:ind w:left="3204" w:hanging="360"/>
      </w:pPr>
    </w:lvl>
    <w:lvl w:ilvl="2" w:tplc="0419001B" w:tentative="1">
      <w:start w:val="1"/>
      <w:numFmt w:val="lowerRoman"/>
      <w:lvlText w:val="%3."/>
      <w:lvlJc w:val="right"/>
      <w:pPr>
        <w:ind w:left="3924" w:hanging="180"/>
      </w:pPr>
    </w:lvl>
    <w:lvl w:ilvl="3" w:tplc="0419000F" w:tentative="1">
      <w:start w:val="1"/>
      <w:numFmt w:val="decimal"/>
      <w:lvlText w:val="%4."/>
      <w:lvlJc w:val="left"/>
      <w:pPr>
        <w:ind w:left="4644" w:hanging="360"/>
      </w:pPr>
    </w:lvl>
    <w:lvl w:ilvl="4" w:tplc="04190019" w:tentative="1">
      <w:start w:val="1"/>
      <w:numFmt w:val="lowerLetter"/>
      <w:lvlText w:val="%5."/>
      <w:lvlJc w:val="left"/>
      <w:pPr>
        <w:ind w:left="5364" w:hanging="360"/>
      </w:pPr>
    </w:lvl>
    <w:lvl w:ilvl="5" w:tplc="0419001B" w:tentative="1">
      <w:start w:val="1"/>
      <w:numFmt w:val="lowerRoman"/>
      <w:lvlText w:val="%6."/>
      <w:lvlJc w:val="right"/>
      <w:pPr>
        <w:ind w:left="6084" w:hanging="180"/>
      </w:pPr>
    </w:lvl>
    <w:lvl w:ilvl="6" w:tplc="0419000F" w:tentative="1">
      <w:start w:val="1"/>
      <w:numFmt w:val="decimal"/>
      <w:lvlText w:val="%7."/>
      <w:lvlJc w:val="left"/>
      <w:pPr>
        <w:ind w:left="6804" w:hanging="360"/>
      </w:pPr>
    </w:lvl>
    <w:lvl w:ilvl="7" w:tplc="04190019" w:tentative="1">
      <w:start w:val="1"/>
      <w:numFmt w:val="lowerLetter"/>
      <w:lvlText w:val="%8."/>
      <w:lvlJc w:val="left"/>
      <w:pPr>
        <w:ind w:left="7524" w:hanging="360"/>
      </w:pPr>
    </w:lvl>
    <w:lvl w:ilvl="8" w:tplc="0419001B" w:tentative="1">
      <w:start w:val="1"/>
      <w:numFmt w:val="lowerRoman"/>
      <w:lvlText w:val="%9."/>
      <w:lvlJc w:val="right"/>
      <w:pPr>
        <w:ind w:left="8244" w:hanging="180"/>
      </w:pPr>
    </w:lvl>
  </w:abstractNum>
  <w:abstractNum w:abstractNumId="12" w15:restartNumberingAfterBreak="0">
    <w:nsid w:val="13B8359B"/>
    <w:multiLevelType w:val="hybridMultilevel"/>
    <w:tmpl w:val="51A46A44"/>
    <w:lvl w:ilvl="0" w:tplc="DBBEC3DA">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13" w15:restartNumberingAfterBreak="0">
    <w:nsid w:val="1A9D2D3D"/>
    <w:multiLevelType w:val="hybridMultilevel"/>
    <w:tmpl w:val="5F7A4F8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1F5E0B35"/>
    <w:multiLevelType w:val="hybridMultilevel"/>
    <w:tmpl w:val="39560584"/>
    <w:lvl w:ilvl="0" w:tplc="4D5088D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22C64E17"/>
    <w:multiLevelType w:val="hybridMultilevel"/>
    <w:tmpl w:val="32E4B24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22D21E22"/>
    <w:multiLevelType w:val="hybridMultilevel"/>
    <w:tmpl w:val="7640FE78"/>
    <w:lvl w:ilvl="0" w:tplc="E674A372">
      <w:start w:val="1"/>
      <w:numFmt w:val="decimal"/>
      <w:lvlText w:val="%1."/>
      <w:lvlJc w:val="left"/>
      <w:pPr>
        <w:tabs>
          <w:tab w:val="num" w:pos="2345"/>
        </w:tabs>
        <w:ind w:left="2345" w:hanging="360"/>
      </w:pPr>
      <w:rPr>
        <w:i w:val="0"/>
      </w:rPr>
    </w:lvl>
    <w:lvl w:ilvl="1" w:tplc="04190019" w:tentative="1">
      <w:start w:val="1"/>
      <w:numFmt w:val="lowerLetter"/>
      <w:lvlText w:val="%2."/>
      <w:lvlJc w:val="left"/>
      <w:pPr>
        <w:tabs>
          <w:tab w:val="num" w:pos="1800"/>
        </w:tabs>
        <w:ind w:left="1800" w:hanging="360"/>
      </w:p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17" w15:restartNumberingAfterBreak="0">
    <w:nsid w:val="2331467E"/>
    <w:multiLevelType w:val="hybridMultilevel"/>
    <w:tmpl w:val="4BBE247C"/>
    <w:lvl w:ilvl="0" w:tplc="04190011">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18" w15:restartNumberingAfterBreak="0">
    <w:nsid w:val="241F67A6"/>
    <w:multiLevelType w:val="hybridMultilevel"/>
    <w:tmpl w:val="15C8EFC2"/>
    <w:lvl w:ilvl="0" w:tplc="DBBEC3DA">
      <w:start w:val="1"/>
      <w:numFmt w:val="decimal"/>
      <w:lvlText w:val="%1."/>
      <w:lvlJc w:val="left"/>
      <w:pPr>
        <w:ind w:left="720" w:hanging="360"/>
      </w:pPr>
      <w:rPr>
        <w:rFonts w:cs="Times New Roman" w:hint="default"/>
      </w:rPr>
    </w:lvl>
    <w:lvl w:ilvl="1" w:tplc="04190003">
      <w:start w:val="1"/>
      <w:numFmt w:val="bullet"/>
      <w:lvlText w:val="o"/>
      <w:lvlJc w:val="left"/>
      <w:pPr>
        <w:ind w:left="1440" w:hanging="360"/>
      </w:pPr>
      <w:rPr>
        <w:rFonts w:ascii="Courier New" w:hAnsi="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hint="default"/>
      </w:rPr>
    </w:lvl>
    <w:lvl w:ilvl="8" w:tplc="04190005">
      <w:start w:val="1"/>
      <w:numFmt w:val="bullet"/>
      <w:lvlText w:val=""/>
      <w:lvlJc w:val="left"/>
      <w:pPr>
        <w:ind w:left="6480" w:hanging="360"/>
      </w:pPr>
      <w:rPr>
        <w:rFonts w:ascii="Wingdings" w:hAnsi="Wingdings" w:hint="default"/>
      </w:rPr>
    </w:lvl>
  </w:abstractNum>
  <w:abstractNum w:abstractNumId="19" w15:restartNumberingAfterBreak="0">
    <w:nsid w:val="2580662F"/>
    <w:multiLevelType w:val="hybridMultilevel"/>
    <w:tmpl w:val="177A2C5A"/>
    <w:lvl w:ilvl="0" w:tplc="6EFE6DE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0" w15:restartNumberingAfterBreak="0">
    <w:nsid w:val="25C00353"/>
    <w:multiLevelType w:val="hybridMultilevel"/>
    <w:tmpl w:val="40F8E17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261C2F56"/>
    <w:multiLevelType w:val="hybridMultilevel"/>
    <w:tmpl w:val="4B14C51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2D277434"/>
    <w:multiLevelType w:val="hybridMultilevel"/>
    <w:tmpl w:val="6B284C2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2D2B056A"/>
    <w:multiLevelType w:val="hybridMultilevel"/>
    <w:tmpl w:val="C20E26B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2D4F5E6B"/>
    <w:multiLevelType w:val="hybridMultilevel"/>
    <w:tmpl w:val="2F808936"/>
    <w:lvl w:ilvl="0" w:tplc="015805E2">
      <w:start w:val="1"/>
      <w:numFmt w:val="decimal"/>
      <w:pStyle w:val="a1"/>
      <w:lvlText w:val="%1."/>
      <w:lvlJc w:val="left"/>
      <w:pPr>
        <w:tabs>
          <w:tab w:val="num" w:pos="1021"/>
        </w:tabs>
        <w:ind w:left="0" w:firstLine="567"/>
      </w:pPr>
      <w:rPr>
        <w:rFonts w:hint="default"/>
      </w:rPr>
    </w:lvl>
    <w:lvl w:ilvl="1" w:tplc="04190019" w:tentative="1">
      <w:start w:val="1"/>
      <w:numFmt w:val="lowerLetter"/>
      <w:lvlText w:val="%2."/>
      <w:lvlJc w:val="left"/>
      <w:pPr>
        <w:tabs>
          <w:tab w:val="num" w:pos="2007"/>
        </w:tabs>
        <w:ind w:left="2007" w:hanging="360"/>
      </w:pPr>
    </w:lvl>
    <w:lvl w:ilvl="2" w:tplc="0419001B" w:tentative="1">
      <w:start w:val="1"/>
      <w:numFmt w:val="lowerRoman"/>
      <w:lvlText w:val="%3."/>
      <w:lvlJc w:val="right"/>
      <w:pPr>
        <w:tabs>
          <w:tab w:val="num" w:pos="2727"/>
        </w:tabs>
        <w:ind w:left="2727" w:hanging="180"/>
      </w:pPr>
    </w:lvl>
    <w:lvl w:ilvl="3" w:tplc="0419000F" w:tentative="1">
      <w:start w:val="1"/>
      <w:numFmt w:val="decimal"/>
      <w:lvlText w:val="%4."/>
      <w:lvlJc w:val="left"/>
      <w:pPr>
        <w:tabs>
          <w:tab w:val="num" w:pos="3447"/>
        </w:tabs>
        <w:ind w:left="3447" w:hanging="360"/>
      </w:pPr>
    </w:lvl>
    <w:lvl w:ilvl="4" w:tplc="04190019" w:tentative="1">
      <w:start w:val="1"/>
      <w:numFmt w:val="lowerLetter"/>
      <w:lvlText w:val="%5."/>
      <w:lvlJc w:val="left"/>
      <w:pPr>
        <w:tabs>
          <w:tab w:val="num" w:pos="4167"/>
        </w:tabs>
        <w:ind w:left="4167" w:hanging="360"/>
      </w:pPr>
    </w:lvl>
    <w:lvl w:ilvl="5" w:tplc="0419001B" w:tentative="1">
      <w:start w:val="1"/>
      <w:numFmt w:val="lowerRoman"/>
      <w:lvlText w:val="%6."/>
      <w:lvlJc w:val="right"/>
      <w:pPr>
        <w:tabs>
          <w:tab w:val="num" w:pos="4887"/>
        </w:tabs>
        <w:ind w:left="4887" w:hanging="180"/>
      </w:pPr>
    </w:lvl>
    <w:lvl w:ilvl="6" w:tplc="0419000F" w:tentative="1">
      <w:start w:val="1"/>
      <w:numFmt w:val="decimal"/>
      <w:lvlText w:val="%7."/>
      <w:lvlJc w:val="left"/>
      <w:pPr>
        <w:tabs>
          <w:tab w:val="num" w:pos="5607"/>
        </w:tabs>
        <w:ind w:left="5607" w:hanging="360"/>
      </w:pPr>
    </w:lvl>
    <w:lvl w:ilvl="7" w:tplc="04190019" w:tentative="1">
      <w:start w:val="1"/>
      <w:numFmt w:val="lowerLetter"/>
      <w:lvlText w:val="%8."/>
      <w:lvlJc w:val="left"/>
      <w:pPr>
        <w:tabs>
          <w:tab w:val="num" w:pos="6327"/>
        </w:tabs>
        <w:ind w:left="6327" w:hanging="360"/>
      </w:pPr>
    </w:lvl>
    <w:lvl w:ilvl="8" w:tplc="0419001B" w:tentative="1">
      <w:start w:val="1"/>
      <w:numFmt w:val="lowerRoman"/>
      <w:lvlText w:val="%9."/>
      <w:lvlJc w:val="right"/>
      <w:pPr>
        <w:tabs>
          <w:tab w:val="num" w:pos="7047"/>
        </w:tabs>
        <w:ind w:left="7047" w:hanging="180"/>
      </w:pPr>
    </w:lvl>
  </w:abstractNum>
  <w:abstractNum w:abstractNumId="25" w15:restartNumberingAfterBreak="0">
    <w:nsid w:val="36407D7F"/>
    <w:multiLevelType w:val="hybridMultilevel"/>
    <w:tmpl w:val="688C5AB2"/>
    <w:lvl w:ilvl="0" w:tplc="DCB8124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6" w15:restartNumberingAfterBreak="0">
    <w:nsid w:val="3D8C65FA"/>
    <w:multiLevelType w:val="hybridMultilevel"/>
    <w:tmpl w:val="76B8EAFA"/>
    <w:lvl w:ilvl="0" w:tplc="DCB81240">
      <w:start w:val="1"/>
      <w:numFmt w:val="bullet"/>
      <w:lvlText w:val=""/>
      <w:lvlJc w:val="left"/>
      <w:pPr>
        <w:ind w:left="720" w:hanging="360"/>
      </w:pPr>
      <w:rPr>
        <w:rFonts w:ascii="Symbol" w:hAnsi="Symbol" w:hint="default"/>
      </w:rPr>
    </w:lvl>
    <w:lvl w:ilvl="1" w:tplc="04190019" w:tentative="1">
      <w:start w:val="1"/>
      <w:numFmt w:val="bullet"/>
      <w:lvlText w:val="o"/>
      <w:lvlJc w:val="left"/>
      <w:pPr>
        <w:ind w:left="1440" w:hanging="360"/>
      </w:pPr>
      <w:rPr>
        <w:rFonts w:ascii="Courier New" w:hAnsi="Courier New" w:cs="Courier New" w:hint="default"/>
      </w:rPr>
    </w:lvl>
    <w:lvl w:ilvl="2" w:tplc="0419001B" w:tentative="1">
      <w:start w:val="1"/>
      <w:numFmt w:val="bullet"/>
      <w:lvlText w:val=""/>
      <w:lvlJc w:val="left"/>
      <w:pPr>
        <w:ind w:left="2160" w:hanging="360"/>
      </w:pPr>
      <w:rPr>
        <w:rFonts w:ascii="Wingdings" w:hAnsi="Wingdings" w:hint="default"/>
      </w:rPr>
    </w:lvl>
    <w:lvl w:ilvl="3" w:tplc="0419000F" w:tentative="1">
      <w:start w:val="1"/>
      <w:numFmt w:val="bullet"/>
      <w:lvlText w:val=""/>
      <w:lvlJc w:val="left"/>
      <w:pPr>
        <w:ind w:left="2880" w:hanging="360"/>
      </w:pPr>
      <w:rPr>
        <w:rFonts w:ascii="Symbol" w:hAnsi="Symbol" w:hint="default"/>
      </w:rPr>
    </w:lvl>
    <w:lvl w:ilvl="4" w:tplc="04190019" w:tentative="1">
      <w:start w:val="1"/>
      <w:numFmt w:val="bullet"/>
      <w:lvlText w:val="o"/>
      <w:lvlJc w:val="left"/>
      <w:pPr>
        <w:ind w:left="3600" w:hanging="360"/>
      </w:pPr>
      <w:rPr>
        <w:rFonts w:ascii="Courier New" w:hAnsi="Courier New" w:cs="Courier New" w:hint="default"/>
      </w:rPr>
    </w:lvl>
    <w:lvl w:ilvl="5" w:tplc="0419001B" w:tentative="1">
      <w:start w:val="1"/>
      <w:numFmt w:val="bullet"/>
      <w:lvlText w:val=""/>
      <w:lvlJc w:val="left"/>
      <w:pPr>
        <w:ind w:left="4320" w:hanging="360"/>
      </w:pPr>
      <w:rPr>
        <w:rFonts w:ascii="Wingdings" w:hAnsi="Wingdings" w:hint="default"/>
      </w:rPr>
    </w:lvl>
    <w:lvl w:ilvl="6" w:tplc="0419000F" w:tentative="1">
      <w:start w:val="1"/>
      <w:numFmt w:val="bullet"/>
      <w:lvlText w:val=""/>
      <w:lvlJc w:val="left"/>
      <w:pPr>
        <w:ind w:left="5040" w:hanging="360"/>
      </w:pPr>
      <w:rPr>
        <w:rFonts w:ascii="Symbol" w:hAnsi="Symbol" w:hint="default"/>
      </w:rPr>
    </w:lvl>
    <w:lvl w:ilvl="7" w:tplc="04190019" w:tentative="1">
      <w:start w:val="1"/>
      <w:numFmt w:val="bullet"/>
      <w:lvlText w:val="o"/>
      <w:lvlJc w:val="left"/>
      <w:pPr>
        <w:ind w:left="5760" w:hanging="360"/>
      </w:pPr>
      <w:rPr>
        <w:rFonts w:ascii="Courier New" w:hAnsi="Courier New" w:cs="Courier New" w:hint="default"/>
      </w:rPr>
    </w:lvl>
    <w:lvl w:ilvl="8" w:tplc="0419001B" w:tentative="1">
      <w:start w:val="1"/>
      <w:numFmt w:val="bullet"/>
      <w:lvlText w:val=""/>
      <w:lvlJc w:val="left"/>
      <w:pPr>
        <w:ind w:left="6480" w:hanging="360"/>
      </w:pPr>
      <w:rPr>
        <w:rFonts w:ascii="Wingdings" w:hAnsi="Wingdings" w:hint="default"/>
      </w:rPr>
    </w:lvl>
  </w:abstractNum>
  <w:abstractNum w:abstractNumId="27" w15:restartNumberingAfterBreak="0">
    <w:nsid w:val="3DA106F5"/>
    <w:multiLevelType w:val="hybridMultilevel"/>
    <w:tmpl w:val="23D03A6A"/>
    <w:lvl w:ilvl="0" w:tplc="DCB81240">
      <w:start w:val="1"/>
      <w:numFmt w:val="bullet"/>
      <w:lvlText w:val=""/>
      <w:lvlJc w:val="left"/>
      <w:pPr>
        <w:ind w:left="1429" w:hanging="360"/>
      </w:pPr>
      <w:rPr>
        <w:rFonts w:ascii="Symbol" w:hAnsi="Symbol" w:hint="default"/>
      </w:rPr>
    </w:lvl>
    <w:lvl w:ilvl="1" w:tplc="04190019" w:tentative="1">
      <w:start w:val="1"/>
      <w:numFmt w:val="bullet"/>
      <w:lvlText w:val="o"/>
      <w:lvlJc w:val="left"/>
      <w:pPr>
        <w:ind w:left="2149" w:hanging="360"/>
      </w:pPr>
      <w:rPr>
        <w:rFonts w:ascii="Courier New" w:hAnsi="Courier New" w:cs="Courier New" w:hint="default"/>
      </w:rPr>
    </w:lvl>
    <w:lvl w:ilvl="2" w:tplc="0419001B" w:tentative="1">
      <w:start w:val="1"/>
      <w:numFmt w:val="bullet"/>
      <w:lvlText w:val=""/>
      <w:lvlJc w:val="left"/>
      <w:pPr>
        <w:ind w:left="2869" w:hanging="360"/>
      </w:pPr>
      <w:rPr>
        <w:rFonts w:ascii="Wingdings" w:hAnsi="Wingdings" w:hint="default"/>
      </w:rPr>
    </w:lvl>
    <w:lvl w:ilvl="3" w:tplc="0419000F" w:tentative="1">
      <w:start w:val="1"/>
      <w:numFmt w:val="bullet"/>
      <w:lvlText w:val=""/>
      <w:lvlJc w:val="left"/>
      <w:pPr>
        <w:ind w:left="3589" w:hanging="360"/>
      </w:pPr>
      <w:rPr>
        <w:rFonts w:ascii="Symbol" w:hAnsi="Symbol" w:hint="default"/>
      </w:rPr>
    </w:lvl>
    <w:lvl w:ilvl="4" w:tplc="04190019" w:tentative="1">
      <w:start w:val="1"/>
      <w:numFmt w:val="bullet"/>
      <w:lvlText w:val="o"/>
      <w:lvlJc w:val="left"/>
      <w:pPr>
        <w:ind w:left="4309" w:hanging="360"/>
      </w:pPr>
      <w:rPr>
        <w:rFonts w:ascii="Courier New" w:hAnsi="Courier New" w:cs="Courier New" w:hint="default"/>
      </w:rPr>
    </w:lvl>
    <w:lvl w:ilvl="5" w:tplc="0419001B" w:tentative="1">
      <w:start w:val="1"/>
      <w:numFmt w:val="bullet"/>
      <w:lvlText w:val=""/>
      <w:lvlJc w:val="left"/>
      <w:pPr>
        <w:ind w:left="5029" w:hanging="360"/>
      </w:pPr>
      <w:rPr>
        <w:rFonts w:ascii="Wingdings" w:hAnsi="Wingdings" w:hint="default"/>
      </w:rPr>
    </w:lvl>
    <w:lvl w:ilvl="6" w:tplc="0419000F" w:tentative="1">
      <w:start w:val="1"/>
      <w:numFmt w:val="bullet"/>
      <w:lvlText w:val=""/>
      <w:lvlJc w:val="left"/>
      <w:pPr>
        <w:ind w:left="5749" w:hanging="360"/>
      </w:pPr>
      <w:rPr>
        <w:rFonts w:ascii="Symbol" w:hAnsi="Symbol" w:hint="default"/>
      </w:rPr>
    </w:lvl>
    <w:lvl w:ilvl="7" w:tplc="04190019" w:tentative="1">
      <w:start w:val="1"/>
      <w:numFmt w:val="bullet"/>
      <w:lvlText w:val="o"/>
      <w:lvlJc w:val="left"/>
      <w:pPr>
        <w:ind w:left="6469" w:hanging="360"/>
      </w:pPr>
      <w:rPr>
        <w:rFonts w:ascii="Courier New" w:hAnsi="Courier New" w:cs="Courier New" w:hint="default"/>
      </w:rPr>
    </w:lvl>
    <w:lvl w:ilvl="8" w:tplc="0419001B" w:tentative="1">
      <w:start w:val="1"/>
      <w:numFmt w:val="bullet"/>
      <w:lvlText w:val=""/>
      <w:lvlJc w:val="left"/>
      <w:pPr>
        <w:ind w:left="7189" w:hanging="360"/>
      </w:pPr>
      <w:rPr>
        <w:rFonts w:ascii="Wingdings" w:hAnsi="Wingdings" w:hint="default"/>
      </w:rPr>
    </w:lvl>
  </w:abstractNum>
  <w:abstractNum w:abstractNumId="28" w15:restartNumberingAfterBreak="0">
    <w:nsid w:val="3EA57267"/>
    <w:multiLevelType w:val="hybridMultilevel"/>
    <w:tmpl w:val="7304C5DE"/>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9" w15:restartNumberingAfterBreak="0">
    <w:nsid w:val="452B424F"/>
    <w:multiLevelType w:val="hybridMultilevel"/>
    <w:tmpl w:val="1C7060A4"/>
    <w:lvl w:ilvl="0" w:tplc="DCB81240">
      <w:start w:val="1"/>
      <w:numFmt w:val="bullet"/>
      <w:lvlText w:val=""/>
      <w:lvlJc w:val="left"/>
      <w:pPr>
        <w:ind w:left="720" w:hanging="360"/>
      </w:pPr>
      <w:rPr>
        <w:rFonts w:ascii="Symbol" w:hAnsi="Symbol" w:hint="default"/>
      </w:rPr>
    </w:lvl>
    <w:lvl w:ilvl="1" w:tplc="04190019" w:tentative="1">
      <w:start w:val="1"/>
      <w:numFmt w:val="bullet"/>
      <w:lvlText w:val="o"/>
      <w:lvlJc w:val="left"/>
      <w:pPr>
        <w:ind w:left="1440" w:hanging="360"/>
      </w:pPr>
      <w:rPr>
        <w:rFonts w:ascii="Courier New" w:hAnsi="Courier New" w:cs="Courier New" w:hint="default"/>
      </w:rPr>
    </w:lvl>
    <w:lvl w:ilvl="2" w:tplc="0419001B" w:tentative="1">
      <w:start w:val="1"/>
      <w:numFmt w:val="bullet"/>
      <w:lvlText w:val=""/>
      <w:lvlJc w:val="left"/>
      <w:pPr>
        <w:ind w:left="2160" w:hanging="360"/>
      </w:pPr>
      <w:rPr>
        <w:rFonts w:ascii="Wingdings" w:hAnsi="Wingdings" w:hint="default"/>
      </w:rPr>
    </w:lvl>
    <w:lvl w:ilvl="3" w:tplc="0419000F" w:tentative="1">
      <w:start w:val="1"/>
      <w:numFmt w:val="bullet"/>
      <w:lvlText w:val=""/>
      <w:lvlJc w:val="left"/>
      <w:pPr>
        <w:ind w:left="2880" w:hanging="360"/>
      </w:pPr>
      <w:rPr>
        <w:rFonts w:ascii="Symbol" w:hAnsi="Symbol" w:hint="default"/>
      </w:rPr>
    </w:lvl>
    <w:lvl w:ilvl="4" w:tplc="04190019" w:tentative="1">
      <w:start w:val="1"/>
      <w:numFmt w:val="bullet"/>
      <w:lvlText w:val="o"/>
      <w:lvlJc w:val="left"/>
      <w:pPr>
        <w:ind w:left="3600" w:hanging="360"/>
      </w:pPr>
      <w:rPr>
        <w:rFonts w:ascii="Courier New" w:hAnsi="Courier New" w:cs="Courier New" w:hint="default"/>
      </w:rPr>
    </w:lvl>
    <w:lvl w:ilvl="5" w:tplc="0419001B" w:tentative="1">
      <w:start w:val="1"/>
      <w:numFmt w:val="bullet"/>
      <w:lvlText w:val=""/>
      <w:lvlJc w:val="left"/>
      <w:pPr>
        <w:ind w:left="4320" w:hanging="360"/>
      </w:pPr>
      <w:rPr>
        <w:rFonts w:ascii="Wingdings" w:hAnsi="Wingdings" w:hint="default"/>
      </w:rPr>
    </w:lvl>
    <w:lvl w:ilvl="6" w:tplc="0419000F" w:tentative="1">
      <w:start w:val="1"/>
      <w:numFmt w:val="bullet"/>
      <w:lvlText w:val=""/>
      <w:lvlJc w:val="left"/>
      <w:pPr>
        <w:ind w:left="5040" w:hanging="360"/>
      </w:pPr>
      <w:rPr>
        <w:rFonts w:ascii="Symbol" w:hAnsi="Symbol" w:hint="default"/>
      </w:rPr>
    </w:lvl>
    <w:lvl w:ilvl="7" w:tplc="04190019" w:tentative="1">
      <w:start w:val="1"/>
      <w:numFmt w:val="bullet"/>
      <w:lvlText w:val="o"/>
      <w:lvlJc w:val="left"/>
      <w:pPr>
        <w:ind w:left="5760" w:hanging="360"/>
      </w:pPr>
      <w:rPr>
        <w:rFonts w:ascii="Courier New" w:hAnsi="Courier New" w:cs="Courier New" w:hint="default"/>
      </w:rPr>
    </w:lvl>
    <w:lvl w:ilvl="8" w:tplc="0419001B" w:tentative="1">
      <w:start w:val="1"/>
      <w:numFmt w:val="bullet"/>
      <w:lvlText w:val=""/>
      <w:lvlJc w:val="left"/>
      <w:pPr>
        <w:ind w:left="6480" w:hanging="360"/>
      </w:pPr>
      <w:rPr>
        <w:rFonts w:ascii="Wingdings" w:hAnsi="Wingdings" w:hint="default"/>
      </w:rPr>
    </w:lvl>
  </w:abstractNum>
  <w:abstractNum w:abstractNumId="30" w15:restartNumberingAfterBreak="0">
    <w:nsid w:val="455634F3"/>
    <w:multiLevelType w:val="hybridMultilevel"/>
    <w:tmpl w:val="A8541696"/>
    <w:lvl w:ilvl="0" w:tplc="DCB81240">
      <w:start w:val="1"/>
      <w:numFmt w:val="decimal"/>
      <w:lvlText w:val="%1)"/>
      <w:lvlJc w:val="left"/>
      <w:pPr>
        <w:ind w:left="1129" w:hanging="420"/>
      </w:pPr>
      <w:rPr>
        <w:rFonts w:cs="Times New Roman" w:hint="default"/>
      </w:rPr>
    </w:lvl>
    <w:lvl w:ilvl="1" w:tplc="04190019" w:tentative="1">
      <w:start w:val="1"/>
      <w:numFmt w:val="lowerLetter"/>
      <w:lvlText w:val="%2."/>
      <w:lvlJc w:val="left"/>
      <w:pPr>
        <w:ind w:left="1789" w:hanging="360"/>
      </w:pPr>
      <w:rPr>
        <w:rFonts w:cs="Times New Roman"/>
      </w:rPr>
    </w:lvl>
    <w:lvl w:ilvl="2" w:tplc="0419001B" w:tentative="1">
      <w:start w:val="1"/>
      <w:numFmt w:val="lowerRoman"/>
      <w:lvlText w:val="%3."/>
      <w:lvlJc w:val="right"/>
      <w:pPr>
        <w:ind w:left="2509" w:hanging="180"/>
      </w:pPr>
      <w:rPr>
        <w:rFonts w:cs="Times New Roman"/>
      </w:rPr>
    </w:lvl>
    <w:lvl w:ilvl="3" w:tplc="0419000F" w:tentative="1">
      <w:start w:val="1"/>
      <w:numFmt w:val="decimal"/>
      <w:lvlText w:val="%4."/>
      <w:lvlJc w:val="left"/>
      <w:pPr>
        <w:ind w:left="3229" w:hanging="360"/>
      </w:pPr>
      <w:rPr>
        <w:rFonts w:cs="Times New Roman"/>
      </w:rPr>
    </w:lvl>
    <w:lvl w:ilvl="4" w:tplc="04190019" w:tentative="1">
      <w:start w:val="1"/>
      <w:numFmt w:val="lowerLetter"/>
      <w:lvlText w:val="%5."/>
      <w:lvlJc w:val="left"/>
      <w:pPr>
        <w:ind w:left="3949" w:hanging="360"/>
      </w:pPr>
      <w:rPr>
        <w:rFonts w:cs="Times New Roman"/>
      </w:rPr>
    </w:lvl>
    <w:lvl w:ilvl="5" w:tplc="0419001B" w:tentative="1">
      <w:start w:val="1"/>
      <w:numFmt w:val="lowerRoman"/>
      <w:lvlText w:val="%6."/>
      <w:lvlJc w:val="right"/>
      <w:pPr>
        <w:ind w:left="4669" w:hanging="180"/>
      </w:pPr>
      <w:rPr>
        <w:rFonts w:cs="Times New Roman"/>
      </w:rPr>
    </w:lvl>
    <w:lvl w:ilvl="6" w:tplc="0419000F" w:tentative="1">
      <w:start w:val="1"/>
      <w:numFmt w:val="decimal"/>
      <w:lvlText w:val="%7."/>
      <w:lvlJc w:val="left"/>
      <w:pPr>
        <w:ind w:left="5389" w:hanging="360"/>
      </w:pPr>
      <w:rPr>
        <w:rFonts w:cs="Times New Roman"/>
      </w:rPr>
    </w:lvl>
    <w:lvl w:ilvl="7" w:tplc="04190019" w:tentative="1">
      <w:start w:val="1"/>
      <w:numFmt w:val="lowerLetter"/>
      <w:lvlText w:val="%8."/>
      <w:lvlJc w:val="left"/>
      <w:pPr>
        <w:ind w:left="6109" w:hanging="360"/>
      </w:pPr>
      <w:rPr>
        <w:rFonts w:cs="Times New Roman"/>
      </w:rPr>
    </w:lvl>
    <w:lvl w:ilvl="8" w:tplc="0419001B" w:tentative="1">
      <w:start w:val="1"/>
      <w:numFmt w:val="lowerRoman"/>
      <w:lvlText w:val="%9."/>
      <w:lvlJc w:val="right"/>
      <w:pPr>
        <w:ind w:left="6829" w:hanging="180"/>
      </w:pPr>
      <w:rPr>
        <w:rFonts w:cs="Times New Roman"/>
      </w:rPr>
    </w:lvl>
  </w:abstractNum>
  <w:abstractNum w:abstractNumId="31" w15:restartNumberingAfterBreak="0">
    <w:nsid w:val="50201065"/>
    <w:multiLevelType w:val="hybridMultilevel"/>
    <w:tmpl w:val="35C66B6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2" w15:restartNumberingAfterBreak="0">
    <w:nsid w:val="529B4BDD"/>
    <w:multiLevelType w:val="hybridMultilevel"/>
    <w:tmpl w:val="4F46B0F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15:restartNumberingAfterBreak="0">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34" w15:restartNumberingAfterBreak="0">
    <w:nsid w:val="5700703E"/>
    <w:multiLevelType w:val="hybridMultilevel"/>
    <w:tmpl w:val="95D6E08E"/>
    <w:lvl w:ilvl="0" w:tplc="04190001">
      <w:start w:val="1"/>
      <w:numFmt w:val="decimal"/>
      <w:lvlText w:val="%1."/>
      <w:lvlJc w:val="left"/>
      <w:pPr>
        <w:ind w:left="720" w:hanging="360"/>
      </w:pPr>
      <w:rPr>
        <w:rFonts w:cs="Times New Roman" w:hint="default"/>
      </w:rPr>
    </w:lvl>
    <w:lvl w:ilvl="1" w:tplc="04190003">
      <w:start w:val="1"/>
      <w:numFmt w:val="lowerLetter"/>
      <w:lvlText w:val="%2."/>
      <w:lvlJc w:val="left"/>
      <w:pPr>
        <w:ind w:left="1440" w:hanging="360"/>
      </w:pPr>
      <w:rPr>
        <w:rFonts w:cs="Times New Roman"/>
      </w:rPr>
    </w:lvl>
    <w:lvl w:ilvl="2" w:tplc="04190005">
      <w:start w:val="1"/>
      <w:numFmt w:val="lowerRoman"/>
      <w:lvlText w:val="%3."/>
      <w:lvlJc w:val="right"/>
      <w:pPr>
        <w:ind w:left="2160" w:hanging="180"/>
      </w:pPr>
      <w:rPr>
        <w:rFonts w:cs="Times New Roman"/>
      </w:rPr>
    </w:lvl>
    <w:lvl w:ilvl="3" w:tplc="04190001">
      <w:start w:val="1"/>
      <w:numFmt w:val="decimal"/>
      <w:lvlText w:val="%4."/>
      <w:lvlJc w:val="left"/>
      <w:pPr>
        <w:ind w:left="2880" w:hanging="360"/>
      </w:pPr>
      <w:rPr>
        <w:rFonts w:cs="Times New Roman"/>
      </w:rPr>
    </w:lvl>
    <w:lvl w:ilvl="4" w:tplc="04190003">
      <w:start w:val="1"/>
      <w:numFmt w:val="lowerLetter"/>
      <w:lvlText w:val="%5."/>
      <w:lvlJc w:val="left"/>
      <w:pPr>
        <w:ind w:left="3600" w:hanging="360"/>
      </w:pPr>
      <w:rPr>
        <w:rFonts w:cs="Times New Roman"/>
      </w:rPr>
    </w:lvl>
    <w:lvl w:ilvl="5" w:tplc="04190005">
      <w:start w:val="1"/>
      <w:numFmt w:val="lowerRoman"/>
      <w:lvlText w:val="%6."/>
      <w:lvlJc w:val="right"/>
      <w:pPr>
        <w:ind w:left="4320" w:hanging="180"/>
      </w:pPr>
      <w:rPr>
        <w:rFonts w:cs="Times New Roman"/>
      </w:rPr>
    </w:lvl>
    <w:lvl w:ilvl="6" w:tplc="04190001">
      <w:start w:val="1"/>
      <w:numFmt w:val="decimal"/>
      <w:lvlText w:val="%7."/>
      <w:lvlJc w:val="left"/>
      <w:pPr>
        <w:ind w:left="5040" w:hanging="360"/>
      </w:pPr>
      <w:rPr>
        <w:rFonts w:cs="Times New Roman"/>
      </w:rPr>
    </w:lvl>
    <w:lvl w:ilvl="7" w:tplc="04190003">
      <w:start w:val="1"/>
      <w:numFmt w:val="lowerLetter"/>
      <w:lvlText w:val="%8."/>
      <w:lvlJc w:val="left"/>
      <w:pPr>
        <w:ind w:left="5760" w:hanging="360"/>
      </w:pPr>
      <w:rPr>
        <w:rFonts w:cs="Times New Roman"/>
      </w:rPr>
    </w:lvl>
    <w:lvl w:ilvl="8" w:tplc="04190005">
      <w:start w:val="1"/>
      <w:numFmt w:val="lowerRoman"/>
      <w:lvlText w:val="%9."/>
      <w:lvlJc w:val="right"/>
      <w:pPr>
        <w:ind w:left="6480" w:hanging="180"/>
      </w:pPr>
      <w:rPr>
        <w:rFonts w:cs="Times New Roman"/>
      </w:rPr>
    </w:lvl>
  </w:abstractNum>
  <w:abstractNum w:abstractNumId="35" w15:restartNumberingAfterBreak="0">
    <w:nsid w:val="649910DA"/>
    <w:multiLevelType w:val="multilevel"/>
    <w:tmpl w:val="42FE8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63664D4"/>
    <w:multiLevelType w:val="hybridMultilevel"/>
    <w:tmpl w:val="77A8FF08"/>
    <w:lvl w:ilvl="0" w:tplc="16449D86">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7" w15:restartNumberingAfterBreak="0">
    <w:nsid w:val="679D41D9"/>
    <w:multiLevelType w:val="hybridMultilevel"/>
    <w:tmpl w:val="7A385AE8"/>
    <w:lvl w:ilvl="0" w:tplc="04190001">
      <w:start w:val="1"/>
      <w:numFmt w:val="decimal"/>
      <w:lvlText w:val="%1."/>
      <w:lvlJc w:val="left"/>
      <w:pPr>
        <w:ind w:left="1068" w:hanging="360"/>
      </w:pPr>
      <w:rPr>
        <w:rFonts w:hint="default"/>
      </w:rPr>
    </w:lvl>
    <w:lvl w:ilvl="1" w:tplc="04190003" w:tentative="1">
      <w:start w:val="1"/>
      <w:numFmt w:val="lowerLetter"/>
      <w:lvlText w:val="%2."/>
      <w:lvlJc w:val="left"/>
      <w:pPr>
        <w:ind w:left="1788" w:hanging="360"/>
      </w:pPr>
    </w:lvl>
    <w:lvl w:ilvl="2" w:tplc="04190005" w:tentative="1">
      <w:start w:val="1"/>
      <w:numFmt w:val="lowerRoman"/>
      <w:lvlText w:val="%3."/>
      <w:lvlJc w:val="right"/>
      <w:pPr>
        <w:ind w:left="2508" w:hanging="180"/>
      </w:pPr>
    </w:lvl>
    <w:lvl w:ilvl="3" w:tplc="04190001" w:tentative="1">
      <w:start w:val="1"/>
      <w:numFmt w:val="decimal"/>
      <w:lvlText w:val="%4."/>
      <w:lvlJc w:val="left"/>
      <w:pPr>
        <w:ind w:left="3228" w:hanging="360"/>
      </w:pPr>
    </w:lvl>
    <w:lvl w:ilvl="4" w:tplc="04190003" w:tentative="1">
      <w:start w:val="1"/>
      <w:numFmt w:val="lowerLetter"/>
      <w:lvlText w:val="%5."/>
      <w:lvlJc w:val="left"/>
      <w:pPr>
        <w:ind w:left="3948" w:hanging="360"/>
      </w:pPr>
    </w:lvl>
    <w:lvl w:ilvl="5" w:tplc="04190005" w:tentative="1">
      <w:start w:val="1"/>
      <w:numFmt w:val="lowerRoman"/>
      <w:lvlText w:val="%6."/>
      <w:lvlJc w:val="right"/>
      <w:pPr>
        <w:ind w:left="4668" w:hanging="180"/>
      </w:pPr>
    </w:lvl>
    <w:lvl w:ilvl="6" w:tplc="04190001" w:tentative="1">
      <w:start w:val="1"/>
      <w:numFmt w:val="decimal"/>
      <w:lvlText w:val="%7."/>
      <w:lvlJc w:val="left"/>
      <w:pPr>
        <w:ind w:left="5388" w:hanging="360"/>
      </w:pPr>
    </w:lvl>
    <w:lvl w:ilvl="7" w:tplc="04190003" w:tentative="1">
      <w:start w:val="1"/>
      <w:numFmt w:val="lowerLetter"/>
      <w:lvlText w:val="%8."/>
      <w:lvlJc w:val="left"/>
      <w:pPr>
        <w:ind w:left="6108" w:hanging="360"/>
      </w:pPr>
    </w:lvl>
    <w:lvl w:ilvl="8" w:tplc="04190005" w:tentative="1">
      <w:start w:val="1"/>
      <w:numFmt w:val="lowerRoman"/>
      <w:lvlText w:val="%9."/>
      <w:lvlJc w:val="right"/>
      <w:pPr>
        <w:ind w:left="6828" w:hanging="180"/>
      </w:pPr>
    </w:lvl>
  </w:abstractNum>
  <w:abstractNum w:abstractNumId="38" w15:restartNumberingAfterBreak="0">
    <w:nsid w:val="6BBA0BDF"/>
    <w:multiLevelType w:val="hybridMultilevel"/>
    <w:tmpl w:val="B3A8A570"/>
    <w:lvl w:ilvl="0" w:tplc="CE0ADDAA">
      <w:start w:val="1"/>
      <w:numFmt w:val="decimal"/>
      <w:lvlText w:val="%1)"/>
      <w:lvlJc w:val="left"/>
      <w:pPr>
        <w:ind w:left="644"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15:restartNumberingAfterBreak="0">
    <w:nsid w:val="6C402C58"/>
    <w:multiLevelType w:val="hybridMultilevel"/>
    <w:tmpl w:val="3C0611EA"/>
    <w:lvl w:ilvl="0" w:tplc="179892F6">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190019">
      <w:start w:val="1"/>
      <w:numFmt w:val="lowerLetter"/>
      <w:lvlText w:val="%2."/>
      <w:lvlJc w:val="left"/>
      <w:pPr>
        <w:tabs>
          <w:tab w:val="num" w:pos="1440"/>
        </w:tabs>
        <w:ind w:left="1440" w:hanging="360"/>
      </w:pPr>
      <w:rPr>
        <w:rFonts w:cs="Times New Roman"/>
      </w:rPr>
    </w:lvl>
    <w:lvl w:ilvl="2" w:tplc="0419001B">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start w:val="1"/>
      <w:numFmt w:val="lowerRoman"/>
      <w:lvlText w:val="%6."/>
      <w:lvlJc w:val="right"/>
      <w:pPr>
        <w:tabs>
          <w:tab w:val="num" w:pos="4320"/>
        </w:tabs>
        <w:ind w:left="4320" w:hanging="18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lowerLetter"/>
      <w:lvlText w:val="%8."/>
      <w:lvlJc w:val="left"/>
      <w:pPr>
        <w:tabs>
          <w:tab w:val="num" w:pos="5760"/>
        </w:tabs>
        <w:ind w:left="5760" w:hanging="360"/>
      </w:pPr>
      <w:rPr>
        <w:rFonts w:cs="Times New Roman"/>
      </w:rPr>
    </w:lvl>
    <w:lvl w:ilvl="8" w:tplc="0419001B">
      <w:start w:val="1"/>
      <w:numFmt w:val="lowerRoman"/>
      <w:lvlText w:val="%9."/>
      <w:lvlJc w:val="right"/>
      <w:pPr>
        <w:tabs>
          <w:tab w:val="num" w:pos="6480"/>
        </w:tabs>
        <w:ind w:left="6480" w:hanging="180"/>
      </w:pPr>
      <w:rPr>
        <w:rFonts w:cs="Times New Roman"/>
      </w:rPr>
    </w:lvl>
  </w:abstractNum>
  <w:abstractNum w:abstractNumId="40" w15:restartNumberingAfterBreak="0">
    <w:nsid w:val="6E627A31"/>
    <w:multiLevelType w:val="multilevel"/>
    <w:tmpl w:val="E7B0E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37A6C6D"/>
    <w:multiLevelType w:val="hybridMultilevel"/>
    <w:tmpl w:val="A718EF5C"/>
    <w:lvl w:ilvl="0" w:tplc="04190001">
      <w:start w:val="1"/>
      <w:numFmt w:val="decimal"/>
      <w:lvlText w:val="%1)"/>
      <w:lvlJc w:val="left"/>
      <w:pPr>
        <w:ind w:left="1117" w:hanging="360"/>
      </w:pPr>
      <w:rPr>
        <w:rFonts w:hint="default"/>
      </w:rPr>
    </w:lvl>
    <w:lvl w:ilvl="1" w:tplc="04190003" w:tentative="1">
      <w:start w:val="1"/>
      <w:numFmt w:val="lowerLetter"/>
      <w:lvlText w:val="%2."/>
      <w:lvlJc w:val="left"/>
      <w:pPr>
        <w:ind w:left="1440" w:hanging="360"/>
      </w:pPr>
    </w:lvl>
    <w:lvl w:ilvl="2" w:tplc="04190005" w:tentative="1">
      <w:start w:val="1"/>
      <w:numFmt w:val="lowerRoman"/>
      <w:lvlText w:val="%3."/>
      <w:lvlJc w:val="right"/>
      <w:pPr>
        <w:ind w:left="2160" w:hanging="180"/>
      </w:pPr>
    </w:lvl>
    <w:lvl w:ilvl="3" w:tplc="04190001" w:tentative="1">
      <w:start w:val="1"/>
      <w:numFmt w:val="decimal"/>
      <w:lvlText w:val="%4."/>
      <w:lvlJc w:val="left"/>
      <w:pPr>
        <w:ind w:left="2880" w:hanging="360"/>
      </w:pPr>
    </w:lvl>
    <w:lvl w:ilvl="4" w:tplc="04190003" w:tentative="1">
      <w:start w:val="1"/>
      <w:numFmt w:val="lowerLetter"/>
      <w:lvlText w:val="%5."/>
      <w:lvlJc w:val="left"/>
      <w:pPr>
        <w:ind w:left="3600" w:hanging="360"/>
      </w:pPr>
    </w:lvl>
    <w:lvl w:ilvl="5" w:tplc="04190005" w:tentative="1">
      <w:start w:val="1"/>
      <w:numFmt w:val="lowerRoman"/>
      <w:lvlText w:val="%6."/>
      <w:lvlJc w:val="right"/>
      <w:pPr>
        <w:ind w:left="4320" w:hanging="180"/>
      </w:pPr>
    </w:lvl>
    <w:lvl w:ilvl="6" w:tplc="04190001" w:tentative="1">
      <w:start w:val="1"/>
      <w:numFmt w:val="decimal"/>
      <w:lvlText w:val="%7."/>
      <w:lvlJc w:val="left"/>
      <w:pPr>
        <w:ind w:left="5040" w:hanging="360"/>
      </w:pPr>
    </w:lvl>
    <w:lvl w:ilvl="7" w:tplc="04190003" w:tentative="1">
      <w:start w:val="1"/>
      <w:numFmt w:val="lowerLetter"/>
      <w:lvlText w:val="%8."/>
      <w:lvlJc w:val="left"/>
      <w:pPr>
        <w:ind w:left="5760" w:hanging="360"/>
      </w:pPr>
    </w:lvl>
    <w:lvl w:ilvl="8" w:tplc="04190005" w:tentative="1">
      <w:start w:val="1"/>
      <w:numFmt w:val="lowerRoman"/>
      <w:lvlText w:val="%9."/>
      <w:lvlJc w:val="right"/>
      <w:pPr>
        <w:ind w:left="6480" w:hanging="180"/>
      </w:pPr>
    </w:lvl>
  </w:abstractNum>
  <w:abstractNum w:abstractNumId="42" w15:restartNumberingAfterBreak="0">
    <w:nsid w:val="751215CC"/>
    <w:multiLevelType w:val="hybridMultilevel"/>
    <w:tmpl w:val="E0BC2E38"/>
    <w:lvl w:ilvl="0" w:tplc="4D5088D0">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43" w15:restartNumberingAfterBreak="0">
    <w:nsid w:val="75EC3A17"/>
    <w:multiLevelType w:val="hybridMultilevel"/>
    <w:tmpl w:val="00E0E6FC"/>
    <w:lvl w:ilvl="0" w:tplc="89EC9DEE">
      <w:start w:val="1"/>
      <w:numFmt w:val="decimal"/>
      <w:lvlText w:val="%1."/>
      <w:lvlJc w:val="left"/>
      <w:pPr>
        <w:ind w:left="1069" w:hanging="360"/>
      </w:pPr>
      <w:rPr>
        <w:rFonts w:hint="default"/>
      </w:rPr>
    </w:lvl>
    <w:lvl w:ilvl="1" w:tplc="44BC61E8" w:tentative="1">
      <w:start w:val="1"/>
      <w:numFmt w:val="lowerLetter"/>
      <w:lvlText w:val="%2."/>
      <w:lvlJc w:val="left"/>
      <w:pPr>
        <w:ind w:left="1789" w:hanging="360"/>
      </w:pPr>
    </w:lvl>
    <w:lvl w:ilvl="2" w:tplc="74AA3C8A" w:tentative="1">
      <w:start w:val="1"/>
      <w:numFmt w:val="lowerRoman"/>
      <w:lvlText w:val="%3."/>
      <w:lvlJc w:val="right"/>
      <w:pPr>
        <w:ind w:left="2509" w:hanging="180"/>
      </w:pPr>
    </w:lvl>
    <w:lvl w:ilvl="3" w:tplc="DA7A3104" w:tentative="1">
      <w:start w:val="1"/>
      <w:numFmt w:val="decimal"/>
      <w:lvlText w:val="%4."/>
      <w:lvlJc w:val="left"/>
      <w:pPr>
        <w:ind w:left="3229" w:hanging="360"/>
      </w:pPr>
    </w:lvl>
    <w:lvl w:ilvl="4" w:tplc="EA4AB706" w:tentative="1">
      <w:start w:val="1"/>
      <w:numFmt w:val="lowerLetter"/>
      <w:lvlText w:val="%5."/>
      <w:lvlJc w:val="left"/>
      <w:pPr>
        <w:ind w:left="3949" w:hanging="360"/>
      </w:pPr>
    </w:lvl>
    <w:lvl w:ilvl="5" w:tplc="ED1E528C" w:tentative="1">
      <w:start w:val="1"/>
      <w:numFmt w:val="lowerRoman"/>
      <w:lvlText w:val="%6."/>
      <w:lvlJc w:val="right"/>
      <w:pPr>
        <w:ind w:left="4669" w:hanging="180"/>
      </w:pPr>
    </w:lvl>
    <w:lvl w:ilvl="6" w:tplc="50ECF5C6" w:tentative="1">
      <w:start w:val="1"/>
      <w:numFmt w:val="decimal"/>
      <w:lvlText w:val="%7."/>
      <w:lvlJc w:val="left"/>
      <w:pPr>
        <w:ind w:left="5389" w:hanging="360"/>
      </w:pPr>
    </w:lvl>
    <w:lvl w:ilvl="7" w:tplc="3ABA500A" w:tentative="1">
      <w:start w:val="1"/>
      <w:numFmt w:val="lowerLetter"/>
      <w:lvlText w:val="%8."/>
      <w:lvlJc w:val="left"/>
      <w:pPr>
        <w:ind w:left="6109" w:hanging="360"/>
      </w:pPr>
    </w:lvl>
    <w:lvl w:ilvl="8" w:tplc="F82E804E" w:tentative="1">
      <w:start w:val="1"/>
      <w:numFmt w:val="lowerRoman"/>
      <w:lvlText w:val="%9."/>
      <w:lvlJc w:val="right"/>
      <w:pPr>
        <w:ind w:left="6829" w:hanging="180"/>
      </w:pPr>
    </w:lvl>
  </w:abstractNum>
  <w:abstractNum w:abstractNumId="44" w15:restartNumberingAfterBreak="0">
    <w:nsid w:val="766857FF"/>
    <w:multiLevelType w:val="hybridMultilevel"/>
    <w:tmpl w:val="4D46E536"/>
    <w:lvl w:ilvl="0" w:tplc="9BD6FF4A">
      <w:start w:val="1"/>
      <w:numFmt w:val="bullet"/>
      <w:lvlText w:val=""/>
      <w:lvlJc w:val="left"/>
      <w:pPr>
        <w:ind w:left="720" w:hanging="360"/>
      </w:pPr>
      <w:rPr>
        <w:rFonts w:ascii="Symbol" w:hAnsi="Symbol" w:hint="default"/>
      </w:rPr>
    </w:lvl>
    <w:lvl w:ilvl="1" w:tplc="04190019" w:tentative="1">
      <w:start w:val="1"/>
      <w:numFmt w:val="bullet"/>
      <w:lvlText w:val="o"/>
      <w:lvlJc w:val="left"/>
      <w:pPr>
        <w:ind w:left="1440" w:hanging="360"/>
      </w:pPr>
      <w:rPr>
        <w:rFonts w:ascii="Courier New" w:hAnsi="Courier New" w:cs="Courier New" w:hint="default"/>
      </w:rPr>
    </w:lvl>
    <w:lvl w:ilvl="2" w:tplc="0419001B" w:tentative="1">
      <w:start w:val="1"/>
      <w:numFmt w:val="bullet"/>
      <w:lvlText w:val=""/>
      <w:lvlJc w:val="left"/>
      <w:pPr>
        <w:ind w:left="2160" w:hanging="360"/>
      </w:pPr>
      <w:rPr>
        <w:rFonts w:ascii="Wingdings" w:hAnsi="Wingdings" w:hint="default"/>
      </w:rPr>
    </w:lvl>
    <w:lvl w:ilvl="3" w:tplc="0419000F" w:tentative="1">
      <w:start w:val="1"/>
      <w:numFmt w:val="bullet"/>
      <w:lvlText w:val=""/>
      <w:lvlJc w:val="left"/>
      <w:pPr>
        <w:ind w:left="2880" w:hanging="360"/>
      </w:pPr>
      <w:rPr>
        <w:rFonts w:ascii="Symbol" w:hAnsi="Symbol" w:hint="default"/>
      </w:rPr>
    </w:lvl>
    <w:lvl w:ilvl="4" w:tplc="04190019" w:tentative="1">
      <w:start w:val="1"/>
      <w:numFmt w:val="bullet"/>
      <w:lvlText w:val="o"/>
      <w:lvlJc w:val="left"/>
      <w:pPr>
        <w:ind w:left="3600" w:hanging="360"/>
      </w:pPr>
      <w:rPr>
        <w:rFonts w:ascii="Courier New" w:hAnsi="Courier New" w:cs="Courier New" w:hint="default"/>
      </w:rPr>
    </w:lvl>
    <w:lvl w:ilvl="5" w:tplc="0419001B" w:tentative="1">
      <w:start w:val="1"/>
      <w:numFmt w:val="bullet"/>
      <w:lvlText w:val=""/>
      <w:lvlJc w:val="left"/>
      <w:pPr>
        <w:ind w:left="4320" w:hanging="360"/>
      </w:pPr>
      <w:rPr>
        <w:rFonts w:ascii="Wingdings" w:hAnsi="Wingdings" w:hint="default"/>
      </w:rPr>
    </w:lvl>
    <w:lvl w:ilvl="6" w:tplc="0419000F" w:tentative="1">
      <w:start w:val="1"/>
      <w:numFmt w:val="bullet"/>
      <w:lvlText w:val=""/>
      <w:lvlJc w:val="left"/>
      <w:pPr>
        <w:ind w:left="5040" w:hanging="360"/>
      </w:pPr>
      <w:rPr>
        <w:rFonts w:ascii="Symbol" w:hAnsi="Symbol" w:hint="default"/>
      </w:rPr>
    </w:lvl>
    <w:lvl w:ilvl="7" w:tplc="04190019" w:tentative="1">
      <w:start w:val="1"/>
      <w:numFmt w:val="bullet"/>
      <w:lvlText w:val="o"/>
      <w:lvlJc w:val="left"/>
      <w:pPr>
        <w:ind w:left="5760" w:hanging="360"/>
      </w:pPr>
      <w:rPr>
        <w:rFonts w:ascii="Courier New" w:hAnsi="Courier New" w:cs="Courier New" w:hint="default"/>
      </w:rPr>
    </w:lvl>
    <w:lvl w:ilvl="8" w:tplc="0419001B" w:tentative="1">
      <w:start w:val="1"/>
      <w:numFmt w:val="bullet"/>
      <w:lvlText w:val=""/>
      <w:lvlJc w:val="left"/>
      <w:pPr>
        <w:ind w:left="6480" w:hanging="360"/>
      </w:pPr>
      <w:rPr>
        <w:rFonts w:ascii="Wingdings" w:hAnsi="Wingdings" w:hint="default"/>
      </w:rPr>
    </w:lvl>
  </w:abstractNum>
  <w:abstractNum w:abstractNumId="45" w15:restartNumberingAfterBreak="0">
    <w:nsid w:val="76CB2356"/>
    <w:multiLevelType w:val="multilevel"/>
    <w:tmpl w:val="AC2EC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79050D6B"/>
    <w:multiLevelType w:val="hybridMultilevel"/>
    <w:tmpl w:val="0DDABDFA"/>
    <w:lvl w:ilvl="0" w:tplc="C9AC819C">
      <w:start w:val="1"/>
      <w:numFmt w:val="decimal"/>
      <w:lvlText w:val="%1."/>
      <w:lvlJc w:val="left"/>
      <w:pPr>
        <w:ind w:left="1428" w:hanging="360"/>
      </w:pPr>
    </w:lvl>
    <w:lvl w:ilvl="1" w:tplc="ACEA0B64" w:tentative="1">
      <w:start w:val="1"/>
      <w:numFmt w:val="lowerLetter"/>
      <w:lvlText w:val="%2."/>
      <w:lvlJc w:val="left"/>
      <w:pPr>
        <w:ind w:left="2148" w:hanging="360"/>
      </w:pPr>
    </w:lvl>
    <w:lvl w:ilvl="2" w:tplc="3F66933E" w:tentative="1">
      <w:start w:val="1"/>
      <w:numFmt w:val="lowerRoman"/>
      <w:lvlText w:val="%3."/>
      <w:lvlJc w:val="right"/>
      <w:pPr>
        <w:ind w:left="2868" w:hanging="180"/>
      </w:pPr>
    </w:lvl>
    <w:lvl w:ilvl="3" w:tplc="4BA8E9C8" w:tentative="1">
      <w:start w:val="1"/>
      <w:numFmt w:val="decimal"/>
      <w:lvlText w:val="%4."/>
      <w:lvlJc w:val="left"/>
      <w:pPr>
        <w:ind w:left="3588" w:hanging="360"/>
      </w:pPr>
    </w:lvl>
    <w:lvl w:ilvl="4" w:tplc="1F183D2C" w:tentative="1">
      <w:start w:val="1"/>
      <w:numFmt w:val="lowerLetter"/>
      <w:lvlText w:val="%5."/>
      <w:lvlJc w:val="left"/>
      <w:pPr>
        <w:ind w:left="4308" w:hanging="360"/>
      </w:pPr>
    </w:lvl>
    <w:lvl w:ilvl="5" w:tplc="097C1BBA" w:tentative="1">
      <w:start w:val="1"/>
      <w:numFmt w:val="lowerRoman"/>
      <w:lvlText w:val="%6."/>
      <w:lvlJc w:val="right"/>
      <w:pPr>
        <w:ind w:left="5028" w:hanging="180"/>
      </w:pPr>
    </w:lvl>
    <w:lvl w:ilvl="6" w:tplc="1EDAF78A" w:tentative="1">
      <w:start w:val="1"/>
      <w:numFmt w:val="decimal"/>
      <w:lvlText w:val="%7."/>
      <w:lvlJc w:val="left"/>
      <w:pPr>
        <w:ind w:left="5748" w:hanging="360"/>
      </w:pPr>
    </w:lvl>
    <w:lvl w:ilvl="7" w:tplc="322E5AC4" w:tentative="1">
      <w:start w:val="1"/>
      <w:numFmt w:val="lowerLetter"/>
      <w:lvlText w:val="%8."/>
      <w:lvlJc w:val="left"/>
      <w:pPr>
        <w:ind w:left="6468" w:hanging="360"/>
      </w:pPr>
    </w:lvl>
    <w:lvl w:ilvl="8" w:tplc="6D8E732A" w:tentative="1">
      <w:start w:val="1"/>
      <w:numFmt w:val="lowerRoman"/>
      <w:lvlText w:val="%9."/>
      <w:lvlJc w:val="right"/>
      <w:pPr>
        <w:ind w:left="7188" w:hanging="180"/>
      </w:pPr>
    </w:lvl>
  </w:abstractNum>
  <w:abstractNum w:abstractNumId="47" w15:restartNumberingAfterBreak="0">
    <w:nsid w:val="7F8E3327"/>
    <w:multiLevelType w:val="hybridMultilevel"/>
    <w:tmpl w:val="7970262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3"/>
  </w:num>
  <w:num w:numId="2">
    <w:abstractNumId w:val="39"/>
  </w:num>
  <w:num w:numId="3">
    <w:abstractNumId w:val="4"/>
  </w:num>
  <w:num w:numId="4">
    <w:abstractNumId w:val="9"/>
  </w:num>
  <w:num w:numId="5">
    <w:abstractNumId w:val="16"/>
  </w:num>
  <w:num w:numId="6">
    <w:abstractNumId w:val="7"/>
  </w:num>
  <w:num w:numId="7">
    <w:abstractNumId w:val="3"/>
  </w:num>
  <w:num w:numId="8">
    <w:abstractNumId w:val="12"/>
  </w:num>
  <w:num w:numId="9">
    <w:abstractNumId w:val="18"/>
  </w:num>
  <w:num w:numId="10">
    <w:abstractNumId w:val="34"/>
  </w:num>
  <w:num w:numId="11">
    <w:abstractNumId w:val="26"/>
  </w:num>
  <w:num w:numId="12">
    <w:abstractNumId w:val="17"/>
  </w:num>
  <w:num w:numId="13">
    <w:abstractNumId w:val="44"/>
  </w:num>
  <w:num w:numId="14">
    <w:abstractNumId w:val="5"/>
  </w:num>
  <w:num w:numId="15">
    <w:abstractNumId w:val="29"/>
  </w:num>
  <w:num w:numId="16">
    <w:abstractNumId w:val="14"/>
  </w:num>
  <w:num w:numId="17">
    <w:abstractNumId w:val="46"/>
  </w:num>
  <w:num w:numId="18">
    <w:abstractNumId w:val="47"/>
  </w:num>
  <w:num w:numId="19">
    <w:abstractNumId w:val="24"/>
  </w:num>
  <w:num w:numId="20">
    <w:abstractNumId w:val="43"/>
  </w:num>
  <w:num w:numId="21">
    <w:abstractNumId w:val="38"/>
  </w:num>
  <w:num w:numId="22">
    <w:abstractNumId w:val="11"/>
  </w:num>
  <w:num w:numId="23">
    <w:abstractNumId w:val="20"/>
  </w:num>
  <w:num w:numId="24">
    <w:abstractNumId w:val="42"/>
  </w:num>
  <w:num w:numId="25">
    <w:abstractNumId w:val="19"/>
  </w:num>
  <w:num w:numId="26">
    <w:abstractNumId w:val="27"/>
  </w:num>
  <w:num w:numId="27">
    <w:abstractNumId w:val="41"/>
  </w:num>
  <w:num w:numId="28">
    <w:abstractNumId w:val="6"/>
  </w:num>
  <w:num w:numId="29">
    <w:abstractNumId w:val="25"/>
  </w:num>
  <w:num w:numId="30">
    <w:abstractNumId w:val="30"/>
  </w:num>
  <w:num w:numId="31">
    <w:abstractNumId w:val="36"/>
  </w:num>
  <w:num w:numId="32">
    <w:abstractNumId w:val="37"/>
  </w:num>
  <w:num w:numId="33">
    <w:abstractNumId w:val="35"/>
  </w:num>
  <w:num w:numId="34">
    <w:abstractNumId w:val="40"/>
  </w:num>
  <w:num w:numId="35">
    <w:abstractNumId w:val="45"/>
  </w:num>
  <w:num w:numId="36">
    <w:abstractNumId w:val="8"/>
  </w:num>
  <w:num w:numId="37">
    <w:abstractNumId w:val="32"/>
  </w:num>
  <w:num w:numId="38">
    <w:abstractNumId w:val="15"/>
  </w:num>
  <w:num w:numId="39">
    <w:abstractNumId w:val="13"/>
  </w:num>
  <w:num w:numId="40">
    <w:abstractNumId w:val="28"/>
  </w:num>
  <w:num w:numId="41">
    <w:abstractNumId w:val="31"/>
  </w:num>
  <w:num w:numId="42">
    <w:abstractNumId w:val="10"/>
  </w:num>
  <w:num w:numId="43">
    <w:abstractNumId w:val="21"/>
  </w:num>
  <w:num w:numId="44">
    <w:abstractNumId w:val="23"/>
  </w:num>
  <w:num w:numId="45">
    <w:abstractNumId w:val="22"/>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defaultTabStop w:val="708"/>
  <w:autoHyphenation/>
  <w:evenAndOddHeaders/>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43D7"/>
    <w:rsid w:val="00002DC1"/>
    <w:rsid w:val="000044BB"/>
    <w:rsid w:val="000129CF"/>
    <w:rsid w:val="00012AD8"/>
    <w:rsid w:val="00015CDD"/>
    <w:rsid w:val="0001720C"/>
    <w:rsid w:val="00023B28"/>
    <w:rsid w:val="00023D53"/>
    <w:rsid w:val="000267CB"/>
    <w:rsid w:val="0002742F"/>
    <w:rsid w:val="00027C62"/>
    <w:rsid w:val="0003117B"/>
    <w:rsid w:val="00037740"/>
    <w:rsid w:val="00043541"/>
    <w:rsid w:val="00045C73"/>
    <w:rsid w:val="00046F79"/>
    <w:rsid w:val="000601C5"/>
    <w:rsid w:val="00060E53"/>
    <w:rsid w:val="000633B9"/>
    <w:rsid w:val="00066264"/>
    <w:rsid w:val="00067782"/>
    <w:rsid w:val="00070A33"/>
    <w:rsid w:val="00071DE1"/>
    <w:rsid w:val="00072371"/>
    <w:rsid w:val="000725E1"/>
    <w:rsid w:val="00073CC8"/>
    <w:rsid w:val="00073D2C"/>
    <w:rsid w:val="000763BB"/>
    <w:rsid w:val="0007778C"/>
    <w:rsid w:val="00077F48"/>
    <w:rsid w:val="00081182"/>
    <w:rsid w:val="00085073"/>
    <w:rsid w:val="00086356"/>
    <w:rsid w:val="00092948"/>
    <w:rsid w:val="00094242"/>
    <w:rsid w:val="000955E9"/>
    <w:rsid w:val="000A2868"/>
    <w:rsid w:val="000A40FF"/>
    <w:rsid w:val="000A74E1"/>
    <w:rsid w:val="000A7B39"/>
    <w:rsid w:val="000B01F7"/>
    <w:rsid w:val="000B07D8"/>
    <w:rsid w:val="000B22B2"/>
    <w:rsid w:val="000B37B0"/>
    <w:rsid w:val="000B66A6"/>
    <w:rsid w:val="000B6E01"/>
    <w:rsid w:val="000C12F8"/>
    <w:rsid w:val="000C1361"/>
    <w:rsid w:val="000C1E7E"/>
    <w:rsid w:val="000C3693"/>
    <w:rsid w:val="000C3BFC"/>
    <w:rsid w:val="000C3E19"/>
    <w:rsid w:val="000C5268"/>
    <w:rsid w:val="000C6A10"/>
    <w:rsid w:val="000D11B8"/>
    <w:rsid w:val="000D1338"/>
    <w:rsid w:val="000D1EFD"/>
    <w:rsid w:val="000D2AB1"/>
    <w:rsid w:val="000D34CF"/>
    <w:rsid w:val="000D3A1F"/>
    <w:rsid w:val="000D44B9"/>
    <w:rsid w:val="000D477A"/>
    <w:rsid w:val="000D79F9"/>
    <w:rsid w:val="000E1C67"/>
    <w:rsid w:val="000E1FCA"/>
    <w:rsid w:val="000E3641"/>
    <w:rsid w:val="000E40F3"/>
    <w:rsid w:val="000F12AF"/>
    <w:rsid w:val="000F1631"/>
    <w:rsid w:val="000F1A40"/>
    <w:rsid w:val="000F5F00"/>
    <w:rsid w:val="000F715E"/>
    <w:rsid w:val="00102FA8"/>
    <w:rsid w:val="001033F9"/>
    <w:rsid w:val="00103E7A"/>
    <w:rsid w:val="00110068"/>
    <w:rsid w:val="001109B6"/>
    <w:rsid w:val="001156D4"/>
    <w:rsid w:val="00116E42"/>
    <w:rsid w:val="0011779A"/>
    <w:rsid w:val="00117A6E"/>
    <w:rsid w:val="00121BE0"/>
    <w:rsid w:val="0012492D"/>
    <w:rsid w:val="00125EE5"/>
    <w:rsid w:val="0012660E"/>
    <w:rsid w:val="001316E6"/>
    <w:rsid w:val="00133BEF"/>
    <w:rsid w:val="00133C25"/>
    <w:rsid w:val="001414DF"/>
    <w:rsid w:val="00141FFB"/>
    <w:rsid w:val="001476E8"/>
    <w:rsid w:val="00152A19"/>
    <w:rsid w:val="0015358D"/>
    <w:rsid w:val="001539D1"/>
    <w:rsid w:val="00154DCE"/>
    <w:rsid w:val="00154F14"/>
    <w:rsid w:val="0015633B"/>
    <w:rsid w:val="00160F31"/>
    <w:rsid w:val="00161CA7"/>
    <w:rsid w:val="00163665"/>
    <w:rsid w:val="00163C54"/>
    <w:rsid w:val="00163E42"/>
    <w:rsid w:val="001643F2"/>
    <w:rsid w:val="0016500F"/>
    <w:rsid w:val="00172889"/>
    <w:rsid w:val="00174CDC"/>
    <w:rsid w:val="00185B07"/>
    <w:rsid w:val="00185C9F"/>
    <w:rsid w:val="00190407"/>
    <w:rsid w:val="0019357F"/>
    <w:rsid w:val="001937B1"/>
    <w:rsid w:val="00194A11"/>
    <w:rsid w:val="001974D8"/>
    <w:rsid w:val="001A1C46"/>
    <w:rsid w:val="001A28E3"/>
    <w:rsid w:val="001A3572"/>
    <w:rsid w:val="001A3C8D"/>
    <w:rsid w:val="001A494B"/>
    <w:rsid w:val="001A6A48"/>
    <w:rsid w:val="001A795F"/>
    <w:rsid w:val="001B15BC"/>
    <w:rsid w:val="001B19B5"/>
    <w:rsid w:val="001B2F77"/>
    <w:rsid w:val="001B5592"/>
    <w:rsid w:val="001B6A87"/>
    <w:rsid w:val="001C326D"/>
    <w:rsid w:val="001C521D"/>
    <w:rsid w:val="001C70F8"/>
    <w:rsid w:val="001D0E6E"/>
    <w:rsid w:val="001D0F06"/>
    <w:rsid w:val="001D14E0"/>
    <w:rsid w:val="001D1A17"/>
    <w:rsid w:val="001D3052"/>
    <w:rsid w:val="001D309C"/>
    <w:rsid w:val="001D337B"/>
    <w:rsid w:val="001D6620"/>
    <w:rsid w:val="001D7B1F"/>
    <w:rsid w:val="001E0014"/>
    <w:rsid w:val="001E0937"/>
    <w:rsid w:val="001E21B1"/>
    <w:rsid w:val="001E24F4"/>
    <w:rsid w:val="001E2988"/>
    <w:rsid w:val="001E51D6"/>
    <w:rsid w:val="001E6429"/>
    <w:rsid w:val="001F0748"/>
    <w:rsid w:val="001F694E"/>
    <w:rsid w:val="001F74CE"/>
    <w:rsid w:val="00203AE3"/>
    <w:rsid w:val="002043D7"/>
    <w:rsid w:val="00205885"/>
    <w:rsid w:val="00210870"/>
    <w:rsid w:val="00213390"/>
    <w:rsid w:val="00213960"/>
    <w:rsid w:val="00215669"/>
    <w:rsid w:val="00215A51"/>
    <w:rsid w:val="00216BF3"/>
    <w:rsid w:val="00216CB4"/>
    <w:rsid w:val="00217556"/>
    <w:rsid w:val="002216F2"/>
    <w:rsid w:val="0022187A"/>
    <w:rsid w:val="00221C8E"/>
    <w:rsid w:val="00221F87"/>
    <w:rsid w:val="00222346"/>
    <w:rsid w:val="0022310C"/>
    <w:rsid w:val="00225619"/>
    <w:rsid w:val="00225A5E"/>
    <w:rsid w:val="00226016"/>
    <w:rsid w:val="00226C1D"/>
    <w:rsid w:val="00230975"/>
    <w:rsid w:val="00233A4D"/>
    <w:rsid w:val="00234524"/>
    <w:rsid w:val="0024066F"/>
    <w:rsid w:val="00240E1D"/>
    <w:rsid w:val="00246452"/>
    <w:rsid w:val="0024720B"/>
    <w:rsid w:val="0024757E"/>
    <w:rsid w:val="002505FE"/>
    <w:rsid w:val="0025083B"/>
    <w:rsid w:val="00250A55"/>
    <w:rsid w:val="00251088"/>
    <w:rsid w:val="00254B98"/>
    <w:rsid w:val="00257271"/>
    <w:rsid w:val="00257C11"/>
    <w:rsid w:val="0026374C"/>
    <w:rsid w:val="00265516"/>
    <w:rsid w:val="002666D7"/>
    <w:rsid w:val="00267CBC"/>
    <w:rsid w:val="00270166"/>
    <w:rsid w:val="0027018D"/>
    <w:rsid w:val="0027037D"/>
    <w:rsid w:val="0027285E"/>
    <w:rsid w:val="00274008"/>
    <w:rsid w:val="00275EE3"/>
    <w:rsid w:val="002776A3"/>
    <w:rsid w:val="002819C3"/>
    <w:rsid w:val="00282A40"/>
    <w:rsid w:val="00285044"/>
    <w:rsid w:val="0029174D"/>
    <w:rsid w:val="002941EB"/>
    <w:rsid w:val="002A0DEB"/>
    <w:rsid w:val="002A24E7"/>
    <w:rsid w:val="002A2632"/>
    <w:rsid w:val="002A7523"/>
    <w:rsid w:val="002A765B"/>
    <w:rsid w:val="002B259D"/>
    <w:rsid w:val="002B2BF8"/>
    <w:rsid w:val="002B2C69"/>
    <w:rsid w:val="002B4EAA"/>
    <w:rsid w:val="002C0662"/>
    <w:rsid w:val="002C22E6"/>
    <w:rsid w:val="002C2D69"/>
    <w:rsid w:val="002C398D"/>
    <w:rsid w:val="002C4E04"/>
    <w:rsid w:val="002C6AC8"/>
    <w:rsid w:val="002D3636"/>
    <w:rsid w:val="002D4CB6"/>
    <w:rsid w:val="002D6F39"/>
    <w:rsid w:val="002E0980"/>
    <w:rsid w:val="002E0D8B"/>
    <w:rsid w:val="002E0E45"/>
    <w:rsid w:val="002E1839"/>
    <w:rsid w:val="002E2F78"/>
    <w:rsid w:val="002E7406"/>
    <w:rsid w:val="002F028A"/>
    <w:rsid w:val="002F2CA4"/>
    <w:rsid w:val="002F32ED"/>
    <w:rsid w:val="002F57D0"/>
    <w:rsid w:val="002F62B9"/>
    <w:rsid w:val="00303B2F"/>
    <w:rsid w:val="0030586D"/>
    <w:rsid w:val="00305872"/>
    <w:rsid w:val="003063A6"/>
    <w:rsid w:val="003105AD"/>
    <w:rsid w:val="003137CF"/>
    <w:rsid w:val="00314D55"/>
    <w:rsid w:val="003160DC"/>
    <w:rsid w:val="003241AA"/>
    <w:rsid w:val="003271CE"/>
    <w:rsid w:val="00332371"/>
    <w:rsid w:val="003330CA"/>
    <w:rsid w:val="00337F57"/>
    <w:rsid w:val="003410FD"/>
    <w:rsid w:val="003438F5"/>
    <w:rsid w:val="00343ABC"/>
    <w:rsid w:val="00347E2C"/>
    <w:rsid w:val="003516C1"/>
    <w:rsid w:val="00352612"/>
    <w:rsid w:val="00353D35"/>
    <w:rsid w:val="0035715D"/>
    <w:rsid w:val="00361CC8"/>
    <w:rsid w:val="003632DB"/>
    <w:rsid w:val="00363EE4"/>
    <w:rsid w:val="00364F68"/>
    <w:rsid w:val="0037391F"/>
    <w:rsid w:val="00374BB8"/>
    <w:rsid w:val="0037638F"/>
    <w:rsid w:val="00376F1D"/>
    <w:rsid w:val="003776C9"/>
    <w:rsid w:val="0038122B"/>
    <w:rsid w:val="003865E6"/>
    <w:rsid w:val="00386A8F"/>
    <w:rsid w:val="00387C6A"/>
    <w:rsid w:val="00390D27"/>
    <w:rsid w:val="0039259F"/>
    <w:rsid w:val="00392EF8"/>
    <w:rsid w:val="00397352"/>
    <w:rsid w:val="003A0A58"/>
    <w:rsid w:val="003A49E0"/>
    <w:rsid w:val="003A4BD3"/>
    <w:rsid w:val="003A5743"/>
    <w:rsid w:val="003B1704"/>
    <w:rsid w:val="003B5838"/>
    <w:rsid w:val="003C000B"/>
    <w:rsid w:val="003C1A81"/>
    <w:rsid w:val="003C242D"/>
    <w:rsid w:val="003C3239"/>
    <w:rsid w:val="003C3297"/>
    <w:rsid w:val="003C7279"/>
    <w:rsid w:val="003D0BE0"/>
    <w:rsid w:val="003D6F1F"/>
    <w:rsid w:val="003E1469"/>
    <w:rsid w:val="003E3B51"/>
    <w:rsid w:val="003E7F1B"/>
    <w:rsid w:val="003F3DF8"/>
    <w:rsid w:val="003F531C"/>
    <w:rsid w:val="003F73B5"/>
    <w:rsid w:val="003F796A"/>
    <w:rsid w:val="004002D2"/>
    <w:rsid w:val="0040059F"/>
    <w:rsid w:val="00407728"/>
    <w:rsid w:val="00412988"/>
    <w:rsid w:val="00412DA0"/>
    <w:rsid w:val="00414384"/>
    <w:rsid w:val="0041490F"/>
    <w:rsid w:val="00416132"/>
    <w:rsid w:val="00420706"/>
    <w:rsid w:val="00423ADF"/>
    <w:rsid w:val="004248E4"/>
    <w:rsid w:val="00430225"/>
    <w:rsid w:val="0043735A"/>
    <w:rsid w:val="00437988"/>
    <w:rsid w:val="00437EA3"/>
    <w:rsid w:val="00443E08"/>
    <w:rsid w:val="0044488F"/>
    <w:rsid w:val="00446D51"/>
    <w:rsid w:val="004512D4"/>
    <w:rsid w:val="00454116"/>
    <w:rsid w:val="00455EF5"/>
    <w:rsid w:val="004572BF"/>
    <w:rsid w:val="00460AA8"/>
    <w:rsid w:val="00463CE4"/>
    <w:rsid w:val="00463F9F"/>
    <w:rsid w:val="00464CB5"/>
    <w:rsid w:val="004653A5"/>
    <w:rsid w:val="004660C2"/>
    <w:rsid w:val="00466966"/>
    <w:rsid w:val="004670A1"/>
    <w:rsid w:val="00471DDD"/>
    <w:rsid w:val="004747B1"/>
    <w:rsid w:val="0047666D"/>
    <w:rsid w:val="00477CCF"/>
    <w:rsid w:val="004803E5"/>
    <w:rsid w:val="00480F48"/>
    <w:rsid w:val="00481B9E"/>
    <w:rsid w:val="0048583C"/>
    <w:rsid w:val="00491290"/>
    <w:rsid w:val="004914AA"/>
    <w:rsid w:val="004A00AB"/>
    <w:rsid w:val="004A075B"/>
    <w:rsid w:val="004A2852"/>
    <w:rsid w:val="004A5513"/>
    <w:rsid w:val="004A5F22"/>
    <w:rsid w:val="004A6BD1"/>
    <w:rsid w:val="004A779B"/>
    <w:rsid w:val="004B094A"/>
    <w:rsid w:val="004B1061"/>
    <w:rsid w:val="004B1304"/>
    <w:rsid w:val="004B1CFD"/>
    <w:rsid w:val="004B343E"/>
    <w:rsid w:val="004B345D"/>
    <w:rsid w:val="004C13A0"/>
    <w:rsid w:val="004C22C1"/>
    <w:rsid w:val="004C22DC"/>
    <w:rsid w:val="004C4315"/>
    <w:rsid w:val="004C4430"/>
    <w:rsid w:val="004C45C8"/>
    <w:rsid w:val="004C7766"/>
    <w:rsid w:val="004D21AD"/>
    <w:rsid w:val="004D2663"/>
    <w:rsid w:val="004D4457"/>
    <w:rsid w:val="004D780B"/>
    <w:rsid w:val="004E32D0"/>
    <w:rsid w:val="004E4741"/>
    <w:rsid w:val="004F065F"/>
    <w:rsid w:val="004F0822"/>
    <w:rsid w:val="004F0C50"/>
    <w:rsid w:val="004F24D7"/>
    <w:rsid w:val="004F2FFF"/>
    <w:rsid w:val="004F4C8F"/>
    <w:rsid w:val="004F5D7E"/>
    <w:rsid w:val="00501B15"/>
    <w:rsid w:val="00502EE9"/>
    <w:rsid w:val="00504456"/>
    <w:rsid w:val="00504457"/>
    <w:rsid w:val="005054DD"/>
    <w:rsid w:val="00514B55"/>
    <w:rsid w:val="005213BD"/>
    <w:rsid w:val="00527338"/>
    <w:rsid w:val="005302AD"/>
    <w:rsid w:val="00530CDF"/>
    <w:rsid w:val="00531A37"/>
    <w:rsid w:val="00531D9E"/>
    <w:rsid w:val="00535DA5"/>
    <w:rsid w:val="00536225"/>
    <w:rsid w:val="00537B36"/>
    <w:rsid w:val="00544502"/>
    <w:rsid w:val="00545257"/>
    <w:rsid w:val="00555553"/>
    <w:rsid w:val="00555B56"/>
    <w:rsid w:val="005639CA"/>
    <w:rsid w:val="0056687F"/>
    <w:rsid w:val="00571823"/>
    <w:rsid w:val="00571AC0"/>
    <w:rsid w:val="0057328A"/>
    <w:rsid w:val="00574CCF"/>
    <w:rsid w:val="00585AF0"/>
    <w:rsid w:val="00592508"/>
    <w:rsid w:val="0059340D"/>
    <w:rsid w:val="00594F04"/>
    <w:rsid w:val="005A2465"/>
    <w:rsid w:val="005B4D88"/>
    <w:rsid w:val="005B61F2"/>
    <w:rsid w:val="005B670F"/>
    <w:rsid w:val="005B6FDA"/>
    <w:rsid w:val="005C4DEF"/>
    <w:rsid w:val="005C6EE3"/>
    <w:rsid w:val="005D0488"/>
    <w:rsid w:val="005D1126"/>
    <w:rsid w:val="005D1965"/>
    <w:rsid w:val="005D28F6"/>
    <w:rsid w:val="005D2F30"/>
    <w:rsid w:val="005D3165"/>
    <w:rsid w:val="005D326F"/>
    <w:rsid w:val="005D3B19"/>
    <w:rsid w:val="005D411C"/>
    <w:rsid w:val="005D6B8A"/>
    <w:rsid w:val="005E0C55"/>
    <w:rsid w:val="005E10AA"/>
    <w:rsid w:val="005E5617"/>
    <w:rsid w:val="005E6904"/>
    <w:rsid w:val="005F0677"/>
    <w:rsid w:val="005F0771"/>
    <w:rsid w:val="005F1A72"/>
    <w:rsid w:val="005F2497"/>
    <w:rsid w:val="005F5C31"/>
    <w:rsid w:val="00603B70"/>
    <w:rsid w:val="00603C97"/>
    <w:rsid w:val="00605D0E"/>
    <w:rsid w:val="0060609B"/>
    <w:rsid w:val="006064D7"/>
    <w:rsid w:val="00606F72"/>
    <w:rsid w:val="00611A31"/>
    <w:rsid w:val="00611B6B"/>
    <w:rsid w:val="006152E4"/>
    <w:rsid w:val="00623E07"/>
    <w:rsid w:val="00626628"/>
    <w:rsid w:val="00632FD0"/>
    <w:rsid w:val="0063440C"/>
    <w:rsid w:val="00635F20"/>
    <w:rsid w:val="00641086"/>
    <w:rsid w:val="00642A91"/>
    <w:rsid w:val="0064317F"/>
    <w:rsid w:val="006451FE"/>
    <w:rsid w:val="00650334"/>
    <w:rsid w:val="006522D6"/>
    <w:rsid w:val="00652AC0"/>
    <w:rsid w:val="00652D35"/>
    <w:rsid w:val="00655298"/>
    <w:rsid w:val="0066331A"/>
    <w:rsid w:val="00665E50"/>
    <w:rsid w:val="00670249"/>
    <w:rsid w:val="00673509"/>
    <w:rsid w:val="00673C10"/>
    <w:rsid w:val="006770D4"/>
    <w:rsid w:val="00681A9C"/>
    <w:rsid w:val="00684C57"/>
    <w:rsid w:val="006924C4"/>
    <w:rsid w:val="00693721"/>
    <w:rsid w:val="006947D4"/>
    <w:rsid w:val="00697560"/>
    <w:rsid w:val="006A0A1C"/>
    <w:rsid w:val="006A48F5"/>
    <w:rsid w:val="006A5BA3"/>
    <w:rsid w:val="006B262C"/>
    <w:rsid w:val="006B65B5"/>
    <w:rsid w:val="006B6852"/>
    <w:rsid w:val="006C0139"/>
    <w:rsid w:val="006C3002"/>
    <w:rsid w:val="006C42F8"/>
    <w:rsid w:val="006C6E10"/>
    <w:rsid w:val="006C7893"/>
    <w:rsid w:val="006D0940"/>
    <w:rsid w:val="006D0C6D"/>
    <w:rsid w:val="006D15E5"/>
    <w:rsid w:val="006D4006"/>
    <w:rsid w:val="006D476C"/>
    <w:rsid w:val="006E3649"/>
    <w:rsid w:val="006E648A"/>
    <w:rsid w:val="006E79A5"/>
    <w:rsid w:val="006F1AED"/>
    <w:rsid w:val="006F2159"/>
    <w:rsid w:val="006F667E"/>
    <w:rsid w:val="007015C1"/>
    <w:rsid w:val="00701F29"/>
    <w:rsid w:val="00704CF2"/>
    <w:rsid w:val="00706434"/>
    <w:rsid w:val="00713CCB"/>
    <w:rsid w:val="00720DD6"/>
    <w:rsid w:val="007224FD"/>
    <w:rsid w:val="00726A4D"/>
    <w:rsid w:val="007303D3"/>
    <w:rsid w:val="007303FA"/>
    <w:rsid w:val="00730D62"/>
    <w:rsid w:val="00735D9C"/>
    <w:rsid w:val="00736743"/>
    <w:rsid w:val="007377FF"/>
    <w:rsid w:val="00737C8D"/>
    <w:rsid w:val="007423C5"/>
    <w:rsid w:val="00747FCD"/>
    <w:rsid w:val="00752263"/>
    <w:rsid w:val="00753732"/>
    <w:rsid w:val="00755BD7"/>
    <w:rsid w:val="00761F8D"/>
    <w:rsid w:val="007635F0"/>
    <w:rsid w:val="007651C6"/>
    <w:rsid w:val="00766386"/>
    <w:rsid w:val="00767414"/>
    <w:rsid w:val="00771A99"/>
    <w:rsid w:val="007728EB"/>
    <w:rsid w:val="007741F3"/>
    <w:rsid w:val="00774E13"/>
    <w:rsid w:val="007848A2"/>
    <w:rsid w:val="00787BC0"/>
    <w:rsid w:val="00792414"/>
    <w:rsid w:val="00793F64"/>
    <w:rsid w:val="00796629"/>
    <w:rsid w:val="007A28D2"/>
    <w:rsid w:val="007A2B19"/>
    <w:rsid w:val="007A2F15"/>
    <w:rsid w:val="007A4617"/>
    <w:rsid w:val="007A462A"/>
    <w:rsid w:val="007A70B6"/>
    <w:rsid w:val="007B2171"/>
    <w:rsid w:val="007B6DD4"/>
    <w:rsid w:val="007C2A05"/>
    <w:rsid w:val="007C59A2"/>
    <w:rsid w:val="007D1496"/>
    <w:rsid w:val="007D2833"/>
    <w:rsid w:val="007D50B8"/>
    <w:rsid w:val="007D6505"/>
    <w:rsid w:val="007D6877"/>
    <w:rsid w:val="007D7E9C"/>
    <w:rsid w:val="007E0B66"/>
    <w:rsid w:val="007E2554"/>
    <w:rsid w:val="007E4B83"/>
    <w:rsid w:val="007E5426"/>
    <w:rsid w:val="007E6A4D"/>
    <w:rsid w:val="007E72A9"/>
    <w:rsid w:val="007E7727"/>
    <w:rsid w:val="007F0F24"/>
    <w:rsid w:val="007F0FC1"/>
    <w:rsid w:val="007F3096"/>
    <w:rsid w:val="007F5AB2"/>
    <w:rsid w:val="00812309"/>
    <w:rsid w:val="008146AE"/>
    <w:rsid w:val="0082094A"/>
    <w:rsid w:val="00820A97"/>
    <w:rsid w:val="00820F61"/>
    <w:rsid w:val="00822BD2"/>
    <w:rsid w:val="0082749D"/>
    <w:rsid w:val="00827571"/>
    <w:rsid w:val="008320C9"/>
    <w:rsid w:val="008327E4"/>
    <w:rsid w:val="00833105"/>
    <w:rsid w:val="00833D39"/>
    <w:rsid w:val="008340BA"/>
    <w:rsid w:val="00835D72"/>
    <w:rsid w:val="00836D62"/>
    <w:rsid w:val="0083767D"/>
    <w:rsid w:val="00841434"/>
    <w:rsid w:val="00852995"/>
    <w:rsid w:val="00853A15"/>
    <w:rsid w:val="00856621"/>
    <w:rsid w:val="00857FE7"/>
    <w:rsid w:val="00860ED8"/>
    <w:rsid w:val="00861850"/>
    <w:rsid w:val="0086202E"/>
    <w:rsid w:val="00864A9F"/>
    <w:rsid w:val="00865682"/>
    <w:rsid w:val="0087067E"/>
    <w:rsid w:val="00870884"/>
    <w:rsid w:val="008728A3"/>
    <w:rsid w:val="00872D07"/>
    <w:rsid w:val="00873F05"/>
    <w:rsid w:val="0087439F"/>
    <w:rsid w:val="00877DC4"/>
    <w:rsid w:val="0088054D"/>
    <w:rsid w:val="00882122"/>
    <w:rsid w:val="00883376"/>
    <w:rsid w:val="0088373C"/>
    <w:rsid w:val="00886131"/>
    <w:rsid w:val="00886788"/>
    <w:rsid w:val="00887C3C"/>
    <w:rsid w:val="008902CC"/>
    <w:rsid w:val="008926A2"/>
    <w:rsid w:val="008941D6"/>
    <w:rsid w:val="00894566"/>
    <w:rsid w:val="00895AE3"/>
    <w:rsid w:val="00895D63"/>
    <w:rsid w:val="008A0055"/>
    <w:rsid w:val="008A107F"/>
    <w:rsid w:val="008A2084"/>
    <w:rsid w:val="008A6387"/>
    <w:rsid w:val="008B1D2C"/>
    <w:rsid w:val="008B5CFE"/>
    <w:rsid w:val="008C1101"/>
    <w:rsid w:val="008C3778"/>
    <w:rsid w:val="008C3977"/>
    <w:rsid w:val="008C4EB8"/>
    <w:rsid w:val="008C761E"/>
    <w:rsid w:val="008D00D4"/>
    <w:rsid w:val="008D43A5"/>
    <w:rsid w:val="008D6AEA"/>
    <w:rsid w:val="008D7DFA"/>
    <w:rsid w:val="008E0694"/>
    <w:rsid w:val="008E6BA6"/>
    <w:rsid w:val="008E769D"/>
    <w:rsid w:val="008F0535"/>
    <w:rsid w:val="008F265F"/>
    <w:rsid w:val="008F2BCE"/>
    <w:rsid w:val="008F2D60"/>
    <w:rsid w:val="008F79F9"/>
    <w:rsid w:val="00901E3C"/>
    <w:rsid w:val="00902806"/>
    <w:rsid w:val="0090562B"/>
    <w:rsid w:val="00906C50"/>
    <w:rsid w:val="0090770F"/>
    <w:rsid w:val="00910251"/>
    <w:rsid w:val="00911CC5"/>
    <w:rsid w:val="009122D6"/>
    <w:rsid w:val="00915FF3"/>
    <w:rsid w:val="009179F9"/>
    <w:rsid w:val="00917AD8"/>
    <w:rsid w:val="009213DB"/>
    <w:rsid w:val="00922856"/>
    <w:rsid w:val="0092474E"/>
    <w:rsid w:val="00927BD1"/>
    <w:rsid w:val="00930842"/>
    <w:rsid w:val="00933CA4"/>
    <w:rsid w:val="00935736"/>
    <w:rsid w:val="00941448"/>
    <w:rsid w:val="00942636"/>
    <w:rsid w:val="0094680C"/>
    <w:rsid w:val="009469C8"/>
    <w:rsid w:val="00947101"/>
    <w:rsid w:val="0095113A"/>
    <w:rsid w:val="00951920"/>
    <w:rsid w:val="009607CA"/>
    <w:rsid w:val="00962DA1"/>
    <w:rsid w:val="0097179D"/>
    <w:rsid w:val="00973FF5"/>
    <w:rsid w:val="00974AF6"/>
    <w:rsid w:val="00974F1A"/>
    <w:rsid w:val="00975118"/>
    <w:rsid w:val="00981BE7"/>
    <w:rsid w:val="00981E02"/>
    <w:rsid w:val="00982E2B"/>
    <w:rsid w:val="00986CE1"/>
    <w:rsid w:val="009920CA"/>
    <w:rsid w:val="0099330F"/>
    <w:rsid w:val="00996BDD"/>
    <w:rsid w:val="00997522"/>
    <w:rsid w:val="00997682"/>
    <w:rsid w:val="009A259A"/>
    <w:rsid w:val="009A305A"/>
    <w:rsid w:val="009A3B31"/>
    <w:rsid w:val="009B03DC"/>
    <w:rsid w:val="009B225C"/>
    <w:rsid w:val="009B5190"/>
    <w:rsid w:val="009B7A37"/>
    <w:rsid w:val="009C20BB"/>
    <w:rsid w:val="009C25F1"/>
    <w:rsid w:val="009C56AC"/>
    <w:rsid w:val="009C589A"/>
    <w:rsid w:val="009C595A"/>
    <w:rsid w:val="009C6695"/>
    <w:rsid w:val="009D1498"/>
    <w:rsid w:val="009D262F"/>
    <w:rsid w:val="009D2F4D"/>
    <w:rsid w:val="009D326A"/>
    <w:rsid w:val="009D3CC8"/>
    <w:rsid w:val="009D607B"/>
    <w:rsid w:val="009D7722"/>
    <w:rsid w:val="009D7D8E"/>
    <w:rsid w:val="009E0549"/>
    <w:rsid w:val="009E1193"/>
    <w:rsid w:val="009E140E"/>
    <w:rsid w:val="009E638D"/>
    <w:rsid w:val="009E741E"/>
    <w:rsid w:val="009F0DD5"/>
    <w:rsid w:val="009F4835"/>
    <w:rsid w:val="009F49F3"/>
    <w:rsid w:val="009F73D3"/>
    <w:rsid w:val="009F7DB1"/>
    <w:rsid w:val="00A01A53"/>
    <w:rsid w:val="00A03ADE"/>
    <w:rsid w:val="00A10703"/>
    <w:rsid w:val="00A11812"/>
    <w:rsid w:val="00A124A6"/>
    <w:rsid w:val="00A130C6"/>
    <w:rsid w:val="00A1524C"/>
    <w:rsid w:val="00A15FBE"/>
    <w:rsid w:val="00A165C1"/>
    <w:rsid w:val="00A17FD2"/>
    <w:rsid w:val="00A20C73"/>
    <w:rsid w:val="00A21AD9"/>
    <w:rsid w:val="00A21F32"/>
    <w:rsid w:val="00A225D6"/>
    <w:rsid w:val="00A2518B"/>
    <w:rsid w:val="00A26043"/>
    <w:rsid w:val="00A27A1A"/>
    <w:rsid w:val="00A31F7F"/>
    <w:rsid w:val="00A330C3"/>
    <w:rsid w:val="00A369EC"/>
    <w:rsid w:val="00A40091"/>
    <w:rsid w:val="00A43B97"/>
    <w:rsid w:val="00A440F3"/>
    <w:rsid w:val="00A4441A"/>
    <w:rsid w:val="00A47D09"/>
    <w:rsid w:val="00A51EC1"/>
    <w:rsid w:val="00A52586"/>
    <w:rsid w:val="00A525D9"/>
    <w:rsid w:val="00A53AFE"/>
    <w:rsid w:val="00A5451A"/>
    <w:rsid w:val="00A54D74"/>
    <w:rsid w:val="00A5777E"/>
    <w:rsid w:val="00A61AFD"/>
    <w:rsid w:val="00A6200C"/>
    <w:rsid w:val="00A633C8"/>
    <w:rsid w:val="00A654FE"/>
    <w:rsid w:val="00A679DA"/>
    <w:rsid w:val="00A71D37"/>
    <w:rsid w:val="00A73137"/>
    <w:rsid w:val="00A77642"/>
    <w:rsid w:val="00A7794C"/>
    <w:rsid w:val="00A8148D"/>
    <w:rsid w:val="00A82F33"/>
    <w:rsid w:val="00A838C9"/>
    <w:rsid w:val="00A84E8A"/>
    <w:rsid w:val="00A86037"/>
    <w:rsid w:val="00A869B5"/>
    <w:rsid w:val="00A952AD"/>
    <w:rsid w:val="00AA1AA5"/>
    <w:rsid w:val="00AA29A0"/>
    <w:rsid w:val="00AA739A"/>
    <w:rsid w:val="00AB21A1"/>
    <w:rsid w:val="00AB60A5"/>
    <w:rsid w:val="00AC1239"/>
    <w:rsid w:val="00AC2F2B"/>
    <w:rsid w:val="00AD0EF8"/>
    <w:rsid w:val="00AD490D"/>
    <w:rsid w:val="00AD5801"/>
    <w:rsid w:val="00AD75BB"/>
    <w:rsid w:val="00AE347F"/>
    <w:rsid w:val="00AE4655"/>
    <w:rsid w:val="00AE62CA"/>
    <w:rsid w:val="00AE733A"/>
    <w:rsid w:val="00AF0CD8"/>
    <w:rsid w:val="00AF4EB7"/>
    <w:rsid w:val="00AF5436"/>
    <w:rsid w:val="00AF583B"/>
    <w:rsid w:val="00B11CBE"/>
    <w:rsid w:val="00B1618B"/>
    <w:rsid w:val="00B214F6"/>
    <w:rsid w:val="00B309CC"/>
    <w:rsid w:val="00B337EA"/>
    <w:rsid w:val="00B34E72"/>
    <w:rsid w:val="00B36C1E"/>
    <w:rsid w:val="00B37314"/>
    <w:rsid w:val="00B40F52"/>
    <w:rsid w:val="00B4163A"/>
    <w:rsid w:val="00B41C0C"/>
    <w:rsid w:val="00B42981"/>
    <w:rsid w:val="00B46929"/>
    <w:rsid w:val="00B506F2"/>
    <w:rsid w:val="00B50FDA"/>
    <w:rsid w:val="00B524E2"/>
    <w:rsid w:val="00B5323D"/>
    <w:rsid w:val="00B54A31"/>
    <w:rsid w:val="00B55818"/>
    <w:rsid w:val="00B55CFE"/>
    <w:rsid w:val="00B56168"/>
    <w:rsid w:val="00B56308"/>
    <w:rsid w:val="00B56805"/>
    <w:rsid w:val="00B57853"/>
    <w:rsid w:val="00B57AFB"/>
    <w:rsid w:val="00B601BD"/>
    <w:rsid w:val="00B60CB4"/>
    <w:rsid w:val="00B665BF"/>
    <w:rsid w:val="00B66F49"/>
    <w:rsid w:val="00B733A2"/>
    <w:rsid w:val="00B74D48"/>
    <w:rsid w:val="00B765B2"/>
    <w:rsid w:val="00B83547"/>
    <w:rsid w:val="00B83C9A"/>
    <w:rsid w:val="00B85E1B"/>
    <w:rsid w:val="00B9185D"/>
    <w:rsid w:val="00B92C4D"/>
    <w:rsid w:val="00BA5B73"/>
    <w:rsid w:val="00BA6B9C"/>
    <w:rsid w:val="00BB0267"/>
    <w:rsid w:val="00BB45E1"/>
    <w:rsid w:val="00BB546F"/>
    <w:rsid w:val="00BC2817"/>
    <w:rsid w:val="00BC29B3"/>
    <w:rsid w:val="00BC4E47"/>
    <w:rsid w:val="00BC5ABB"/>
    <w:rsid w:val="00BC73F1"/>
    <w:rsid w:val="00BD2FB9"/>
    <w:rsid w:val="00BD30B1"/>
    <w:rsid w:val="00BD7FF1"/>
    <w:rsid w:val="00BE15ED"/>
    <w:rsid w:val="00BE4986"/>
    <w:rsid w:val="00BE5B6D"/>
    <w:rsid w:val="00BF12BA"/>
    <w:rsid w:val="00BF277C"/>
    <w:rsid w:val="00BF4B2E"/>
    <w:rsid w:val="00BF4E41"/>
    <w:rsid w:val="00BF790F"/>
    <w:rsid w:val="00C004FA"/>
    <w:rsid w:val="00C00A27"/>
    <w:rsid w:val="00C02226"/>
    <w:rsid w:val="00C02622"/>
    <w:rsid w:val="00C03EC9"/>
    <w:rsid w:val="00C04AC1"/>
    <w:rsid w:val="00C077F8"/>
    <w:rsid w:val="00C11A03"/>
    <w:rsid w:val="00C12092"/>
    <w:rsid w:val="00C12AA8"/>
    <w:rsid w:val="00C13B9A"/>
    <w:rsid w:val="00C14AE4"/>
    <w:rsid w:val="00C17C3E"/>
    <w:rsid w:val="00C20D5A"/>
    <w:rsid w:val="00C306BC"/>
    <w:rsid w:val="00C31CDA"/>
    <w:rsid w:val="00C409BD"/>
    <w:rsid w:val="00C4299A"/>
    <w:rsid w:val="00C45113"/>
    <w:rsid w:val="00C45D9D"/>
    <w:rsid w:val="00C4709F"/>
    <w:rsid w:val="00C50584"/>
    <w:rsid w:val="00C5263B"/>
    <w:rsid w:val="00C60139"/>
    <w:rsid w:val="00C60EC2"/>
    <w:rsid w:val="00C61421"/>
    <w:rsid w:val="00C63066"/>
    <w:rsid w:val="00C64447"/>
    <w:rsid w:val="00C76444"/>
    <w:rsid w:val="00C84FC0"/>
    <w:rsid w:val="00C86F2F"/>
    <w:rsid w:val="00C9208C"/>
    <w:rsid w:val="00C94699"/>
    <w:rsid w:val="00C96057"/>
    <w:rsid w:val="00C96687"/>
    <w:rsid w:val="00CA15E8"/>
    <w:rsid w:val="00CA2513"/>
    <w:rsid w:val="00CA77A2"/>
    <w:rsid w:val="00CB08AF"/>
    <w:rsid w:val="00CB4DE4"/>
    <w:rsid w:val="00CC28D8"/>
    <w:rsid w:val="00CC2AA8"/>
    <w:rsid w:val="00CC4236"/>
    <w:rsid w:val="00CC6755"/>
    <w:rsid w:val="00CC7B41"/>
    <w:rsid w:val="00CD17B4"/>
    <w:rsid w:val="00CD1929"/>
    <w:rsid w:val="00CD3BE8"/>
    <w:rsid w:val="00CD5427"/>
    <w:rsid w:val="00CE0BD7"/>
    <w:rsid w:val="00CF18CC"/>
    <w:rsid w:val="00D00904"/>
    <w:rsid w:val="00D02F8C"/>
    <w:rsid w:val="00D03784"/>
    <w:rsid w:val="00D047D2"/>
    <w:rsid w:val="00D05742"/>
    <w:rsid w:val="00D06AA8"/>
    <w:rsid w:val="00D11FE1"/>
    <w:rsid w:val="00D12457"/>
    <w:rsid w:val="00D145AD"/>
    <w:rsid w:val="00D14813"/>
    <w:rsid w:val="00D170EA"/>
    <w:rsid w:val="00D2076B"/>
    <w:rsid w:val="00D2103E"/>
    <w:rsid w:val="00D22377"/>
    <w:rsid w:val="00D23FA0"/>
    <w:rsid w:val="00D25EA4"/>
    <w:rsid w:val="00D25F33"/>
    <w:rsid w:val="00D3005D"/>
    <w:rsid w:val="00D30E4A"/>
    <w:rsid w:val="00D33D81"/>
    <w:rsid w:val="00D37D2A"/>
    <w:rsid w:val="00D41070"/>
    <w:rsid w:val="00D415BB"/>
    <w:rsid w:val="00D423EE"/>
    <w:rsid w:val="00D43221"/>
    <w:rsid w:val="00D43315"/>
    <w:rsid w:val="00D44C32"/>
    <w:rsid w:val="00D471FB"/>
    <w:rsid w:val="00D51EEE"/>
    <w:rsid w:val="00D52341"/>
    <w:rsid w:val="00D52C04"/>
    <w:rsid w:val="00D5596D"/>
    <w:rsid w:val="00D6354A"/>
    <w:rsid w:val="00D639ED"/>
    <w:rsid w:val="00D672C5"/>
    <w:rsid w:val="00D67FFD"/>
    <w:rsid w:val="00D70DE0"/>
    <w:rsid w:val="00D73C33"/>
    <w:rsid w:val="00D82D73"/>
    <w:rsid w:val="00D83CAC"/>
    <w:rsid w:val="00D83F69"/>
    <w:rsid w:val="00D8796E"/>
    <w:rsid w:val="00D940CE"/>
    <w:rsid w:val="00D96294"/>
    <w:rsid w:val="00D96B73"/>
    <w:rsid w:val="00DA05B0"/>
    <w:rsid w:val="00DA1B9A"/>
    <w:rsid w:val="00DA26BB"/>
    <w:rsid w:val="00DA36D2"/>
    <w:rsid w:val="00DA452B"/>
    <w:rsid w:val="00DA55BD"/>
    <w:rsid w:val="00DA74DD"/>
    <w:rsid w:val="00DB036F"/>
    <w:rsid w:val="00DB0F10"/>
    <w:rsid w:val="00DB289D"/>
    <w:rsid w:val="00DC4339"/>
    <w:rsid w:val="00DC433C"/>
    <w:rsid w:val="00DD0682"/>
    <w:rsid w:val="00DD397B"/>
    <w:rsid w:val="00DE019B"/>
    <w:rsid w:val="00DE1948"/>
    <w:rsid w:val="00DE2511"/>
    <w:rsid w:val="00DE3992"/>
    <w:rsid w:val="00DE61D0"/>
    <w:rsid w:val="00DF4781"/>
    <w:rsid w:val="00DF49A2"/>
    <w:rsid w:val="00DF4D35"/>
    <w:rsid w:val="00E017C4"/>
    <w:rsid w:val="00E01B7A"/>
    <w:rsid w:val="00E0353E"/>
    <w:rsid w:val="00E03D80"/>
    <w:rsid w:val="00E04B61"/>
    <w:rsid w:val="00E06941"/>
    <w:rsid w:val="00E108C9"/>
    <w:rsid w:val="00E1150A"/>
    <w:rsid w:val="00E13285"/>
    <w:rsid w:val="00E1403B"/>
    <w:rsid w:val="00E14066"/>
    <w:rsid w:val="00E1558E"/>
    <w:rsid w:val="00E15E36"/>
    <w:rsid w:val="00E16057"/>
    <w:rsid w:val="00E1647A"/>
    <w:rsid w:val="00E16E54"/>
    <w:rsid w:val="00E24DC5"/>
    <w:rsid w:val="00E26EE9"/>
    <w:rsid w:val="00E2755B"/>
    <w:rsid w:val="00E31E74"/>
    <w:rsid w:val="00E32017"/>
    <w:rsid w:val="00E36893"/>
    <w:rsid w:val="00E426A9"/>
    <w:rsid w:val="00E42A37"/>
    <w:rsid w:val="00E50753"/>
    <w:rsid w:val="00E52C21"/>
    <w:rsid w:val="00E52EC3"/>
    <w:rsid w:val="00E52EC7"/>
    <w:rsid w:val="00E53400"/>
    <w:rsid w:val="00E625F3"/>
    <w:rsid w:val="00E62DD4"/>
    <w:rsid w:val="00E647EA"/>
    <w:rsid w:val="00E65E03"/>
    <w:rsid w:val="00E705F4"/>
    <w:rsid w:val="00E71BF8"/>
    <w:rsid w:val="00E742DA"/>
    <w:rsid w:val="00E7768F"/>
    <w:rsid w:val="00E77A88"/>
    <w:rsid w:val="00E8006E"/>
    <w:rsid w:val="00E80F70"/>
    <w:rsid w:val="00E82CBC"/>
    <w:rsid w:val="00E833F2"/>
    <w:rsid w:val="00E873F0"/>
    <w:rsid w:val="00E87C07"/>
    <w:rsid w:val="00E904E7"/>
    <w:rsid w:val="00E91382"/>
    <w:rsid w:val="00E95C39"/>
    <w:rsid w:val="00E97E96"/>
    <w:rsid w:val="00EA03FD"/>
    <w:rsid w:val="00EA219C"/>
    <w:rsid w:val="00EA2FFE"/>
    <w:rsid w:val="00EA4242"/>
    <w:rsid w:val="00EA632D"/>
    <w:rsid w:val="00EA7DFD"/>
    <w:rsid w:val="00EB0295"/>
    <w:rsid w:val="00EB0A10"/>
    <w:rsid w:val="00EB2BE5"/>
    <w:rsid w:val="00EB4AC3"/>
    <w:rsid w:val="00EB501C"/>
    <w:rsid w:val="00EB60BC"/>
    <w:rsid w:val="00EB7AA7"/>
    <w:rsid w:val="00EC0A1B"/>
    <w:rsid w:val="00EC18E0"/>
    <w:rsid w:val="00EC19AD"/>
    <w:rsid w:val="00EC212F"/>
    <w:rsid w:val="00EC220B"/>
    <w:rsid w:val="00EC26A3"/>
    <w:rsid w:val="00EC3246"/>
    <w:rsid w:val="00EC5285"/>
    <w:rsid w:val="00EC6583"/>
    <w:rsid w:val="00ED347F"/>
    <w:rsid w:val="00ED4CC8"/>
    <w:rsid w:val="00ED5E92"/>
    <w:rsid w:val="00ED6211"/>
    <w:rsid w:val="00EE22C4"/>
    <w:rsid w:val="00EE2515"/>
    <w:rsid w:val="00EE27F6"/>
    <w:rsid w:val="00EE4B01"/>
    <w:rsid w:val="00EE6A2D"/>
    <w:rsid w:val="00EF2B80"/>
    <w:rsid w:val="00EF62BF"/>
    <w:rsid w:val="00F00043"/>
    <w:rsid w:val="00F01E7D"/>
    <w:rsid w:val="00F110FC"/>
    <w:rsid w:val="00F158BD"/>
    <w:rsid w:val="00F16D1C"/>
    <w:rsid w:val="00F17EB3"/>
    <w:rsid w:val="00F17FE2"/>
    <w:rsid w:val="00F21FC3"/>
    <w:rsid w:val="00F23AB0"/>
    <w:rsid w:val="00F24ABC"/>
    <w:rsid w:val="00F258B9"/>
    <w:rsid w:val="00F27E50"/>
    <w:rsid w:val="00F30CE7"/>
    <w:rsid w:val="00F3262C"/>
    <w:rsid w:val="00F336F0"/>
    <w:rsid w:val="00F35B3B"/>
    <w:rsid w:val="00F366A7"/>
    <w:rsid w:val="00F403B8"/>
    <w:rsid w:val="00F416DC"/>
    <w:rsid w:val="00F419C2"/>
    <w:rsid w:val="00F434A6"/>
    <w:rsid w:val="00F439C2"/>
    <w:rsid w:val="00F43EA0"/>
    <w:rsid w:val="00F477FD"/>
    <w:rsid w:val="00F50EBF"/>
    <w:rsid w:val="00F530E2"/>
    <w:rsid w:val="00F53604"/>
    <w:rsid w:val="00F604EB"/>
    <w:rsid w:val="00F61723"/>
    <w:rsid w:val="00F61C25"/>
    <w:rsid w:val="00F62FF3"/>
    <w:rsid w:val="00F63306"/>
    <w:rsid w:val="00F64DAA"/>
    <w:rsid w:val="00F65A1F"/>
    <w:rsid w:val="00F661CD"/>
    <w:rsid w:val="00F676E0"/>
    <w:rsid w:val="00F709CA"/>
    <w:rsid w:val="00F73857"/>
    <w:rsid w:val="00F738D9"/>
    <w:rsid w:val="00F751F8"/>
    <w:rsid w:val="00F76F41"/>
    <w:rsid w:val="00F807B3"/>
    <w:rsid w:val="00F80FB8"/>
    <w:rsid w:val="00F8367C"/>
    <w:rsid w:val="00F848D1"/>
    <w:rsid w:val="00F849EC"/>
    <w:rsid w:val="00F84ADC"/>
    <w:rsid w:val="00F92A5F"/>
    <w:rsid w:val="00F95225"/>
    <w:rsid w:val="00F95263"/>
    <w:rsid w:val="00F960E8"/>
    <w:rsid w:val="00FA3EFB"/>
    <w:rsid w:val="00FA586D"/>
    <w:rsid w:val="00FA60A0"/>
    <w:rsid w:val="00FA6593"/>
    <w:rsid w:val="00FA6A60"/>
    <w:rsid w:val="00FA744C"/>
    <w:rsid w:val="00FA7A3B"/>
    <w:rsid w:val="00FB1054"/>
    <w:rsid w:val="00FB2070"/>
    <w:rsid w:val="00FB6044"/>
    <w:rsid w:val="00FC1685"/>
    <w:rsid w:val="00FC2B10"/>
    <w:rsid w:val="00FC3C7C"/>
    <w:rsid w:val="00FC597D"/>
    <w:rsid w:val="00FC5B5A"/>
    <w:rsid w:val="00FD0369"/>
    <w:rsid w:val="00FD250B"/>
    <w:rsid w:val="00FD7661"/>
    <w:rsid w:val="00FE3A12"/>
    <w:rsid w:val="00FE406D"/>
    <w:rsid w:val="00FE5F0F"/>
    <w:rsid w:val="00FE6750"/>
    <w:rsid w:val="00FE7E15"/>
    <w:rsid w:val="00FF0128"/>
    <w:rsid w:val="00FF68F7"/>
    <w:rsid w:val="00FF7A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DB315D"/>
  <w15:docId w15:val="{9F963EA7-CC86-4FF4-BDEF-9ECFE04AD1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B1618B"/>
    <w:pPr>
      <w:spacing w:after="0" w:line="240" w:lineRule="auto"/>
      <w:ind w:firstLine="709"/>
      <w:jc w:val="both"/>
    </w:pPr>
    <w:rPr>
      <w:rFonts w:ascii="Times New Roman" w:hAnsi="Times New Roman"/>
      <w:sz w:val="24"/>
    </w:rPr>
  </w:style>
  <w:style w:type="paragraph" w:styleId="1">
    <w:name w:val="heading 1"/>
    <w:aliases w:val="Раздел"/>
    <w:basedOn w:val="a3"/>
    <w:next w:val="a2"/>
    <w:link w:val="10"/>
    <w:uiPriority w:val="9"/>
    <w:rsid w:val="00E52EC3"/>
    <w:pPr>
      <w:keepNext/>
      <w:suppressAutoHyphens/>
      <w:outlineLvl w:val="0"/>
    </w:pPr>
    <w:rPr>
      <w:rFonts w:cs="Arial"/>
      <w:bCs/>
      <w:kern w:val="32"/>
      <w:szCs w:val="28"/>
      <w:lang w:val="en-GB"/>
    </w:rPr>
  </w:style>
  <w:style w:type="paragraph" w:styleId="2">
    <w:name w:val="heading 2"/>
    <w:basedOn w:val="002"/>
    <w:link w:val="20"/>
    <w:uiPriority w:val="9"/>
    <w:rsid w:val="002043D7"/>
    <w:pPr>
      <w:spacing w:before="240" w:after="120"/>
      <w:ind w:left="1276" w:hanging="567"/>
      <w:outlineLvl w:val="1"/>
    </w:pPr>
    <w:rPr>
      <w:rFonts w:ascii="Arial" w:hAnsi="Arial" w:cs="Times New Roman"/>
      <w:bCs/>
      <w:lang w:val="en-GB"/>
    </w:rPr>
  </w:style>
  <w:style w:type="paragraph" w:styleId="3">
    <w:name w:val="heading 3"/>
    <w:basedOn w:val="a2"/>
    <w:link w:val="30"/>
    <w:uiPriority w:val="9"/>
    <w:rsid w:val="002043D7"/>
    <w:pPr>
      <w:spacing w:before="240" w:after="120"/>
      <w:ind w:left="1418" w:hanging="709"/>
      <w:outlineLvl w:val="2"/>
    </w:pPr>
    <w:rPr>
      <w:rFonts w:ascii="Arial" w:eastAsia="Times New Roman" w:hAnsi="Arial" w:cs="Times New Roman"/>
      <w:b/>
      <w:bCs/>
      <w:szCs w:val="20"/>
      <w:lang w:val="en-GB"/>
    </w:rPr>
  </w:style>
  <w:style w:type="paragraph" w:styleId="4">
    <w:name w:val="heading 4"/>
    <w:basedOn w:val="a2"/>
    <w:next w:val="a2"/>
    <w:link w:val="40"/>
    <w:uiPriority w:val="9"/>
    <w:unhideWhenUsed/>
    <w:rsid w:val="003A0A58"/>
    <w:pPr>
      <w:keepNext/>
      <w:keepLines/>
      <w:spacing w:before="200"/>
      <w:outlineLvl w:val="3"/>
    </w:pPr>
    <w:rPr>
      <w:rFonts w:asciiTheme="majorHAnsi" w:eastAsiaTheme="majorEastAsia" w:hAnsiTheme="majorHAnsi" w:cstheme="majorBidi"/>
      <w:b/>
      <w:bCs/>
      <w:i/>
      <w:iCs/>
      <w:color w:val="4F81BD" w:themeColor="accent1"/>
    </w:rPr>
  </w:style>
  <w:style w:type="paragraph" w:styleId="5">
    <w:name w:val="heading 5"/>
    <w:basedOn w:val="a2"/>
    <w:next w:val="a2"/>
    <w:link w:val="50"/>
    <w:uiPriority w:val="9"/>
    <w:unhideWhenUsed/>
    <w:rsid w:val="000F5F00"/>
    <w:pPr>
      <w:keepNext/>
      <w:keepLines/>
      <w:spacing w:before="200"/>
      <w:outlineLvl w:val="4"/>
    </w:pPr>
    <w:rPr>
      <w:rFonts w:asciiTheme="majorHAnsi" w:eastAsiaTheme="majorEastAsia" w:hAnsiTheme="majorHAnsi" w:cstheme="majorBidi"/>
      <w:color w:val="243F60" w:themeColor="accent1" w:themeShade="7F"/>
    </w:rPr>
  </w:style>
  <w:style w:type="paragraph" w:styleId="6">
    <w:name w:val="heading 6"/>
    <w:aliases w:val="Обычный 1,1"/>
    <w:basedOn w:val="a4"/>
    <w:next w:val="a2"/>
    <w:link w:val="60"/>
    <w:autoRedefine/>
    <w:uiPriority w:val="9"/>
    <w:rsid w:val="0088373C"/>
    <w:pPr>
      <w:spacing w:line="264" w:lineRule="auto"/>
      <w:ind w:firstLine="709"/>
      <w:jc w:val="both"/>
      <w:outlineLvl w:val="5"/>
    </w:pPr>
    <w:rPr>
      <w:sz w:val="24"/>
      <w:szCs w:val="24"/>
    </w:r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styleId="a8">
    <w:name w:val="List Paragraph"/>
    <w:basedOn w:val="a2"/>
    <w:link w:val="a9"/>
    <w:uiPriority w:val="34"/>
    <w:rsid w:val="002043D7"/>
    <w:pPr>
      <w:ind w:left="720"/>
      <w:contextualSpacing/>
    </w:pPr>
  </w:style>
  <w:style w:type="character" w:customStyle="1" w:styleId="10">
    <w:name w:val="Заголовок 1 Знак"/>
    <w:aliases w:val="Раздел Знак"/>
    <w:basedOn w:val="a5"/>
    <w:link w:val="1"/>
    <w:uiPriority w:val="9"/>
    <w:rsid w:val="00C61421"/>
    <w:rPr>
      <w:rFonts w:ascii="Times New Roman" w:eastAsia="Times New Roman" w:hAnsi="Times New Roman" w:cs="Arial"/>
      <w:b/>
      <w:bCs/>
      <w:caps/>
      <w:kern w:val="32"/>
      <w:sz w:val="26"/>
      <w:szCs w:val="28"/>
      <w:lang w:val="en-GB" w:eastAsia="ru-RU"/>
    </w:rPr>
  </w:style>
  <w:style w:type="character" w:customStyle="1" w:styleId="20">
    <w:name w:val="Заголовок 2 Знак"/>
    <w:basedOn w:val="a5"/>
    <w:link w:val="2"/>
    <w:uiPriority w:val="9"/>
    <w:rsid w:val="00C61421"/>
    <w:rPr>
      <w:rFonts w:ascii="Arial" w:eastAsia="Times New Roman" w:hAnsi="Arial" w:cs="Times New Roman"/>
      <w:b/>
      <w:bCs/>
      <w:sz w:val="24"/>
      <w:szCs w:val="20"/>
      <w:lang w:val="en-GB" w:eastAsia="ru-RU"/>
    </w:rPr>
  </w:style>
  <w:style w:type="character" w:customStyle="1" w:styleId="30">
    <w:name w:val="Заголовок 3 Знак"/>
    <w:basedOn w:val="a5"/>
    <w:link w:val="3"/>
    <w:uiPriority w:val="9"/>
    <w:rsid w:val="002043D7"/>
    <w:rPr>
      <w:rFonts w:ascii="Arial" w:eastAsia="Times New Roman" w:hAnsi="Arial" w:cs="Times New Roman"/>
      <w:b/>
      <w:bCs/>
      <w:sz w:val="24"/>
      <w:szCs w:val="20"/>
      <w:lang w:val="en-GB"/>
    </w:rPr>
  </w:style>
  <w:style w:type="paragraph" w:customStyle="1" w:styleId="aa">
    <w:name w:val="Абзац"/>
    <w:basedOn w:val="a2"/>
    <w:link w:val="11"/>
    <w:rsid w:val="002043D7"/>
    <w:rPr>
      <w:rFonts w:eastAsia="Calibri" w:cs="Times New Roman"/>
      <w:szCs w:val="26"/>
      <w:lang w:val="en-GB"/>
    </w:rPr>
  </w:style>
  <w:style w:type="character" w:customStyle="1" w:styleId="11">
    <w:name w:val="Абзац Знак1"/>
    <w:link w:val="aa"/>
    <w:qFormat/>
    <w:rsid w:val="002043D7"/>
    <w:rPr>
      <w:rFonts w:ascii="Times New Roman" w:eastAsia="Calibri" w:hAnsi="Times New Roman" w:cs="Times New Roman"/>
      <w:sz w:val="24"/>
      <w:szCs w:val="26"/>
      <w:lang w:val="en-GB"/>
    </w:rPr>
  </w:style>
  <w:style w:type="paragraph" w:customStyle="1" w:styleId="ab">
    <w:name w:val="Формула"/>
    <w:basedOn w:val="a2"/>
    <w:link w:val="ac"/>
    <w:rsid w:val="002043D7"/>
    <w:rPr>
      <w:rFonts w:eastAsia="Times New Roman" w:cs="Times New Roman"/>
      <w:sz w:val="26"/>
      <w:szCs w:val="20"/>
    </w:rPr>
  </w:style>
  <w:style w:type="character" w:customStyle="1" w:styleId="ac">
    <w:name w:val="Формула Знак"/>
    <w:basedOn w:val="a5"/>
    <w:link w:val="ab"/>
    <w:rsid w:val="002043D7"/>
    <w:rPr>
      <w:rFonts w:ascii="Times New Roman" w:eastAsia="Times New Roman" w:hAnsi="Times New Roman" w:cs="Times New Roman"/>
      <w:sz w:val="26"/>
      <w:szCs w:val="20"/>
    </w:rPr>
  </w:style>
  <w:style w:type="paragraph" w:customStyle="1" w:styleId="31">
    <w:name w:val="3)Автор"/>
    <w:basedOn w:val="a2"/>
    <w:rsid w:val="00B1618B"/>
    <w:pPr>
      <w:ind w:firstLine="0"/>
      <w:jc w:val="center"/>
    </w:pPr>
    <w:rPr>
      <w:rFonts w:eastAsia="Times New Roman" w:cs="Times New Roman"/>
      <w:b/>
      <w:sz w:val="20"/>
      <w:szCs w:val="20"/>
      <w:lang w:val="en-GB"/>
    </w:rPr>
  </w:style>
  <w:style w:type="paragraph" w:customStyle="1" w:styleId="Authoraddress">
    <w:name w:val="Author address"/>
    <w:basedOn w:val="a2"/>
    <w:rsid w:val="00B1618B"/>
    <w:pPr>
      <w:tabs>
        <w:tab w:val="left" w:pos="-1161"/>
        <w:tab w:val="left" w:pos="-720"/>
        <w:tab w:val="left" w:pos="360"/>
        <w:tab w:val="left" w:pos="426"/>
        <w:tab w:val="left" w:pos="1440"/>
      </w:tabs>
      <w:snapToGrid w:val="0"/>
      <w:ind w:firstLine="0"/>
      <w:jc w:val="center"/>
    </w:pPr>
    <w:rPr>
      <w:rFonts w:eastAsia="Times New Roman" w:cs="Times New Roman"/>
      <w:i/>
      <w:iCs/>
      <w:sz w:val="20"/>
      <w:szCs w:val="20"/>
      <w:lang w:val="en-GB"/>
    </w:rPr>
  </w:style>
  <w:style w:type="paragraph" w:customStyle="1" w:styleId="a4">
    <w:name w:val="УДК"/>
    <w:basedOn w:val="a2"/>
    <w:qFormat/>
    <w:rsid w:val="00B1618B"/>
    <w:pPr>
      <w:ind w:firstLine="0"/>
      <w:jc w:val="left"/>
    </w:pPr>
    <w:rPr>
      <w:rFonts w:eastAsia="Times New Roman" w:cs="Times New Roman"/>
      <w:sz w:val="20"/>
      <w:szCs w:val="20"/>
    </w:rPr>
  </w:style>
  <w:style w:type="paragraph" w:customStyle="1" w:styleId="51">
    <w:name w:val="5)Аннотация"/>
    <w:basedOn w:val="a2"/>
    <w:link w:val="52"/>
    <w:autoRedefine/>
    <w:qFormat/>
    <w:rsid w:val="003330CA"/>
    <w:pPr>
      <w:ind w:left="851" w:right="851" w:firstLine="0"/>
    </w:pPr>
    <w:rPr>
      <w:rFonts w:eastAsia="Times New Roman" w:cs="Times New Roman"/>
      <w:szCs w:val="24"/>
    </w:rPr>
  </w:style>
  <w:style w:type="character" w:customStyle="1" w:styleId="52">
    <w:name w:val="5)Аннотация Знак"/>
    <w:basedOn w:val="a5"/>
    <w:link w:val="51"/>
    <w:rsid w:val="003330CA"/>
    <w:rPr>
      <w:rFonts w:ascii="Times New Roman" w:eastAsia="Times New Roman" w:hAnsi="Times New Roman" w:cs="Times New Roman"/>
      <w:sz w:val="24"/>
      <w:szCs w:val="24"/>
    </w:rPr>
  </w:style>
  <w:style w:type="paragraph" w:customStyle="1" w:styleId="Abstract">
    <w:name w:val="Abstract"/>
    <w:basedOn w:val="a2"/>
    <w:link w:val="Abstract0"/>
    <w:rsid w:val="002043D7"/>
    <w:pPr>
      <w:autoSpaceDE w:val="0"/>
      <w:autoSpaceDN w:val="0"/>
      <w:snapToGrid w:val="0"/>
      <w:spacing w:before="60" w:after="60"/>
      <w:ind w:left="851" w:right="851"/>
    </w:pPr>
    <w:rPr>
      <w:rFonts w:eastAsia="Times New Roman" w:cs="Times New Roman"/>
      <w:szCs w:val="20"/>
      <w:lang w:val="en-US"/>
    </w:rPr>
  </w:style>
  <w:style w:type="paragraph" w:customStyle="1" w:styleId="ad">
    <w:name w:val="Рисунок"/>
    <w:basedOn w:val="aa"/>
    <w:link w:val="ae"/>
    <w:rsid w:val="002043D7"/>
    <w:pPr>
      <w:ind w:firstLine="0"/>
      <w:jc w:val="center"/>
    </w:pPr>
    <w:rPr>
      <w:sz w:val="20"/>
      <w:lang w:val="ru-RU"/>
    </w:rPr>
  </w:style>
  <w:style w:type="character" w:customStyle="1" w:styleId="ae">
    <w:name w:val="Рисунок Знак"/>
    <w:link w:val="ad"/>
    <w:rsid w:val="002043D7"/>
    <w:rPr>
      <w:rFonts w:ascii="Times New Roman" w:eastAsia="Calibri" w:hAnsi="Times New Roman" w:cs="Times New Roman"/>
      <w:sz w:val="20"/>
      <w:szCs w:val="26"/>
    </w:rPr>
  </w:style>
  <w:style w:type="paragraph" w:customStyle="1" w:styleId="af">
    <w:name w:val="ТаблицаНазвание"/>
    <w:basedOn w:val="a2"/>
    <w:rsid w:val="002043D7"/>
    <w:rPr>
      <w:rFonts w:eastAsia="Times New Roman" w:cs="Times New Roman"/>
      <w:szCs w:val="20"/>
    </w:rPr>
  </w:style>
  <w:style w:type="paragraph" w:customStyle="1" w:styleId="af0">
    <w:name w:val="Литература"/>
    <w:basedOn w:val="a2"/>
    <w:rsid w:val="00B36C1E"/>
    <w:rPr>
      <w:rFonts w:eastAsia="Times New Roman" w:cs="Times New Roman"/>
      <w:szCs w:val="26"/>
      <w:lang w:val="en-GB"/>
    </w:rPr>
  </w:style>
  <w:style w:type="paragraph" w:styleId="af1">
    <w:name w:val="Balloon Text"/>
    <w:basedOn w:val="a2"/>
    <w:link w:val="af2"/>
    <w:uiPriority w:val="99"/>
    <w:rsid w:val="002043D7"/>
    <w:rPr>
      <w:rFonts w:ascii="Tahoma" w:eastAsia="Times New Roman" w:hAnsi="Tahoma" w:cs="Tahoma"/>
      <w:sz w:val="16"/>
      <w:szCs w:val="16"/>
      <w:lang w:val="en-GB"/>
    </w:rPr>
  </w:style>
  <w:style w:type="character" w:customStyle="1" w:styleId="af2">
    <w:name w:val="Текст выноски Знак"/>
    <w:basedOn w:val="a5"/>
    <w:link w:val="af1"/>
    <w:uiPriority w:val="99"/>
    <w:semiHidden/>
    <w:rsid w:val="002043D7"/>
    <w:rPr>
      <w:rFonts w:ascii="Tahoma" w:eastAsia="Times New Roman" w:hAnsi="Tahoma" w:cs="Tahoma"/>
      <w:sz w:val="16"/>
      <w:szCs w:val="16"/>
      <w:lang w:val="en-GB"/>
    </w:rPr>
  </w:style>
  <w:style w:type="paragraph" w:customStyle="1" w:styleId="af3">
    <w:name w:val="ТаблСодержание"/>
    <w:basedOn w:val="af"/>
    <w:rsid w:val="002043D7"/>
    <w:pPr>
      <w:jc w:val="center"/>
    </w:pPr>
    <w:rPr>
      <w:spacing w:val="-4"/>
      <w:lang w:eastAsia="ru-RU"/>
    </w:rPr>
  </w:style>
  <w:style w:type="character" w:styleId="af4">
    <w:name w:val="footnote reference"/>
    <w:semiHidden/>
    <w:rsid w:val="002043D7"/>
    <w:rPr>
      <w:vertAlign w:val="superscript"/>
    </w:rPr>
  </w:style>
  <w:style w:type="paragraph" w:customStyle="1" w:styleId="af5">
    <w:name w:val="Формула_номер"/>
    <w:basedOn w:val="ab"/>
    <w:rsid w:val="002043D7"/>
    <w:pPr>
      <w:jc w:val="right"/>
    </w:pPr>
    <w:rPr>
      <w:szCs w:val="24"/>
      <w:lang w:eastAsia="ru-RU"/>
    </w:rPr>
  </w:style>
  <w:style w:type="character" w:styleId="af6">
    <w:name w:val="Hyperlink"/>
    <w:uiPriority w:val="99"/>
    <w:unhideWhenUsed/>
    <w:rsid w:val="002043D7"/>
    <w:rPr>
      <w:color w:val="0000FF"/>
      <w:u w:val="single"/>
    </w:rPr>
  </w:style>
  <w:style w:type="paragraph" w:styleId="af7">
    <w:name w:val="endnote text"/>
    <w:basedOn w:val="a2"/>
    <w:link w:val="af8"/>
    <w:semiHidden/>
    <w:rsid w:val="002043D7"/>
    <w:pPr>
      <w:widowControl w:val="0"/>
      <w:spacing w:line="264" w:lineRule="auto"/>
      <w:ind w:firstLine="397"/>
    </w:pPr>
    <w:rPr>
      <w:rFonts w:eastAsia="Times New Roman" w:cs="Times New Roman"/>
      <w:szCs w:val="20"/>
      <w:lang w:eastAsia="ru-RU"/>
    </w:rPr>
  </w:style>
  <w:style w:type="character" w:customStyle="1" w:styleId="af8">
    <w:name w:val="Текст концевой сноски Знак"/>
    <w:basedOn w:val="a5"/>
    <w:link w:val="af7"/>
    <w:semiHidden/>
    <w:rsid w:val="002043D7"/>
    <w:rPr>
      <w:rFonts w:ascii="Times New Roman" w:eastAsia="Times New Roman" w:hAnsi="Times New Roman" w:cs="Times New Roman"/>
      <w:sz w:val="20"/>
      <w:szCs w:val="20"/>
      <w:lang w:eastAsia="ru-RU"/>
    </w:rPr>
  </w:style>
  <w:style w:type="character" w:styleId="af9">
    <w:name w:val="endnote reference"/>
    <w:basedOn w:val="a5"/>
    <w:semiHidden/>
    <w:rsid w:val="002043D7"/>
    <w:rPr>
      <w:vertAlign w:val="baseline"/>
    </w:rPr>
  </w:style>
  <w:style w:type="character" w:styleId="afa">
    <w:name w:val="Strong"/>
    <w:basedOn w:val="a5"/>
    <w:uiPriority w:val="22"/>
    <w:rsid w:val="002043D7"/>
    <w:rPr>
      <w:b/>
      <w:bCs/>
    </w:rPr>
  </w:style>
  <w:style w:type="character" w:customStyle="1" w:styleId="afb">
    <w:name w:val="курсив"/>
    <w:basedOn w:val="a5"/>
    <w:rsid w:val="002043D7"/>
    <w:rPr>
      <w:rFonts w:ascii="Times New Roman" w:hAnsi="Times New Roman"/>
      <w:i/>
      <w:iCs/>
      <w:noProof/>
      <w:sz w:val="24"/>
      <w:lang w:val="en-US"/>
    </w:rPr>
  </w:style>
  <w:style w:type="paragraph" w:customStyle="1" w:styleId="afc">
    <w:name w:val="По правому краю"/>
    <w:basedOn w:val="a2"/>
    <w:rsid w:val="00072371"/>
    <w:pPr>
      <w:widowControl w:val="0"/>
      <w:autoSpaceDE w:val="0"/>
      <w:autoSpaceDN w:val="0"/>
      <w:adjustRightInd w:val="0"/>
      <w:spacing w:line="264" w:lineRule="auto"/>
      <w:ind w:firstLine="0"/>
      <w:jc w:val="right"/>
    </w:pPr>
    <w:rPr>
      <w:rFonts w:eastAsia="Times New Roman" w:cs="Times New Roman"/>
      <w:szCs w:val="20"/>
      <w:lang w:eastAsia="ru-RU"/>
    </w:rPr>
  </w:style>
  <w:style w:type="paragraph" w:customStyle="1" w:styleId="afd">
    <w:name w:val="По центру"/>
    <w:basedOn w:val="a2"/>
    <w:link w:val="afe"/>
    <w:rsid w:val="002043D7"/>
    <w:pPr>
      <w:widowControl w:val="0"/>
      <w:autoSpaceDE w:val="0"/>
      <w:autoSpaceDN w:val="0"/>
      <w:adjustRightInd w:val="0"/>
      <w:spacing w:line="264" w:lineRule="auto"/>
      <w:jc w:val="center"/>
    </w:pPr>
    <w:rPr>
      <w:rFonts w:eastAsia="Times New Roman" w:cs="Times New Roman"/>
      <w:szCs w:val="20"/>
      <w:lang w:eastAsia="ru-RU"/>
    </w:rPr>
  </w:style>
  <w:style w:type="character" w:customStyle="1" w:styleId="afe">
    <w:name w:val="По центру Знак"/>
    <w:basedOn w:val="a5"/>
    <w:link w:val="afd"/>
    <w:rsid w:val="002043D7"/>
    <w:rPr>
      <w:rFonts w:ascii="Times New Roman" w:eastAsia="Times New Roman" w:hAnsi="Times New Roman" w:cs="Times New Roman"/>
      <w:szCs w:val="20"/>
      <w:lang w:eastAsia="ru-RU"/>
    </w:rPr>
  </w:style>
  <w:style w:type="paragraph" w:customStyle="1" w:styleId="aff">
    <w:name w:val="Без отступа"/>
    <w:basedOn w:val="a2"/>
    <w:link w:val="aff0"/>
    <w:rsid w:val="002043D7"/>
    <w:pPr>
      <w:widowControl w:val="0"/>
      <w:spacing w:line="264" w:lineRule="auto"/>
    </w:pPr>
    <w:rPr>
      <w:rFonts w:eastAsia="Times New Roman" w:cs="Times New Roman"/>
      <w:szCs w:val="20"/>
      <w:lang w:eastAsia="ru-RU"/>
    </w:rPr>
  </w:style>
  <w:style w:type="character" w:customStyle="1" w:styleId="aff0">
    <w:name w:val="Без отступа Знак"/>
    <w:basedOn w:val="a5"/>
    <w:link w:val="aff"/>
    <w:rsid w:val="002043D7"/>
    <w:rPr>
      <w:rFonts w:ascii="Times New Roman" w:eastAsia="Times New Roman" w:hAnsi="Times New Roman" w:cs="Times New Roman"/>
      <w:sz w:val="24"/>
      <w:szCs w:val="20"/>
      <w:lang w:eastAsia="ru-RU"/>
    </w:rPr>
  </w:style>
  <w:style w:type="paragraph" w:customStyle="1" w:styleId="aff1">
    <w:name w:val="Номер рисунка"/>
    <w:basedOn w:val="a2"/>
    <w:rsid w:val="002043D7"/>
    <w:pPr>
      <w:widowControl w:val="0"/>
      <w:spacing w:line="264" w:lineRule="auto"/>
    </w:pPr>
    <w:rPr>
      <w:rFonts w:eastAsia="Times New Roman" w:cs="Times New Roman"/>
      <w:b/>
      <w:bCs/>
      <w:szCs w:val="20"/>
      <w:lang w:eastAsia="ru-RU"/>
    </w:rPr>
  </w:style>
  <w:style w:type="paragraph" w:customStyle="1" w:styleId="61">
    <w:name w:val="6)Подрисуночная надпись"/>
    <w:basedOn w:val="aff1"/>
    <w:rsid w:val="002043D7"/>
    <w:pPr>
      <w:jc w:val="center"/>
    </w:pPr>
  </w:style>
  <w:style w:type="table" w:styleId="aff2">
    <w:name w:val="Table Grid"/>
    <w:aliases w:val="Таблицы без границ"/>
    <w:basedOn w:val="a6"/>
    <w:uiPriority w:val="39"/>
    <w:rsid w:val="002043D7"/>
    <w:pPr>
      <w:widowControl w:val="0"/>
      <w:spacing w:after="0" w:line="240" w:lineRule="auto"/>
      <w:ind w:firstLine="397"/>
      <w:jc w:val="both"/>
    </w:pPr>
    <w:rPr>
      <w:rFonts w:ascii="Times New Roman" w:eastAsia="Times New Roman" w:hAnsi="Times New Roman" w:cs="Times New Roman"/>
      <w:szCs w:val="20"/>
      <w:lang w:eastAsia="ru-RU"/>
    </w:rPr>
    <w:tblPr/>
  </w:style>
  <w:style w:type="paragraph" w:customStyle="1" w:styleId="aff3">
    <w:name w:val="Скрытый белый"/>
    <w:basedOn w:val="a2"/>
    <w:rsid w:val="002043D7"/>
    <w:pPr>
      <w:widowControl w:val="0"/>
      <w:autoSpaceDE w:val="0"/>
      <w:autoSpaceDN w:val="0"/>
      <w:adjustRightInd w:val="0"/>
      <w:spacing w:line="384" w:lineRule="auto"/>
      <w:jc w:val="center"/>
    </w:pPr>
    <w:rPr>
      <w:rFonts w:eastAsia="Times New Roman" w:cs="Times New Roman"/>
      <w:color w:val="FFFFFF"/>
      <w:sz w:val="4"/>
      <w:szCs w:val="20"/>
      <w:lang w:eastAsia="ru-RU"/>
    </w:rPr>
  </w:style>
  <w:style w:type="paragraph" w:styleId="aff4">
    <w:name w:val="caption"/>
    <w:basedOn w:val="a2"/>
    <w:next w:val="a2"/>
    <w:uiPriority w:val="35"/>
    <w:rsid w:val="002043D7"/>
    <w:rPr>
      <w:rFonts w:eastAsia="Times New Roman" w:cs="Times New Roman"/>
      <w:b/>
      <w:bCs/>
      <w:szCs w:val="20"/>
      <w:lang w:val="en-GB"/>
    </w:rPr>
  </w:style>
  <w:style w:type="character" w:customStyle="1" w:styleId="hps">
    <w:name w:val="hps"/>
    <w:basedOn w:val="a5"/>
    <w:rsid w:val="008C761E"/>
  </w:style>
  <w:style w:type="paragraph" w:customStyle="1" w:styleId="Standard">
    <w:name w:val="Standard"/>
    <w:rsid w:val="00A525D9"/>
    <w:pPr>
      <w:suppressAutoHyphens/>
      <w:autoSpaceDN w:val="0"/>
      <w:textAlignment w:val="baseline"/>
    </w:pPr>
    <w:rPr>
      <w:rFonts w:ascii="Calibri" w:eastAsia="Droid Sans Fallback" w:hAnsi="Calibri" w:cs="Calibri"/>
      <w:color w:val="000000"/>
      <w:kern w:val="3"/>
    </w:rPr>
  </w:style>
  <w:style w:type="paragraph" w:customStyle="1" w:styleId="aff5">
    <w:name w:val="БезОтступа"/>
    <w:basedOn w:val="a2"/>
    <w:rsid w:val="008902CC"/>
    <w:rPr>
      <w:rFonts w:eastAsia="Times New Roman" w:cs="Times New Roman"/>
      <w:sz w:val="26"/>
      <w:szCs w:val="20"/>
      <w:lang w:val="en-GB"/>
    </w:rPr>
  </w:style>
  <w:style w:type="character" w:customStyle="1" w:styleId="apple-converted-space">
    <w:name w:val="apple-converted-space"/>
    <w:rsid w:val="008902CC"/>
  </w:style>
  <w:style w:type="character" w:customStyle="1" w:styleId="translation-chunk">
    <w:name w:val="translation-chunk"/>
    <w:rsid w:val="008902CC"/>
  </w:style>
  <w:style w:type="character" w:customStyle="1" w:styleId="kno-fvsy">
    <w:name w:val="kno-fv _sy"/>
    <w:basedOn w:val="a5"/>
    <w:rsid w:val="00423ADF"/>
  </w:style>
  <w:style w:type="paragraph" w:styleId="aff6">
    <w:name w:val="No Spacing"/>
    <w:uiPriority w:val="1"/>
    <w:qFormat/>
    <w:rsid w:val="00423ADF"/>
    <w:pPr>
      <w:spacing w:after="0" w:line="240" w:lineRule="auto"/>
    </w:pPr>
    <w:rPr>
      <w:rFonts w:ascii="Times New Roman" w:eastAsia="Times New Roman" w:hAnsi="Times New Roman" w:cs="Times New Roman"/>
      <w:sz w:val="24"/>
      <w:szCs w:val="20"/>
      <w:lang w:val="en-GB"/>
    </w:rPr>
  </w:style>
  <w:style w:type="paragraph" w:customStyle="1" w:styleId="211">
    <w:name w:val="Знак2 Знак Знак1 Знак1 Знак Знак Знак Знак Знак Знак Знак Знак Знак Знак Знак Знак Знак Знак Знак Знак Знак Знак"/>
    <w:basedOn w:val="a2"/>
    <w:rsid w:val="009C6695"/>
    <w:pPr>
      <w:spacing w:after="160" w:line="240" w:lineRule="exact"/>
    </w:pPr>
    <w:rPr>
      <w:rFonts w:ascii="Verdana" w:eastAsia="Times New Roman" w:hAnsi="Verdana" w:cs="Times New Roman"/>
      <w:szCs w:val="20"/>
      <w:lang w:val="en-US"/>
    </w:rPr>
  </w:style>
  <w:style w:type="paragraph" w:styleId="aff7">
    <w:name w:val="Plain Text"/>
    <w:basedOn w:val="a2"/>
    <w:link w:val="aff8"/>
    <w:rsid w:val="009C6695"/>
    <w:rPr>
      <w:rFonts w:ascii="Courier New" w:eastAsia="Times New Roman" w:hAnsi="Courier New" w:cs="Times New Roman"/>
      <w:szCs w:val="20"/>
      <w:lang w:eastAsia="ru-RU"/>
    </w:rPr>
  </w:style>
  <w:style w:type="character" w:customStyle="1" w:styleId="aff8">
    <w:name w:val="Текст Знак"/>
    <w:basedOn w:val="a5"/>
    <w:link w:val="aff7"/>
    <w:rsid w:val="009C6695"/>
    <w:rPr>
      <w:rFonts w:ascii="Courier New" w:eastAsia="Times New Roman" w:hAnsi="Courier New" w:cs="Times New Roman"/>
      <w:sz w:val="20"/>
      <w:szCs w:val="20"/>
      <w:lang w:eastAsia="ru-RU"/>
    </w:rPr>
  </w:style>
  <w:style w:type="paragraph" w:styleId="aff9">
    <w:name w:val="footnote text"/>
    <w:basedOn w:val="a2"/>
    <w:link w:val="affa"/>
    <w:semiHidden/>
    <w:rsid w:val="00376F1D"/>
    <w:rPr>
      <w:rFonts w:eastAsia="Times New Roman" w:cs="Times New Roman"/>
      <w:sz w:val="20"/>
      <w:szCs w:val="20"/>
      <w:lang w:val="en-GB" w:eastAsia="ar-SA"/>
    </w:rPr>
  </w:style>
  <w:style w:type="character" w:customStyle="1" w:styleId="affa">
    <w:name w:val="Текст сноски Знак"/>
    <w:basedOn w:val="a5"/>
    <w:link w:val="aff9"/>
    <w:semiHidden/>
    <w:rsid w:val="00376F1D"/>
    <w:rPr>
      <w:rFonts w:ascii="Times New Roman" w:eastAsia="Times New Roman" w:hAnsi="Times New Roman" w:cs="Times New Roman"/>
      <w:sz w:val="20"/>
      <w:szCs w:val="20"/>
      <w:lang w:val="en-GB" w:eastAsia="ar-SA"/>
    </w:rPr>
  </w:style>
  <w:style w:type="paragraph" w:customStyle="1" w:styleId="12">
    <w:name w:val="Обычный1"/>
    <w:rsid w:val="00213960"/>
    <w:pPr>
      <w:widowControl w:val="0"/>
      <w:suppressAutoHyphens/>
      <w:spacing w:after="0" w:line="100" w:lineRule="atLeast"/>
    </w:pPr>
    <w:rPr>
      <w:rFonts w:ascii="Calibri" w:eastAsia="Lucida Sans Unicode" w:hAnsi="Calibri" w:cs="Mangal"/>
      <w:kern w:val="1"/>
      <w:sz w:val="20"/>
      <w:szCs w:val="20"/>
      <w:lang w:eastAsia="hi-IN" w:bidi="hi-IN"/>
    </w:rPr>
  </w:style>
  <w:style w:type="character" w:styleId="affb">
    <w:name w:val="Emphasis"/>
    <w:basedOn w:val="a5"/>
    <w:uiPriority w:val="20"/>
    <w:rsid w:val="00213960"/>
    <w:rPr>
      <w:i/>
      <w:iCs/>
    </w:rPr>
  </w:style>
  <w:style w:type="paragraph" w:styleId="affc">
    <w:name w:val="Body Text"/>
    <w:basedOn w:val="a2"/>
    <w:link w:val="affd"/>
    <w:rsid w:val="00213960"/>
    <w:pPr>
      <w:tabs>
        <w:tab w:val="left" w:pos="288"/>
      </w:tabs>
      <w:spacing w:after="120" w:line="228" w:lineRule="auto"/>
      <w:ind w:firstLine="288"/>
    </w:pPr>
    <w:rPr>
      <w:rFonts w:eastAsia="MS Mincho" w:cs="Times New Roman"/>
      <w:szCs w:val="20"/>
    </w:rPr>
  </w:style>
  <w:style w:type="character" w:customStyle="1" w:styleId="affd">
    <w:name w:val="Основной текст Знак"/>
    <w:basedOn w:val="a5"/>
    <w:link w:val="affc"/>
    <w:rsid w:val="00213960"/>
    <w:rPr>
      <w:rFonts w:ascii="Times New Roman" w:eastAsia="MS Mincho" w:hAnsi="Times New Roman" w:cs="Times New Roman"/>
      <w:sz w:val="20"/>
      <w:szCs w:val="20"/>
    </w:rPr>
  </w:style>
  <w:style w:type="paragraph" w:customStyle="1" w:styleId="affe">
    <w:name w:val="рисунок"/>
    <w:basedOn w:val="a2"/>
    <w:qFormat/>
    <w:rsid w:val="00B1618B"/>
    <w:pPr>
      <w:tabs>
        <w:tab w:val="left" w:pos="-2694"/>
        <w:tab w:val="left" w:pos="-2410"/>
        <w:tab w:val="left" w:pos="-2268"/>
        <w:tab w:val="left" w:pos="-284"/>
        <w:tab w:val="left" w:pos="567"/>
        <w:tab w:val="left" w:pos="1134"/>
        <w:tab w:val="left" w:pos="8789"/>
      </w:tabs>
      <w:ind w:firstLine="0"/>
      <w:jc w:val="center"/>
    </w:pPr>
    <w:rPr>
      <w:rFonts w:eastAsia="Times New Roman" w:cs="Times New Roman"/>
      <w:sz w:val="20"/>
      <w:szCs w:val="18"/>
      <w:lang w:eastAsia="ru-RU"/>
    </w:rPr>
  </w:style>
  <w:style w:type="paragraph" w:customStyle="1" w:styleId="21">
    <w:name w:val="Основной текст 21"/>
    <w:basedOn w:val="a2"/>
    <w:rsid w:val="00A130C6"/>
    <w:pPr>
      <w:overflowPunct w:val="0"/>
      <w:autoSpaceDE w:val="0"/>
      <w:autoSpaceDN w:val="0"/>
      <w:adjustRightInd w:val="0"/>
      <w:ind w:firstLine="397"/>
      <w:textAlignment w:val="baseline"/>
    </w:pPr>
    <w:rPr>
      <w:rFonts w:eastAsia="Times New Roman" w:cs="Times New Roman"/>
      <w:szCs w:val="20"/>
      <w:lang w:eastAsia="ru-RU"/>
    </w:rPr>
  </w:style>
  <w:style w:type="paragraph" w:styleId="afff">
    <w:name w:val="Body Text Indent"/>
    <w:basedOn w:val="a2"/>
    <w:link w:val="afff0"/>
    <w:semiHidden/>
    <w:unhideWhenUsed/>
    <w:rsid w:val="00A130C6"/>
    <w:pPr>
      <w:spacing w:after="120"/>
      <w:ind w:left="283"/>
    </w:pPr>
  </w:style>
  <w:style w:type="character" w:customStyle="1" w:styleId="afff0">
    <w:name w:val="Основной текст с отступом Знак"/>
    <w:basedOn w:val="a5"/>
    <w:link w:val="afff"/>
    <w:semiHidden/>
    <w:rsid w:val="00A130C6"/>
  </w:style>
  <w:style w:type="paragraph" w:styleId="22">
    <w:name w:val="Body Text Indent 2"/>
    <w:basedOn w:val="a2"/>
    <w:link w:val="23"/>
    <w:uiPriority w:val="99"/>
    <w:unhideWhenUsed/>
    <w:rsid w:val="00A130C6"/>
    <w:pPr>
      <w:spacing w:after="120" w:line="480" w:lineRule="auto"/>
      <w:ind w:left="283"/>
    </w:pPr>
  </w:style>
  <w:style w:type="character" w:customStyle="1" w:styleId="23">
    <w:name w:val="Основной текст с отступом 2 Знак"/>
    <w:basedOn w:val="a5"/>
    <w:link w:val="22"/>
    <w:uiPriority w:val="99"/>
    <w:rsid w:val="00A130C6"/>
  </w:style>
  <w:style w:type="character" w:customStyle="1" w:styleId="afff1">
    <w:name w:val="Табл_Формула Знак"/>
    <w:link w:val="afff2"/>
    <w:locked/>
    <w:rsid w:val="00FA60A0"/>
    <w:rPr>
      <w:rFonts w:ascii="Times New Roman" w:hAnsi="Times New Roman"/>
      <w:sz w:val="28"/>
      <w:szCs w:val="28"/>
    </w:rPr>
  </w:style>
  <w:style w:type="paragraph" w:customStyle="1" w:styleId="afff2">
    <w:name w:val="Табл_Формула"/>
    <w:basedOn w:val="a2"/>
    <w:link w:val="afff1"/>
    <w:rsid w:val="00FA60A0"/>
    <w:pPr>
      <w:spacing w:line="360" w:lineRule="auto"/>
      <w:contextualSpacing/>
      <w:jc w:val="center"/>
    </w:pPr>
    <w:rPr>
      <w:sz w:val="28"/>
      <w:szCs w:val="28"/>
    </w:rPr>
  </w:style>
  <w:style w:type="paragraph" w:styleId="afff3">
    <w:name w:val="Normal (Web)"/>
    <w:basedOn w:val="a2"/>
    <w:link w:val="afff4"/>
    <w:uiPriority w:val="99"/>
    <w:unhideWhenUsed/>
    <w:rsid w:val="00FA60A0"/>
    <w:pPr>
      <w:spacing w:before="100" w:beforeAutospacing="1" w:after="100" w:afterAutospacing="1"/>
    </w:pPr>
    <w:rPr>
      <w:rFonts w:eastAsia="Times New Roman" w:cs="Times New Roman"/>
      <w:szCs w:val="24"/>
      <w:lang w:eastAsia="ru-RU"/>
    </w:rPr>
  </w:style>
  <w:style w:type="paragraph" w:customStyle="1" w:styleId="references">
    <w:name w:val="references"/>
    <w:uiPriority w:val="99"/>
    <w:rsid w:val="00E03D80"/>
    <w:pPr>
      <w:numPr>
        <w:numId w:val="1"/>
      </w:numPr>
      <w:spacing w:after="50" w:line="180" w:lineRule="exact"/>
      <w:jc w:val="both"/>
    </w:pPr>
    <w:rPr>
      <w:rFonts w:ascii="Times New Roman" w:eastAsia="Times New Roman" w:hAnsi="Times New Roman" w:cs="Times New Roman"/>
      <w:noProof/>
      <w:sz w:val="16"/>
      <w:szCs w:val="16"/>
      <w:lang w:val="en-US"/>
    </w:rPr>
  </w:style>
  <w:style w:type="paragraph" w:customStyle="1" w:styleId="figurecaption">
    <w:name w:val="figure caption"/>
    <w:rsid w:val="00E03D80"/>
    <w:pPr>
      <w:numPr>
        <w:numId w:val="2"/>
      </w:numPr>
      <w:tabs>
        <w:tab w:val="left" w:pos="533"/>
      </w:tabs>
      <w:spacing w:before="80" w:line="240" w:lineRule="auto"/>
      <w:ind w:left="0" w:firstLine="0"/>
      <w:jc w:val="both"/>
    </w:pPr>
    <w:rPr>
      <w:rFonts w:ascii="Times New Roman" w:eastAsia="Times New Roman" w:hAnsi="Times New Roman" w:cs="Times New Roman"/>
      <w:noProof/>
      <w:sz w:val="16"/>
      <w:szCs w:val="16"/>
      <w:lang w:val="en-US"/>
    </w:rPr>
  </w:style>
  <w:style w:type="character" w:customStyle="1" w:styleId="mw-headline">
    <w:name w:val="mw-headline"/>
    <w:basedOn w:val="a5"/>
    <w:rsid w:val="005B4D88"/>
    <w:rPr>
      <w:rFonts w:cs="Times New Roman"/>
    </w:rPr>
  </w:style>
  <w:style w:type="paragraph" w:customStyle="1" w:styleId="13">
    <w:name w:val="Абзац списка1"/>
    <w:basedOn w:val="a2"/>
    <w:rsid w:val="005B4D88"/>
    <w:pPr>
      <w:ind w:left="720"/>
      <w:contextualSpacing/>
    </w:pPr>
    <w:rPr>
      <w:rFonts w:ascii="Calibri" w:eastAsia="Times New Roman" w:hAnsi="Calibri" w:cs="Times New Roman"/>
    </w:rPr>
  </w:style>
  <w:style w:type="character" w:customStyle="1" w:styleId="afff4">
    <w:name w:val="Обычный (веб) Знак"/>
    <w:basedOn w:val="a5"/>
    <w:link w:val="afff3"/>
    <w:uiPriority w:val="99"/>
    <w:rsid w:val="002505FE"/>
    <w:rPr>
      <w:rFonts w:ascii="Times New Roman" w:eastAsia="Times New Roman" w:hAnsi="Times New Roman" w:cs="Times New Roman"/>
      <w:sz w:val="24"/>
      <w:szCs w:val="24"/>
      <w:lang w:eastAsia="ru-RU"/>
    </w:rPr>
  </w:style>
  <w:style w:type="paragraph" w:styleId="afff5">
    <w:name w:val="header"/>
    <w:basedOn w:val="a2"/>
    <w:link w:val="afff6"/>
    <w:uiPriority w:val="99"/>
    <w:unhideWhenUsed/>
    <w:rsid w:val="006C0139"/>
    <w:pPr>
      <w:tabs>
        <w:tab w:val="center" w:pos="4677"/>
        <w:tab w:val="right" w:pos="9355"/>
      </w:tabs>
    </w:pPr>
  </w:style>
  <w:style w:type="character" w:customStyle="1" w:styleId="afff6">
    <w:name w:val="Верхний колонтитул Знак"/>
    <w:basedOn w:val="a5"/>
    <w:link w:val="afff5"/>
    <w:uiPriority w:val="99"/>
    <w:rsid w:val="006C0139"/>
  </w:style>
  <w:style w:type="paragraph" w:styleId="afff7">
    <w:name w:val="footer"/>
    <w:basedOn w:val="a2"/>
    <w:link w:val="afff8"/>
    <w:uiPriority w:val="99"/>
    <w:unhideWhenUsed/>
    <w:rsid w:val="006C0139"/>
    <w:pPr>
      <w:tabs>
        <w:tab w:val="center" w:pos="4677"/>
        <w:tab w:val="right" w:pos="9355"/>
      </w:tabs>
    </w:pPr>
  </w:style>
  <w:style w:type="character" w:customStyle="1" w:styleId="afff8">
    <w:name w:val="Нижний колонтитул Знак"/>
    <w:basedOn w:val="a5"/>
    <w:link w:val="afff7"/>
    <w:uiPriority w:val="99"/>
    <w:rsid w:val="006C0139"/>
  </w:style>
  <w:style w:type="character" w:customStyle="1" w:styleId="50">
    <w:name w:val="Заголовок 5 Знак"/>
    <w:basedOn w:val="a5"/>
    <w:link w:val="5"/>
    <w:uiPriority w:val="9"/>
    <w:rsid w:val="000F5F00"/>
    <w:rPr>
      <w:rFonts w:asciiTheme="majorHAnsi" w:eastAsiaTheme="majorEastAsia" w:hAnsiTheme="majorHAnsi" w:cstheme="majorBidi"/>
      <w:color w:val="243F60" w:themeColor="accent1" w:themeShade="7F"/>
    </w:rPr>
  </w:style>
  <w:style w:type="paragraph" w:customStyle="1" w:styleId="afff9">
    <w:name w:val="Знак"/>
    <w:basedOn w:val="a2"/>
    <w:rsid w:val="000F5F00"/>
    <w:pPr>
      <w:pageBreakBefore/>
      <w:spacing w:after="160" w:line="360" w:lineRule="auto"/>
    </w:pPr>
    <w:rPr>
      <w:rFonts w:eastAsia="Times New Roman" w:cs="Times New Roman"/>
      <w:sz w:val="28"/>
      <w:szCs w:val="20"/>
      <w:lang w:val="en-US"/>
    </w:rPr>
  </w:style>
  <w:style w:type="character" w:customStyle="1" w:styleId="24">
    <w:name w:val="Обычный2"/>
    <w:rsid w:val="000F5F00"/>
  </w:style>
  <w:style w:type="character" w:customStyle="1" w:styleId="kno-fv">
    <w:name w:val="kno-fv"/>
    <w:rsid w:val="000F5F00"/>
  </w:style>
  <w:style w:type="paragraph" w:styleId="25">
    <w:name w:val="Body Text 2"/>
    <w:basedOn w:val="a2"/>
    <w:link w:val="26"/>
    <w:uiPriority w:val="99"/>
    <w:unhideWhenUsed/>
    <w:rsid w:val="000F5F00"/>
    <w:pPr>
      <w:spacing w:after="120" w:line="480" w:lineRule="auto"/>
    </w:pPr>
  </w:style>
  <w:style w:type="character" w:customStyle="1" w:styleId="26">
    <w:name w:val="Основной текст 2 Знак"/>
    <w:basedOn w:val="a5"/>
    <w:link w:val="25"/>
    <w:uiPriority w:val="99"/>
    <w:rsid w:val="000F5F00"/>
  </w:style>
  <w:style w:type="paragraph" w:customStyle="1" w:styleId="14">
    <w:name w:val="Стиль1"/>
    <w:basedOn w:val="a2"/>
    <w:link w:val="15"/>
    <w:rsid w:val="000F5F00"/>
    <w:pPr>
      <w:widowControl w:val="0"/>
      <w:shd w:val="clear" w:color="auto" w:fill="FFFFFF"/>
      <w:autoSpaceDE w:val="0"/>
      <w:autoSpaceDN w:val="0"/>
      <w:adjustRightInd w:val="0"/>
      <w:spacing w:line="480" w:lineRule="auto"/>
    </w:pPr>
    <w:rPr>
      <w:rFonts w:eastAsia="Times New Roman" w:cs="Times New Roman"/>
      <w:b/>
      <w:bCs/>
      <w:color w:val="000000"/>
      <w:sz w:val="36"/>
      <w:szCs w:val="32"/>
      <w:lang w:eastAsia="ru-RU"/>
    </w:rPr>
  </w:style>
  <w:style w:type="paragraph" w:customStyle="1" w:styleId="14pt">
    <w:name w:val="Стиль 14 pt Черный по ширине Междустр.интервал:  полуторный"/>
    <w:basedOn w:val="a2"/>
    <w:rsid w:val="000F5F00"/>
    <w:pPr>
      <w:widowControl w:val="0"/>
      <w:shd w:val="clear" w:color="auto" w:fill="FFFFFF"/>
      <w:autoSpaceDE w:val="0"/>
      <w:autoSpaceDN w:val="0"/>
      <w:adjustRightInd w:val="0"/>
      <w:spacing w:line="360" w:lineRule="auto"/>
    </w:pPr>
    <w:rPr>
      <w:rFonts w:eastAsia="Times New Roman" w:cs="Times New Roman"/>
      <w:color w:val="000000"/>
      <w:spacing w:val="30"/>
      <w:sz w:val="28"/>
      <w:szCs w:val="20"/>
      <w:lang w:eastAsia="ru-RU"/>
    </w:rPr>
  </w:style>
  <w:style w:type="character" w:customStyle="1" w:styleId="Exact">
    <w:name w:val="Подпись к картинке Exact"/>
    <w:rsid w:val="000F5F00"/>
    <w:rPr>
      <w:rFonts w:ascii="Times New Roman" w:eastAsia="Times New Roman" w:hAnsi="Times New Roman" w:cs="Times New Roman"/>
      <w:b w:val="0"/>
      <w:bCs w:val="0"/>
      <w:i w:val="0"/>
      <w:iCs w:val="0"/>
      <w:smallCaps w:val="0"/>
      <w:strike w:val="0"/>
      <w:sz w:val="22"/>
      <w:szCs w:val="22"/>
      <w:u w:val="none"/>
    </w:rPr>
  </w:style>
  <w:style w:type="paragraph" w:customStyle="1" w:styleId="BodyTextIndent21">
    <w:name w:val="Body Text Indent 21"/>
    <w:basedOn w:val="a2"/>
    <w:rsid w:val="000F5F00"/>
    <w:pPr>
      <w:ind w:firstLine="426"/>
    </w:pPr>
    <w:rPr>
      <w:rFonts w:ascii="Arial" w:eastAsia="Times New Roman" w:hAnsi="Arial" w:cs="Times New Roman"/>
      <w:szCs w:val="20"/>
      <w:lang w:eastAsia="ru-RU"/>
    </w:rPr>
  </w:style>
  <w:style w:type="paragraph" w:customStyle="1" w:styleId="dktexjustify">
    <w:name w:val="dktexjustify"/>
    <w:basedOn w:val="a2"/>
    <w:rsid w:val="000F5F00"/>
    <w:pPr>
      <w:spacing w:before="100" w:beforeAutospacing="1" w:after="100" w:afterAutospacing="1"/>
    </w:pPr>
    <w:rPr>
      <w:rFonts w:eastAsia="Times New Roman" w:cs="Times New Roman"/>
      <w:szCs w:val="24"/>
      <w:lang w:eastAsia="ru-RU"/>
    </w:rPr>
  </w:style>
  <w:style w:type="paragraph" w:customStyle="1" w:styleId="afffa">
    <w:name w:val="Изображение"/>
    <w:basedOn w:val="a2"/>
    <w:rsid w:val="000F5F00"/>
    <w:pPr>
      <w:keepNext/>
      <w:suppressAutoHyphens/>
      <w:spacing w:before="120" w:line="360" w:lineRule="auto"/>
      <w:jc w:val="center"/>
    </w:pPr>
    <w:rPr>
      <w:rFonts w:eastAsia="Times New Roman" w:cs="Times New Roman"/>
      <w:sz w:val="28"/>
      <w:szCs w:val="20"/>
      <w:lang w:eastAsia="ru-RU"/>
    </w:rPr>
  </w:style>
  <w:style w:type="paragraph" w:customStyle="1" w:styleId="9">
    <w:name w:val="9)Литература"/>
    <w:basedOn w:val="a2"/>
    <w:rsid w:val="000F5F00"/>
    <w:pPr>
      <w:ind w:firstLine="397"/>
    </w:pPr>
    <w:rPr>
      <w:rFonts w:eastAsia="Times New Roman" w:cs="Times New Roman"/>
      <w:szCs w:val="20"/>
      <w:lang w:eastAsia="ru-RU"/>
    </w:rPr>
  </w:style>
  <w:style w:type="paragraph" w:styleId="HTML">
    <w:name w:val="HTML Preformatted"/>
    <w:basedOn w:val="a2"/>
    <w:link w:val="HTML0"/>
    <w:uiPriority w:val="99"/>
    <w:rsid w:val="000F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Batang" w:hAnsi="Courier New" w:cs="Courier New"/>
      <w:szCs w:val="20"/>
      <w:lang w:eastAsia="ko-KR"/>
    </w:rPr>
  </w:style>
  <w:style w:type="character" w:customStyle="1" w:styleId="HTML0">
    <w:name w:val="Стандартный HTML Знак"/>
    <w:basedOn w:val="a5"/>
    <w:link w:val="HTML"/>
    <w:uiPriority w:val="99"/>
    <w:rsid w:val="000F5F00"/>
    <w:rPr>
      <w:rFonts w:ascii="Courier New" w:eastAsia="Batang" w:hAnsi="Courier New" w:cs="Courier New"/>
      <w:sz w:val="20"/>
      <w:szCs w:val="20"/>
      <w:lang w:eastAsia="ko-KR"/>
    </w:rPr>
  </w:style>
  <w:style w:type="character" w:customStyle="1" w:styleId="shorttext">
    <w:name w:val="short_text"/>
    <w:basedOn w:val="a5"/>
    <w:rsid w:val="000F5F00"/>
  </w:style>
  <w:style w:type="paragraph" w:styleId="afffb">
    <w:name w:val="List Bullet"/>
    <w:basedOn w:val="a2"/>
    <w:rsid w:val="000F5F00"/>
    <w:pPr>
      <w:tabs>
        <w:tab w:val="num" w:pos="360"/>
      </w:tabs>
      <w:ind w:left="360" w:hanging="360"/>
    </w:pPr>
    <w:rPr>
      <w:rFonts w:eastAsia="Times New Roman" w:cs="Times New Roman"/>
      <w:szCs w:val="24"/>
      <w:lang w:eastAsia="ru-RU"/>
    </w:rPr>
  </w:style>
  <w:style w:type="paragraph" w:customStyle="1" w:styleId="Article">
    <w:name w:val="Article. Основной текст"/>
    <w:basedOn w:val="affc"/>
    <w:rsid w:val="000F5F00"/>
    <w:pPr>
      <w:tabs>
        <w:tab w:val="clear" w:pos="288"/>
      </w:tabs>
      <w:suppressAutoHyphens/>
      <w:spacing w:after="0" w:line="240" w:lineRule="auto"/>
      <w:ind w:firstLine="397"/>
    </w:pPr>
    <w:rPr>
      <w:rFonts w:eastAsia="Times New Roman"/>
      <w:szCs w:val="24"/>
      <w:lang w:eastAsia="zh-CN"/>
    </w:rPr>
  </w:style>
  <w:style w:type="paragraph" w:customStyle="1" w:styleId="book-authors">
    <w:name w:val="book-authors"/>
    <w:basedOn w:val="a2"/>
    <w:rsid w:val="000F5F00"/>
    <w:pPr>
      <w:spacing w:before="100" w:beforeAutospacing="1" w:after="100" w:afterAutospacing="1"/>
    </w:pPr>
    <w:rPr>
      <w:rFonts w:eastAsia="Times New Roman" w:cs="Times New Roman"/>
      <w:szCs w:val="24"/>
      <w:lang w:eastAsia="ru-RU"/>
    </w:rPr>
  </w:style>
  <w:style w:type="character" w:styleId="afffc">
    <w:name w:val="Subtle Emphasis"/>
    <w:basedOn w:val="a5"/>
    <w:uiPriority w:val="19"/>
    <w:rsid w:val="000F5F00"/>
    <w:rPr>
      <w:rFonts w:cs="Times New Roman"/>
      <w:i/>
      <w:iCs/>
      <w:color w:val="808080" w:themeColor="text1" w:themeTint="7F"/>
    </w:rPr>
  </w:style>
  <w:style w:type="paragraph" w:customStyle="1" w:styleId="0">
    <w:name w:val="0текст"/>
    <w:basedOn w:val="a2"/>
    <w:link w:val="00"/>
    <w:rsid w:val="000F5F00"/>
    <w:pPr>
      <w:widowControl w:val="0"/>
      <w:autoSpaceDE w:val="0"/>
      <w:autoSpaceDN w:val="0"/>
      <w:adjustRightInd w:val="0"/>
      <w:ind w:firstLine="567"/>
    </w:pPr>
    <w:rPr>
      <w:rFonts w:ascii="Arial" w:eastAsia="Calibri" w:hAnsi="Arial" w:cs="Times New Roman"/>
      <w:color w:val="000000"/>
      <w:spacing w:val="-1"/>
      <w:sz w:val="18"/>
      <w:szCs w:val="18"/>
    </w:rPr>
  </w:style>
  <w:style w:type="character" w:customStyle="1" w:styleId="00">
    <w:name w:val="0текст Знак"/>
    <w:link w:val="0"/>
    <w:rsid w:val="000F5F00"/>
    <w:rPr>
      <w:rFonts w:ascii="Arial" w:eastAsia="Calibri" w:hAnsi="Arial" w:cs="Times New Roman"/>
      <w:color w:val="000000"/>
      <w:spacing w:val="-1"/>
      <w:sz w:val="18"/>
      <w:szCs w:val="18"/>
    </w:rPr>
  </w:style>
  <w:style w:type="paragraph" w:customStyle="1" w:styleId="afffd">
    <w:name w:val="Текстовый блок"/>
    <w:rsid w:val="000F5F00"/>
    <w:pPr>
      <w:pBdr>
        <w:top w:val="nil"/>
        <w:left w:val="nil"/>
        <w:bottom w:val="nil"/>
        <w:right w:val="nil"/>
        <w:between w:val="nil"/>
        <w:bar w:val="nil"/>
      </w:pBdr>
      <w:spacing w:after="0" w:line="240" w:lineRule="auto"/>
      <w:ind w:firstLine="850"/>
      <w:jc w:val="both"/>
    </w:pPr>
    <w:rPr>
      <w:rFonts w:ascii="Times New Roman" w:eastAsia="Arial Unicode MS" w:hAnsi="Times New Roman" w:cs="Arial Unicode MS"/>
      <w:color w:val="000000"/>
      <w:sz w:val="24"/>
      <w:szCs w:val="24"/>
      <w:bdr w:val="nil"/>
      <w:lang w:eastAsia="ru-RU"/>
    </w:rPr>
  </w:style>
  <w:style w:type="paragraph" w:customStyle="1" w:styleId="16">
    <w:name w:val="Заголовок1"/>
    <w:basedOn w:val="a3"/>
    <w:next w:val="afffd"/>
    <w:rsid w:val="000F5F00"/>
    <w:pPr>
      <w:keepNext/>
      <w:pBdr>
        <w:top w:val="nil"/>
        <w:left w:val="nil"/>
        <w:bottom w:val="nil"/>
        <w:right w:val="nil"/>
        <w:between w:val="nil"/>
        <w:bar w:val="nil"/>
      </w:pBdr>
      <w:spacing w:after="240"/>
      <w:outlineLvl w:val="0"/>
    </w:pPr>
    <w:rPr>
      <w:rFonts w:eastAsia="Arial Unicode MS" w:cs="Arial Unicode MS"/>
      <w:bCs/>
      <w:color w:val="000000"/>
      <w:sz w:val="28"/>
      <w:szCs w:val="28"/>
      <w:bdr w:val="nil"/>
    </w:rPr>
  </w:style>
  <w:style w:type="numbering" w:customStyle="1" w:styleId="a">
    <w:name w:val="Тире"/>
    <w:rsid w:val="000F5F00"/>
    <w:pPr>
      <w:numPr>
        <w:numId w:val="3"/>
      </w:numPr>
    </w:pPr>
  </w:style>
  <w:style w:type="paragraph" w:customStyle="1" w:styleId="afffe">
    <w:name w:val="По умолчанию"/>
    <w:rsid w:val="000F5F00"/>
    <w:pPr>
      <w:pBdr>
        <w:top w:val="nil"/>
        <w:left w:val="nil"/>
        <w:bottom w:val="nil"/>
        <w:right w:val="nil"/>
        <w:between w:val="nil"/>
        <w:bar w:val="nil"/>
      </w:pBdr>
      <w:spacing w:after="0" w:line="240" w:lineRule="auto"/>
    </w:pPr>
    <w:rPr>
      <w:rFonts w:ascii="Helvetica" w:eastAsia="Arial Unicode MS" w:hAnsi="Helvetica" w:cs="Arial Unicode MS"/>
      <w:color w:val="000000"/>
      <w:bdr w:val="nil"/>
      <w:lang w:val="en-US" w:eastAsia="ru-RU"/>
    </w:rPr>
  </w:style>
  <w:style w:type="numbering" w:customStyle="1" w:styleId="a0">
    <w:name w:val="С числами"/>
    <w:rsid w:val="000F5F00"/>
    <w:pPr>
      <w:numPr>
        <w:numId w:val="4"/>
      </w:numPr>
    </w:pPr>
  </w:style>
  <w:style w:type="character" w:customStyle="1" w:styleId="17">
    <w:name w:val="Основной текст Знак1"/>
    <w:basedOn w:val="a5"/>
    <w:uiPriority w:val="99"/>
    <w:rsid w:val="000F5F00"/>
    <w:rPr>
      <w:rFonts w:ascii="Times New Roman" w:hAnsi="Times New Roman" w:cs="Times New Roman"/>
      <w:sz w:val="20"/>
      <w:szCs w:val="20"/>
      <w:shd w:val="clear" w:color="auto" w:fill="FFFFFF"/>
    </w:rPr>
  </w:style>
  <w:style w:type="character" w:customStyle="1" w:styleId="27">
    <w:name w:val="Подпись к таблице (2)_"/>
    <w:basedOn w:val="a5"/>
    <w:link w:val="210"/>
    <w:uiPriority w:val="99"/>
    <w:rsid w:val="000F5F00"/>
    <w:rPr>
      <w:rFonts w:ascii="Times New Roman" w:hAnsi="Times New Roman" w:cs="Times New Roman"/>
      <w:i/>
      <w:iCs/>
      <w:sz w:val="16"/>
      <w:szCs w:val="16"/>
      <w:shd w:val="clear" w:color="auto" w:fill="FFFFFF"/>
    </w:rPr>
  </w:style>
  <w:style w:type="character" w:customStyle="1" w:styleId="32">
    <w:name w:val="Подпись к таблице (3)_"/>
    <w:basedOn w:val="a5"/>
    <w:link w:val="310"/>
    <w:uiPriority w:val="99"/>
    <w:rsid w:val="000F5F00"/>
    <w:rPr>
      <w:rFonts w:ascii="Times New Roman" w:hAnsi="Times New Roman" w:cs="Times New Roman"/>
      <w:b/>
      <w:bCs/>
      <w:sz w:val="16"/>
      <w:szCs w:val="16"/>
      <w:shd w:val="clear" w:color="auto" w:fill="FFFFFF"/>
    </w:rPr>
  </w:style>
  <w:style w:type="character" w:customStyle="1" w:styleId="41">
    <w:name w:val="Основной текст (4)_"/>
    <w:basedOn w:val="a5"/>
    <w:link w:val="410"/>
    <w:rsid w:val="000F5F00"/>
    <w:rPr>
      <w:rFonts w:ascii="Arial" w:hAnsi="Arial" w:cs="Arial"/>
      <w:sz w:val="16"/>
      <w:szCs w:val="16"/>
      <w:shd w:val="clear" w:color="auto" w:fill="FFFFFF"/>
    </w:rPr>
  </w:style>
  <w:style w:type="character" w:customStyle="1" w:styleId="44">
    <w:name w:val="Основной текст (4)4"/>
    <w:basedOn w:val="41"/>
    <w:uiPriority w:val="99"/>
    <w:rsid w:val="000F5F00"/>
    <w:rPr>
      <w:rFonts w:ascii="Arial" w:hAnsi="Arial" w:cs="Arial"/>
      <w:sz w:val="16"/>
      <w:szCs w:val="16"/>
      <w:shd w:val="clear" w:color="auto" w:fill="FFFFFF"/>
    </w:rPr>
  </w:style>
  <w:style w:type="character" w:customStyle="1" w:styleId="240">
    <w:name w:val="Подпись к таблице (2)4"/>
    <w:basedOn w:val="27"/>
    <w:uiPriority w:val="99"/>
    <w:rsid w:val="000F5F00"/>
    <w:rPr>
      <w:rFonts w:ascii="Times New Roman" w:hAnsi="Times New Roman" w:cs="Times New Roman"/>
      <w:i/>
      <w:iCs/>
      <w:sz w:val="16"/>
      <w:szCs w:val="16"/>
      <w:shd w:val="clear" w:color="auto" w:fill="FFFFFF"/>
    </w:rPr>
  </w:style>
  <w:style w:type="character" w:customStyle="1" w:styleId="34">
    <w:name w:val="Подпись к таблице (3)4"/>
    <w:basedOn w:val="32"/>
    <w:uiPriority w:val="99"/>
    <w:rsid w:val="000F5F00"/>
    <w:rPr>
      <w:rFonts w:ascii="Times New Roman" w:hAnsi="Times New Roman" w:cs="Times New Roman"/>
      <w:b/>
      <w:bCs/>
      <w:sz w:val="16"/>
      <w:szCs w:val="16"/>
      <w:shd w:val="clear" w:color="auto" w:fill="FFFFFF"/>
    </w:rPr>
  </w:style>
  <w:style w:type="character" w:customStyle="1" w:styleId="100">
    <w:name w:val="Основной текст (10)_"/>
    <w:basedOn w:val="a5"/>
    <w:link w:val="101"/>
    <w:uiPriority w:val="99"/>
    <w:rsid w:val="000F5F00"/>
    <w:rPr>
      <w:rFonts w:ascii="Times New Roman" w:hAnsi="Times New Roman" w:cs="Times New Roman"/>
      <w:sz w:val="18"/>
      <w:szCs w:val="18"/>
      <w:shd w:val="clear" w:color="auto" w:fill="FFFFFF"/>
    </w:rPr>
  </w:style>
  <w:style w:type="character" w:customStyle="1" w:styleId="102">
    <w:name w:val="Основной текст (10)"/>
    <w:basedOn w:val="100"/>
    <w:uiPriority w:val="99"/>
    <w:rsid w:val="000F5F00"/>
    <w:rPr>
      <w:rFonts w:ascii="Times New Roman" w:hAnsi="Times New Roman" w:cs="Times New Roman"/>
      <w:sz w:val="18"/>
      <w:szCs w:val="18"/>
      <w:shd w:val="clear" w:color="auto" w:fill="FFFFFF"/>
    </w:rPr>
  </w:style>
  <w:style w:type="character" w:customStyle="1" w:styleId="33">
    <w:name w:val="Основной текст (3)_"/>
    <w:basedOn w:val="a5"/>
    <w:link w:val="311"/>
    <w:uiPriority w:val="99"/>
    <w:rsid w:val="000F5F00"/>
    <w:rPr>
      <w:rFonts w:ascii="Times New Roman" w:hAnsi="Times New Roman" w:cs="Times New Roman"/>
      <w:b/>
      <w:bCs/>
      <w:sz w:val="20"/>
      <w:szCs w:val="20"/>
      <w:shd w:val="clear" w:color="auto" w:fill="FFFFFF"/>
    </w:rPr>
  </w:style>
  <w:style w:type="character" w:customStyle="1" w:styleId="affff">
    <w:name w:val="Основной текст + Полужирный"/>
    <w:basedOn w:val="17"/>
    <w:uiPriority w:val="99"/>
    <w:rsid w:val="000F5F00"/>
    <w:rPr>
      <w:rFonts w:ascii="Times New Roman" w:hAnsi="Times New Roman" w:cs="Times New Roman"/>
      <w:b/>
      <w:bCs/>
      <w:sz w:val="20"/>
      <w:szCs w:val="20"/>
      <w:shd w:val="clear" w:color="auto" w:fill="FFFFFF"/>
    </w:rPr>
  </w:style>
  <w:style w:type="character" w:customStyle="1" w:styleId="53">
    <w:name w:val="Основной текст + Курсив5"/>
    <w:aliases w:val="Интервал 1 pt4"/>
    <w:basedOn w:val="17"/>
    <w:uiPriority w:val="99"/>
    <w:rsid w:val="000F5F00"/>
    <w:rPr>
      <w:rFonts w:ascii="Times New Roman" w:hAnsi="Times New Roman" w:cs="Times New Roman"/>
      <w:i/>
      <w:iCs/>
      <w:spacing w:val="20"/>
      <w:sz w:val="20"/>
      <w:szCs w:val="20"/>
      <w:shd w:val="clear" w:color="auto" w:fill="FFFFFF"/>
    </w:rPr>
  </w:style>
  <w:style w:type="character" w:customStyle="1" w:styleId="2pt">
    <w:name w:val="Основной текст + Интервал 2 pt"/>
    <w:basedOn w:val="17"/>
    <w:uiPriority w:val="99"/>
    <w:rsid w:val="000F5F00"/>
    <w:rPr>
      <w:rFonts w:ascii="Times New Roman" w:hAnsi="Times New Roman" w:cs="Times New Roman"/>
      <w:spacing w:val="50"/>
      <w:sz w:val="20"/>
      <w:szCs w:val="20"/>
      <w:shd w:val="clear" w:color="auto" w:fill="FFFFFF"/>
    </w:rPr>
  </w:style>
  <w:style w:type="character" w:customStyle="1" w:styleId="90">
    <w:name w:val="Основной текст (9)_"/>
    <w:basedOn w:val="a5"/>
    <w:link w:val="91"/>
    <w:uiPriority w:val="99"/>
    <w:rsid w:val="000F5F00"/>
    <w:rPr>
      <w:rFonts w:ascii="Times New Roman" w:hAnsi="Times New Roman" w:cs="Times New Roman"/>
      <w:i/>
      <w:iCs/>
      <w:spacing w:val="20"/>
      <w:sz w:val="20"/>
      <w:szCs w:val="20"/>
      <w:shd w:val="clear" w:color="auto" w:fill="FFFFFF"/>
    </w:rPr>
  </w:style>
  <w:style w:type="character" w:customStyle="1" w:styleId="92">
    <w:name w:val="Основной текст (9)"/>
    <w:basedOn w:val="90"/>
    <w:uiPriority w:val="99"/>
    <w:rsid w:val="000F5F00"/>
    <w:rPr>
      <w:rFonts w:ascii="Times New Roman" w:hAnsi="Times New Roman" w:cs="Times New Roman"/>
      <w:i/>
      <w:iCs/>
      <w:spacing w:val="20"/>
      <w:sz w:val="20"/>
      <w:szCs w:val="20"/>
      <w:shd w:val="clear" w:color="auto" w:fill="FFFFFF"/>
    </w:rPr>
  </w:style>
  <w:style w:type="character" w:customStyle="1" w:styleId="93">
    <w:name w:val="Основной текст (9) + Не курсив"/>
    <w:aliases w:val="Интервал 0 pt"/>
    <w:basedOn w:val="90"/>
    <w:uiPriority w:val="99"/>
    <w:rsid w:val="000F5F00"/>
    <w:rPr>
      <w:rFonts w:ascii="Times New Roman" w:hAnsi="Times New Roman" w:cs="Times New Roman"/>
      <w:i/>
      <w:iCs/>
      <w:spacing w:val="0"/>
      <w:sz w:val="20"/>
      <w:szCs w:val="20"/>
      <w:shd w:val="clear" w:color="auto" w:fill="FFFFFF"/>
    </w:rPr>
  </w:style>
  <w:style w:type="character" w:customStyle="1" w:styleId="42">
    <w:name w:val="Основной текст + Курсив4"/>
    <w:aliases w:val="Интервал 2 pt"/>
    <w:basedOn w:val="17"/>
    <w:uiPriority w:val="99"/>
    <w:rsid w:val="000F5F00"/>
    <w:rPr>
      <w:rFonts w:ascii="Times New Roman" w:hAnsi="Times New Roman" w:cs="Times New Roman"/>
      <w:i/>
      <w:iCs/>
      <w:spacing w:val="40"/>
      <w:sz w:val="20"/>
      <w:szCs w:val="20"/>
      <w:shd w:val="clear" w:color="auto" w:fill="FFFFFF"/>
      <w:lang w:val="en-US" w:eastAsia="en-US"/>
    </w:rPr>
  </w:style>
  <w:style w:type="paragraph" w:customStyle="1" w:styleId="210">
    <w:name w:val="Подпись к таблице (2)1"/>
    <w:basedOn w:val="a2"/>
    <w:link w:val="27"/>
    <w:uiPriority w:val="99"/>
    <w:rsid w:val="000F5F00"/>
    <w:pPr>
      <w:shd w:val="clear" w:color="auto" w:fill="FFFFFF"/>
      <w:spacing w:line="240" w:lineRule="atLeast"/>
    </w:pPr>
    <w:rPr>
      <w:rFonts w:cs="Times New Roman"/>
      <w:i/>
      <w:iCs/>
      <w:sz w:val="16"/>
      <w:szCs w:val="16"/>
    </w:rPr>
  </w:style>
  <w:style w:type="paragraph" w:customStyle="1" w:styleId="310">
    <w:name w:val="Подпись к таблице (3)1"/>
    <w:basedOn w:val="a2"/>
    <w:link w:val="32"/>
    <w:uiPriority w:val="99"/>
    <w:rsid w:val="000F5F00"/>
    <w:pPr>
      <w:shd w:val="clear" w:color="auto" w:fill="FFFFFF"/>
      <w:spacing w:line="240" w:lineRule="atLeast"/>
    </w:pPr>
    <w:rPr>
      <w:rFonts w:cs="Times New Roman"/>
      <w:b/>
      <w:bCs/>
      <w:sz w:val="16"/>
      <w:szCs w:val="16"/>
    </w:rPr>
  </w:style>
  <w:style w:type="paragraph" w:customStyle="1" w:styleId="410">
    <w:name w:val="Основной текст (4)1"/>
    <w:basedOn w:val="a2"/>
    <w:link w:val="41"/>
    <w:uiPriority w:val="99"/>
    <w:rsid w:val="000F5F00"/>
    <w:pPr>
      <w:shd w:val="clear" w:color="auto" w:fill="FFFFFF"/>
      <w:spacing w:line="240" w:lineRule="atLeast"/>
      <w:jc w:val="center"/>
    </w:pPr>
    <w:rPr>
      <w:rFonts w:ascii="Arial" w:hAnsi="Arial" w:cs="Arial"/>
      <w:sz w:val="16"/>
      <w:szCs w:val="16"/>
    </w:rPr>
  </w:style>
  <w:style w:type="paragraph" w:customStyle="1" w:styleId="101">
    <w:name w:val="Основной текст (10)1"/>
    <w:basedOn w:val="a2"/>
    <w:link w:val="100"/>
    <w:uiPriority w:val="99"/>
    <w:rsid w:val="000F5F00"/>
    <w:pPr>
      <w:shd w:val="clear" w:color="auto" w:fill="FFFFFF"/>
      <w:spacing w:line="240" w:lineRule="atLeast"/>
      <w:jc w:val="center"/>
    </w:pPr>
    <w:rPr>
      <w:rFonts w:cs="Times New Roman"/>
      <w:sz w:val="18"/>
      <w:szCs w:val="18"/>
    </w:rPr>
  </w:style>
  <w:style w:type="paragraph" w:customStyle="1" w:styleId="311">
    <w:name w:val="Основной текст (3)1"/>
    <w:basedOn w:val="a2"/>
    <w:link w:val="33"/>
    <w:uiPriority w:val="99"/>
    <w:rsid w:val="000F5F00"/>
    <w:pPr>
      <w:shd w:val="clear" w:color="auto" w:fill="FFFFFF"/>
      <w:spacing w:line="235" w:lineRule="exact"/>
      <w:ind w:firstLine="280"/>
    </w:pPr>
    <w:rPr>
      <w:rFonts w:cs="Times New Roman"/>
      <w:b/>
      <w:bCs/>
      <w:szCs w:val="20"/>
    </w:rPr>
  </w:style>
  <w:style w:type="paragraph" w:customStyle="1" w:styleId="91">
    <w:name w:val="Основной текст (9)1"/>
    <w:basedOn w:val="a2"/>
    <w:link w:val="90"/>
    <w:uiPriority w:val="99"/>
    <w:rsid w:val="000F5F00"/>
    <w:pPr>
      <w:shd w:val="clear" w:color="auto" w:fill="FFFFFF"/>
      <w:spacing w:line="235" w:lineRule="exact"/>
    </w:pPr>
    <w:rPr>
      <w:rFonts w:cs="Times New Roman"/>
      <w:i/>
      <w:iCs/>
      <w:spacing w:val="20"/>
      <w:szCs w:val="20"/>
    </w:rPr>
  </w:style>
  <w:style w:type="character" w:customStyle="1" w:styleId="WW8Num1z0">
    <w:name w:val="WW8Num1z0"/>
    <w:rsid w:val="000F5F00"/>
    <w:rPr>
      <w:rFonts w:ascii="Symbol" w:hAnsi="Symbol"/>
    </w:rPr>
  </w:style>
  <w:style w:type="character" w:customStyle="1" w:styleId="WW8Num1z1">
    <w:name w:val="WW8Num1z1"/>
    <w:rsid w:val="000F5F00"/>
    <w:rPr>
      <w:rFonts w:ascii="Courier New" w:hAnsi="Courier New" w:cs="Courier New"/>
    </w:rPr>
  </w:style>
  <w:style w:type="character" w:customStyle="1" w:styleId="WW8Num1z2">
    <w:name w:val="WW8Num1z2"/>
    <w:rsid w:val="000F5F00"/>
    <w:rPr>
      <w:rFonts w:ascii="Wingdings" w:hAnsi="Wingdings"/>
    </w:rPr>
  </w:style>
  <w:style w:type="character" w:customStyle="1" w:styleId="18">
    <w:name w:val="Основной шрифт абзаца1"/>
    <w:rsid w:val="000F5F00"/>
  </w:style>
  <w:style w:type="character" w:customStyle="1" w:styleId="affff0">
    <w:name w:val="Абзац Знак"/>
    <w:rsid w:val="000F5F00"/>
    <w:rPr>
      <w:sz w:val="26"/>
      <w:szCs w:val="26"/>
      <w:lang w:val="ru-RU" w:eastAsia="ar-SA" w:bidi="ar-SA"/>
    </w:rPr>
  </w:style>
  <w:style w:type="character" w:customStyle="1" w:styleId="affff1">
    <w:name w:val="Символ сноски"/>
    <w:rsid w:val="000F5F00"/>
    <w:rPr>
      <w:vertAlign w:val="superscript"/>
    </w:rPr>
  </w:style>
  <w:style w:type="paragraph" w:styleId="affff2">
    <w:name w:val="List"/>
    <w:basedOn w:val="affc"/>
    <w:rsid w:val="000F5F00"/>
    <w:pPr>
      <w:tabs>
        <w:tab w:val="clear" w:pos="288"/>
      </w:tabs>
      <w:spacing w:line="240" w:lineRule="auto"/>
      <w:ind w:firstLine="0"/>
      <w:jc w:val="left"/>
    </w:pPr>
    <w:rPr>
      <w:rFonts w:ascii="Arial" w:eastAsia="Times New Roman" w:hAnsi="Arial" w:cs="Mangal"/>
      <w:lang w:val="en-GB" w:eastAsia="ar-SA"/>
    </w:rPr>
  </w:style>
  <w:style w:type="paragraph" w:customStyle="1" w:styleId="19">
    <w:name w:val="Название1"/>
    <w:basedOn w:val="a2"/>
    <w:rsid w:val="000F5F00"/>
    <w:pPr>
      <w:suppressLineNumbers/>
      <w:spacing w:before="120" w:after="120"/>
    </w:pPr>
    <w:rPr>
      <w:rFonts w:ascii="Arial" w:eastAsia="Times New Roman" w:hAnsi="Arial" w:cs="Mangal"/>
      <w:i/>
      <w:iCs/>
      <w:szCs w:val="24"/>
      <w:lang w:val="en-GB" w:eastAsia="ar-SA"/>
    </w:rPr>
  </w:style>
  <w:style w:type="paragraph" w:customStyle="1" w:styleId="1a">
    <w:name w:val="Указатель1"/>
    <w:basedOn w:val="a2"/>
    <w:rsid w:val="000F5F00"/>
    <w:pPr>
      <w:suppressLineNumbers/>
    </w:pPr>
    <w:rPr>
      <w:rFonts w:ascii="Arial" w:eastAsia="Times New Roman" w:hAnsi="Arial" w:cs="Mangal"/>
      <w:szCs w:val="20"/>
      <w:lang w:val="en-GB" w:eastAsia="ar-SA"/>
    </w:rPr>
  </w:style>
  <w:style w:type="paragraph" w:customStyle="1" w:styleId="affff3">
    <w:name w:val="Содержимое библиогр списка"/>
    <w:basedOn w:val="a2"/>
    <w:link w:val="affff4"/>
    <w:qFormat/>
    <w:rsid w:val="009E638D"/>
    <w:pPr>
      <w:suppressLineNumbers/>
      <w:ind w:firstLine="284"/>
    </w:pPr>
    <w:rPr>
      <w:rFonts w:eastAsia="Times New Roman" w:cs="Times New Roman"/>
      <w:sz w:val="20"/>
      <w:szCs w:val="20"/>
      <w:lang w:val="en-GB" w:eastAsia="ar-SA"/>
    </w:rPr>
  </w:style>
  <w:style w:type="paragraph" w:customStyle="1" w:styleId="affff5">
    <w:name w:val="Заголовок таблицы"/>
    <w:basedOn w:val="affff3"/>
    <w:rsid w:val="000F5F00"/>
  </w:style>
  <w:style w:type="paragraph" w:styleId="affff6">
    <w:name w:val="Document Map"/>
    <w:basedOn w:val="a2"/>
    <w:link w:val="affff7"/>
    <w:uiPriority w:val="99"/>
    <w:semiHidden/>
    <w:rsid w:val="000F5F00"/>
    <w:pPr>
      <w:shd w:val="clear" w:color="auto" w:fill="000080"/>
    </w:pPr>
    <w:rPr>
      <w:rFonts w:ascii="Tahoma" w:eastAsia="Times New Roman" w:hAnsi="Tahoma" w:cs="Tahoma"/>
      <w:szCs w:val="20"/>
      <w:lang w:val="en-GB" w:eastAsia="ar-SA"/>
    </w:rPr>
  </w:style>
  <w:style w:type="character" w:customStyle="1" w:styleId="affff7">
    <w:name w:val="Схема документа Знак"/>
    <w:basedOn w:val="a5"/>
    <w:link w:val="affff6"/>
    <w:uiPriority w:val="99"/>
    <w:semiHidden/>
    <w:rsid w:val="000F5F00"/>
    <w:rPr>
      <w:rFonts w:ascii="Tahoma" w:eastAsia="Times New Roman" w:hAnsi="Tahoma" w:cs="Tahoma"/>
      <w:sz w:val="20"/>
      <w:szCs w:val="20"/>
      <w:shd w:val="clear" w:color="auto" w:fill="000080"/>
      <w:lang w:val="en-GB" w:eastAsia="ar-SA"/>
    </w:rPr>
  </w:style>
  <w:style w:type="character" w:styleId="affff8">
    <w:name w:val="page number"/>
    <w:basedOn w:val="a5"/>
    <w:rsid w:val="000F5F00"/>
  </w:style>
  <w:style w:type="paragraph" w:styleId="affff9">
    <w:name w:val="TOC Heading"/>
    <w:basedOn w:val="1"/>
    <w:next w:val="a2"/>
    <w:uiPriority w:val="39"/>
    <w:unhideWhenUsed/>
    <w:rsid w:val="000F5F00"/>
    <w:pPr>
      <w:keepLines/>
      <w:suppressAutoHyphens w:val="0"/>
      <w:spacing w:before="480" w:line="276" w:lineRule="auto"/>
      <w:ind w:firstLine="709"/>
      <w:jc w:val="left"/>
      <w:outlineLvl w:val="9"/>
    </w:pPr>
    <w:rPr>
      <w:rFonts w:asciiTheme="majorHAnsi" w:eastAsiaTheme="majorEastAsia" w:hAnsiTheme="majorHAnsi" w:cstheme="majorBidi"/>
      <w:caps w:val="0"/>
      <w:color w:val="365F91" w:themeColor="accent1" w:themeShade="BF"/>
      <w:kern w:val="0"/>
      <w:sz w:val="28"/>
      <w:lang w:val="ru-RU" w:eastAsia="en-US"/>
    </w:rPr>
  </w:style>
  <w:style w:type="paragraph" w:customStyle="1" w:styleId="002">
    <w:name w:val="002_Авторы"/>
    <w:basedOn w:val="a2"/>
    <w:rsid w:val="000F5F00"/>
    <w:pPr>
      <w:spacing w:line="20" w:lineRule="atLeast"/>
      <w:jc w:val="center"/>
    </w:pPr>
    <w:rPr>
      <w:rFonts w:ascii="Arial Narrow" w:eastAsia="Times New Roman" w:hAnsi="Arial Narrow" w:cs="Arial"/>
      <w:b/>
      <w:szCs w:val="20"/>
      <w:lang w:eastAsia="ru-RU"/>
    </w:rPr>
  </w:style>
  <w:style w:type="character" w:customStyle="1" w:styleId="st">
    <w:name w:val="st"/>
    <w:basedOn w:val="a5"/>
    <w:rsid w:val="000F5F00"/>
  </w:style>
  <w:style w:type="paragraph" w:customStyle="1" w:styleId="affffa">
    <w:name w:val="Мой абзац"/>
    <w:basedOn w:val="a2"/>
    <w:link w:val="affffb"/>
    <w:rsid w:val="000F5F00"/>
    <w:rPr>
      <w:rFonts w:eastAsia="Times New Roman" w:cs="Times New Roman"/>
      <w:sz w:val="28"/>
      <w:szCs w:val="26"/>
    </w:rPr>
  </w:style>
  <w:style w:type="character" w:customStyle="1" w:styleId="affffb">
    <w:name w:val="Мой абзац Знак"/>
    <w:link w:val="affffa"/>
    <w:locked/>
    <w:rsid w:val="000F5F00"/>
    <w:rPr>
      <w:rFonts w:ascii="Times New Roman" w:eastAsia="Times New Roman" w:hAnsi="Times New Roman" w:cs="Times New Roman"/>
      <w:sz w:val="28"/>
      <w:szCs w:val="26"/>
    </w:rPr>
  </w:style>
  <w:style w:type="character" w:customStyle="1" w:styleId="-">
    <w:name w:val="Интернет-ссылка"/>
    <w:uiPriority w:val="99"/>
    <w:unhideWhenUsed/>
    <w:rsid w:val="004C22DC"/>
    <w:rPr>
      <w:color w:val="0000FF"/>
      <w:u w:val="single"/>
    </w:rPr>
  </w:style>
  <w:style w:type="paragraph" w:customStyle="1" w:styleId="2221232">
    <w:name w:val="Д2221232"/>
    <w:basedOn w:val="a2"/>
    <w:rsid w:val="004C22DC"/>
    <w:pPr>
      <w:shd w:val="clear" w:color="auto" w:fill="FFFFFF"/>
      <w:suppressAutoHyphens/>
    </w:pPr>
    <w:rPr>
      <w:rFonts w:eastAsia="Calibri" w:cs="Times New Roman"/>
      <w:color w:val="000000"/>
      <w:szCs w:val="28"/>
      <w:lang w:val="en-GB"/>
    </w:rPr>
  </w:style>
  <w:style w:type="paragraph" w:customStyle="1" w:styleId="tablecolhead">
    <w:name w:val="table col head"/>
    <w:basedOn w:val="a2"/>
    <w:uiPriority w:val="99"/>
    <w:rsid w:val="004C22DC"/>
    <w:pPr>
      <w:ind w:firstLine="289"/>
      <w:jc w:val="center"/>
    </w:pPr>
    <w:rPr>
      <w:rFonts w:eastAsia="Times New Roman" w:cs="Times New Roman"/>
      <w:b/>
      <w:bCs/>
      <w:sz w:val="16"/>
      <w:szCs w:val="16"/>
      <w:lang w:val="en-US"/>
    </w:rPr>
  </w:style>
  <w:style w:type="paragraph" w:customStyle="1" w:styleId="tablecolsubhead">
    <w:name w:val="table col subhead"/>
    <w:basedOn w:val="tablecolhead"/>
    <w:uiPriority w:val="99"/>
    <w:rsid w:val="004C22DC"/>
    <w:rPr>
      <w:i/>
      <w:iCs/>
      <w:sz w:val="15"/>
      <w:szCs w:val="15"/>
    </w:rPr>
  </w:style>
  <w:style w:type="character" w:customStyle="1" w:styleId="Bodytext2Exact">
    <w:name w:val="Body text (2) Exact"/>
    <w:basedOn w:val="a5"/>
    <w:link w:val="Bodytext2"/>
    <w:rsid w:val="004C22DC"/>
    <w:rPr>
      <w:sz w:val="20"/>
      <w:szCs w:val="20"/>
      <w:shd w:val="clear" w:color="auto" w:fill="FFFFFF"/>
    </w:rPr>
  </w:style>
  <w:style w:type="character" w:customStyle="1" w:styleId="Bodytext2Exact1">
    <w:name w:val="Body text (2) Exact1"/>
    <w:basedOn w:val="Bodytext2Exact"/>
    <w:rsid w:val="004C22DC"/>
    <w:rPr>
      <w:rFonts w:ascii="Times New Roman" w:eastAsia="Times New Roman" w:hAnsi="Times New Roman" w:cs="Times New Roman"/>
      <w:color w:val="000000"/>
      <w:spacing w:val="0"/>
      <w:w w:val="100"/>
      <w:position w:val="0"/>
      <w:sz w:val="20"/>
      <w:szCs w:val="20"/>
      <w:shd w:val="clear" w:color="auto" w:fill="FFFFFF"/>
      <w:lang w:val="ru-RU" w:eastAsia="ru-RU" w:bidi="ru-RU"/>
    </w:rPr>
  </w:style>
  <w:style w:type="character" w:customStyle="1" w:styleId="Bodytext213ptBoldExact">
    <w:name w:val="Body text (2) + 13 pt;Bold Exact"/>
    <w:basedOn w:val="Bodytext2Exact"/>
    <w:rsid w:val="004C22DC"/>
    <w:rPr>
      <w:rFonts w:ascii="Times New Roman" w:eastAsia="Times New Roman" w:hAnsi="Times New Roman" w:cs="Times New Roman"/>
      <w:b/>
      <w:bCs/>
      <w:color w:val="000000"/>
      <w:spacing w:val="0"/>
      <w:w w:val="100"/>
      <w:position w:val="0"/>
      <w:sz w:val="26"/>
      <w:szCs w:val="26"/>
      <w:shd w:val="clear" w:color="auto" w:fill="FFFFFF"/>
      <w:lang w:val="ru-RU" w:eastAsia="ru-RU" w:bidi="ru-RU"/>
    </w:rPr>
  </w:style>
  <w:style w:type="character" w:customStyle="1" w:styleId="Bodytext2BoldExact">
    <w:name w:val="Body text (2) + Bold Exact"/>
    <w:basedOn w:val="Bodytext2Exact"/>
    <w:rsid w:val="004C22DC"/>
    <w:rPr>
      <w:rFonts w:ascii="Times New Roman" w:eastAsia="Times New Roman" w:hAnsi="Times New Roman" w:cs="Times New Roman"/>
      <w:b/>
      <w:bCs/>
      <w:color w:val="000000"/>
      <w:spacing w:val="0"/>
      <w:w w:val="100"/>
      <w:position w:val="0"/>
      <w:sz w:val="20"/>
      <w:szCs w:val="20"/>
      <w:shd w:val="clear" w:color="auto" w:fill="FFFFFF"/>
      <w:lang w:val="en-US" w:eastAsia="en-US" w:bidi="en-US"/>
    </w:rPr>
  </w:style>
  <w:style w:type="character" w:customStyle="1" w:styleId="Bodytext295ptItalicExact">
    <w:name w:val="Body text (2) + 9.5 pt;Italic Exact"/>
    <w:basedOn w:val="Bodytext2Exact"/>
    <w:rsid w:val="004C22DC"/>
    <w:rPr>
      <w:rFonts w:ascii="Times New Roman" w:eastAsia="Times New Roman" w:hAnsi="Times New Roman" w:cs="Times New Roman"/>
      <w:i/>
      <w:iCs/>
      <w:color w:val="000000"/>
      <w:spacing w:val="0"/>
      <w:w w:val="100"/>
      <w:position w:val="0"/>
      <w:sz w:val="19"/>
      <w:szCs w:val="19"/>
      <w:shd w:val="clear" w:color="auto" w:fill="FFFFFF"/>
      <w:lang w:val="en-US" w:eastAsia="en-US" w:bidi="en-US"/>
    </w:rPr>
  </w:style>
  <w:style w:type="paragraph" w:customStyle="1" w:styleId="Bodytext2">
    <w:name w:val="Body text (2)"/>
    <w:basedOn w:val="a2"/>
    <w:link w:val="Bodytext2Exact"/>
    <w:rsid w:val="004C22DC"/>
    <w:pPr>
      <w:widowControl w:val="0"/>
      <w:shd w:val="clear" w:color="auto" w:fill="FFFFFF"/>
    </w:pPr>
    <w:rPr>
      <w:szCs w:val="20"/>
    </w:rPr>
  </w:style>
  <w:style w:type="paragraph" w:customStyle="1" w:styleId="affffc">
    <w:name w:val="Ôîðìóëà"/>
    <w:basedOn w:val="a2"/>
    <w:rsid w:val="004C22DC"/>
    <w:pPr>
      <w:widowControl w:val="0"/>
      <w:tabs>
        <w:tab w:val="center" w:pos="4820"/>
        <w:tab w:val="right" w:pos="9639"/>
      </w:tabs>
      <w:spacing w:before="40" w:after="40" w:line="220" w:lineRule="atLeast"/>
    </w:pPr>
    <w:rPr>
      <w:rFonts w:eastAsia="Times New Roman" w:cs="Times New Roman"/>
      <w:szCs w:val="20"/>
      <w:lang w:eastAsia="ru-RU"/>
    </w:rPr>
  </w:style>
  <w:style w:type="character" w:customStyle="1" w:styleId="BodytextItalic">
    <w:name w:val="Body text + Italic"/>
    <w:basedOn w:val="a5"/>
    <w:rsid w:val="004C22DC"/>
    <w:rPr>
      <w:rFonts w:ascii="Times New Roman" w:eastAsia="Times New Roman" w:hAnsi="Times New Roman" w:cs="Times New Roman"/>
      <w:i/>
      <w:iCs/>
      <w:sz w:val="20"/>
      <w:szCs w:val="20"/>
      <w:shd w:val="clear" w:color="auto" w:fill="FFFFFF"/>
    </w:rPr>
  </w:style>
  <w:style w:type="paragraph" w:customStyle="1" w:styleId="28">
    <w:name w:val="2)УДК"/>
    <w:basedOn w:val="a2"/>
    <w:uiPriority w:val="99"/>
    <w:rsid w:val="00215669"/>
    <w:pPr>
      <w:tabs>
        <w:tab w:val="left" w:pos="1350"/>
      </w:tabs>
      <w:spacing w:before="720" w:after="240"/>
    </w:pPr>
    <w:rPr>
      <w:rFonts w:eastAsia="Times New Roman" w:cs="Times New Roman"/>
      <w:szCs w:val="20"/>
      <w:lang w:eastAsia="ru-RU"/>
    </w:rPr>
  </w:style>
  <w:style w:type="paragraph" w:customStyle="1" w:styleId="1b">
    <w:name w:val="1)Название статьи"/>
    <w:basedOn w:val="a2"/>
    <w:rsid w:val="00215669"/>
    <w:pPr>
      <w:spacing w:after="240"/>
      <w:jc w:val="center"/>
    </w:pPr>
    <w:rPr>
      <w:rFonts w:eastAsia="Times New Roman" w:cs="Times New Roman"/>
      <w:b/>
      <w:caps/>
      <w:sz w:val="28"/>
      <w:szCs w:val="20"/>
      <w:lang w:eastAsia="ru-RU"/>
    </w:rPr>
  </w:style>
  <w:style w:type="paragraph" w:customStyle="1" w:styleId="Default">
    <w:name w:val="Default"/>
    <w:basedOn w:val="a2"/>
    <w:rsid w:val="00D44C32"/>
    <w:pPr>
      <w:widowControl w:val="0"/>
      <w:suppressAutoHyphens/>
      <w:autoSpaceDE w:val="0"/>
      <w:spacing w:line="100" w:lineRule="atLeast"/>
      <w:textAlignment w:val="baseline"/>
    </w:pPr>
    <w:rPr>
      <w:rFonts w:eastAsia="Times New Roman" w:cs="Times New Roman"/>
      <w:color w:val="000000"/>
      <w:kern w:val="1"/>
      <w:szCs w:val="24"/>
      <w:lang w:eastAsia="hi-IN" w:bidi="hi-IN"/>
    </w:rPr>
  </w:style>
  <w:style w:type="character" w:customStyle="1" w:styleId="affffd">
    <w:name w:val="Подпись к картинке_"/>
    <w:basedOn w:val="a5"/>
    <w:link w:val="affffe"/>
    <w:rsid w:val="00D44C32"/>
    <w:rPr>
      <w:rFonts w:ascii="Times New Roman" w:eastAsia="Times New Roman" w:hAnsi="Times New Roman" w:cs="Times New Roman"/>
      <w:sz w:val="17"/>
      <w:szCs w:val="17"/>
      <w:shd w:val="clear" w:color="auto" w:fill="FFFFFF"/>
    </w:rPr>
  </w:style>
  <w:style w:type="paragraph" w:customStyle="1" w:styleId="affffe">
    <w:name w:val="Подпись к картинке"/>
    <w:basedOn w:val="a2"/>
    <w:link w:val="affffd"/>
    <w:rsid w:val="00D44C32"/>
    <w:pPr>
      <w:widowControl w:val="0"/>
      <w:shd w:val="clear" w:color="auto" w:fill="FFFFFF"/>
      <w:spacing w:line="0" w:lineRule="atLeast"/>
    </w:pPr>
    <w:rPr>
      <w:rFonts w:eastAsia="Times New Roman" w:cs="Times New Roman"/>
      <w:sz w:val="17"/>
      <w:szCs w:val="17"/>
    </w:rPr>
  </w:style>
  <w:style w:type="character" w:customStyle="1" w:styleId="afffff">
    <w:name w:val="Основной текст_"/>
    <w:basedOn w:val="a5"/>
    <w:link w:val="1c"/>
    <w:rsid w:val="00D44C32"/>
    <w:rPr>
      <w:rFonts w:ascii="Times New Roman" w:eastAsia="Times New Roman" w:hAnsi="Times New Roman" w:cs="Times New Roman"/>
      <w:sz w:val="19"/>
      <w:szCs w:val="19"/>
      <w:shd w:val="clear" w:color="auto" w:fill="FFFFFF"/>
    </w:rPr>
  </w:style>
  <w:style w:type="paragraph" w:customStyle="1" w:styleId="1c">
    <w:name w:val="Основной текст1"/>
    <w:basedOn w:val="a2"/>
    <w:link w:val="afffff"/>
    <w:rsid w:val="00D44C32"/>
    <w:pPr>
      <w:widowControl w:val="0"/>
      <w:shd w:val="clear" w:color="auto" w:fill="FFFFFF"/>
      <w:spacing w:after="240" w:line="0" w:lineRule="atLeast"/>
    </w:pPr>
    <w:rPr>
      <w:rFonts w:eastAsia="Times New Roman" w:cs="Times New Roman"/>
      <w:sz w:val="19"/>
      <w:szCs w:val="19"/>
    </w:rPr>
  </w:style>
  <w:style w:type="character" w:customStyle="1" w:styleId="afffff0">
    <w:name w:val="Основной текст + Малые прописные"/>
    <w:basedOn w:val="afffff"/>
    <w:rsid w:val="00D44C32"/>
    <w:rPr>
      <w:rFonts w:ascii="Times New Roman" w:eastAsia="Times New Roman" w:hAnsi="Times New Roman" w:cs="Times New Roman"/>
      <w:b w:val="0"/>
      <w:bCs w:val="0"/>
      <w:i w:val="0"/>
      <w:iCs w:val="0"/>
      <w:smallCaps/>
      <w:strike w:val="0"/>
      <w:color w:val="000000"/>
      <w:spacing w:val="0"/>
      <w:w w:val="100"/>
      <w:position w:val="0"/>
      <w:sz w:val="19"/>
      <w:szCs w:val="19"/>
      <w:u w:val="none"/>
      <w:shd w:val="clear" w:color="auto" w:fill="FFFFFF"/>
      <w:lang w:val="en-US" w:eastAsia="en-US" w:bidi="en-US"/>
    </w:rPr>
  </w:style>
  <w:style w:type="character" w:customStyle="1" w:styleId="35">
    <w:name w:val="Основной текст (3) + Полужирный"/>
    <w:basedOn w:val="a5"/>
    <w:rsid w:val="00D44C32"/>
    <w:rPr>
      <w:rFonts w:ascii="Times New Roman" w:eastAsia="Times New Roman" w:hAnsi="Times New Roman" w:cs="Times New Roman"/>
      <w:b/>
      <w:bCs/>
      <w:i w:val="0"/>
      <w:iCs w:val="0"/>
      <w:smallCaps w:val="0"/>
      <w:strike w:val="0"/>
      <w:color w:val="000000"/>
      <w:spacing w:val="0"/>
      <w:w w:val="100"/>
      <w:position w:val="0"/>
      <w:sz w:val="14"/>
      <w:szCs w:val="14"/>
      <w:u w:val="none"/>
      <w:lang w:val="ru-RU" w:eastAsia="ru-RU" w:bidi="ru-RU"/>
    </w:rPr>
  </w:style>
  <w:style w:type="character" w:customStyle="1" w:styleId="36">
    <w:name w:val="Основной текст (3) + Курсив"/>
    <w:basedOn w:val="a5"/>
    <w:rsid w:val="00D44C32"/>
    <w:rPr>
      <w:rFonts w:ascii="Times New Roman" w:eastAsia="Times New Roman" w:hAnsi="Times New Roman" w:cs="Times New Roman"/>
      <w:b w:val="0"/>
      <w:bCs w:val="0"/>
      <w:i/>
      <w:iCs/>
      <w:smallCaps w:val="0"/>
      <w:strike w:val="0"/>
      <w:color w:val="000000"/>
      <w:spacing w:val="0"/>
      <w:w w:val="100"/>
      <w:position w:val="0"/>
      <w:sz w:val="14"/>
      <w:szCs w:val="14"/>
      <w:u w:val="none"/>
      <w:lang w:val="ru-RU" w:eastAsia="ru-RU" w:bidi="ru-RU"/>
    </w:rPr>
  </w:style>
  <w:style w:type="character" w:customStyle="1" w:styleId="29">
    <w:name w:val="Основной текст2"/>
    <w:basedOn w:val="afffff"/>
    <w:rsid w:val="00D44C32"/>
    <w:rPr>
      <w:rFonts w:ascii="Times New Roman" w:eastAsia="Times New Roman" w:hAnsi="Times New Roman" w:cs="Times New Roman"/>
      <w:color w:val="000000"/>
      <w:spacing w:val="0"/>
      <w:w w:val="100"/>
      <w:position w:val="0"/>
      <w:sz w:val="21"/>
      <w:szCs w:val="21"/>
      <w:shd w:val="clear" w:color="auto" w:fill="FFFFFF"/>
      <w:lang w:val="ru-RU"/>
    </w:rPr>
  </w:style>
  <w:style w:type="paragraph" w:customStyle="1" w:styleId="54">
    <w:name w:val="Основной текст5"/>
    <w:basedOn w:val="a2"/>
    <w:rsid w:val="00D44C32"/>
    <w:pPr>
      <w:widowControl w:val="0"/>
      <w:shd w:val="clear" w:color="auto" w:fill="FFFFFF"/>
      <w:spacing w:before="360" w:line="0" w:lineRule="atLeast"/>
    </w:pPr>
    <w:rPr>
      <w:rFonts w:eastAsia="Times New Roman" w:cs="Times New Roman"/>
      <w:sz w:val="21"/>
      <w:szCs w:val="21"/>
    </w:rPr>
  </w:style>
  <w:style w:type="paragraph" w:customStyle="1" w:styleId="MTDisplayEquation">
    <w:name w:val="MTDisplayEquation"/>
    <w:basedOn w:val="a2"/>
    <w:next w:val="a2"/>
    <w:link w:val="MTDisplayEquation0"/>
    <w:rsid w:val="00D44C32"/>
    <w:pPr>
      <w:tabs>
        <w:tab w:val="center" w:pos="4820"/>
        <w:tab w:val="right" w:pos="9640"/>
      </w:tabs>
    </w:pPr>
    <w:rPr>
      <w:rFonts w:eastAsia="Calibri" w:cs="Times New Roman"/>
      <w:sz w:val="28"/>
      <w:szCs w:val="28"/>
    </w:rPr>
  </w:style>
  <w:style w:type="character" w:customStyle="1" w:styleId="MTDisplayEquation0">
    <w:name w:val="MTDisplayEquation Знак"/>
    <w:link w:val="MTDisplayEquation"/>
    <w:rsid w:val="00D44C32"/>
    <w:rPr>
      <w:rFonts w:ascii="Times New Roman" w:eastAsia="Calibri" w:hAnsi="Times New Roman" w:cs="Times New Roman"/>
      <w:sz w:val="28"/>
      <w:szCs w:val="28"/>
    </w:rPr>
  </w:style>
  <w:style w:type="paragraph" w:customStyle="1" w:styleId="TimesNewRoman14">
    <w:name w:val="Текст Times New Roman 14пт"/>
    <w:basedOn w:val="a2"/>
    <w:link w:val="TimesNewRoman140"/>
    <w:rsid w:val="00D44C32"/>
    <w:pPr>
      <w:spacing w:line="360" w:lineRule="auto"/>
    </w:pPr>
    <w:rPr>
      <w:rFonts w:eastAsia="Calibri" w:cs="Times New Roman"/>
      <w:sz w:val="28"/>
      <w:szCs w:val="28"/>
    </w:rPr>
  </w:style>
  <w:style w:type="character" w:customStyle="1" w:styleId="TimesNewRoman140">
    <w:name w:val="Текст Times New Roman 14пт Знак"/>
    <w:link w:val="TimesNewRoman14"/>
    <w:rsid w:val="00D44C32"/>
    <w:rPr>
      <w:rFonts w:ascii="Times New Roman" w:eastAsia="Calibri" w:hAnsi="Times New Roman" w:cs="Times New Roman"/>
      <w:sz w:val="28"/>
      <w:szCs w:val="28"/>
    </w:rPr>
  </w:style>
  <w:style w:type="character" w:customStyle="1" w:styleId="sel1">
    <w:name w:val="sel1"/>
    <w:basedOn w:val="a5"/>
    <w:rsid w:val="00D44C32"/>
    <w:rPr>
      <w:rFonts w:ascii="Courier" w:hAnsi="Courier" w:hint="default"/>
    </w:rPr>
  </w:style>
  <w:style w:type="character" w:styleId="afffff1">
    <w:name w:val="FollowedHyperlink"/>
    <w:basedOn w:val="a5"/>
    <w:uiPriority w:val="99"/>
    <w:semiHidden/>
    <w:unhideWhenUsed/>
    <w:rsid w:val="00D44C32"/>
    <w:rPr>
      <w:color w:val="800080" w:themeColor="followedHyperlink"/>
      <w:u w:val="single"/>
    </w:rPr>
  </w:style>
  <w:style w:type="character" w:customStyle="1" w:styleId="40">
    <w:name w:val="Заголовок 4 Знак"/>
    <w:basedOn w:val="a5"/>
    <w:link w:val="4"/>
    <w:uiPriority w:val="9"/>
    <w:semiHidden/>
    <w:rsid w:val="003A0A58"/>
    <w:rPr>
      <w:rFonts w:asciiTheme="majorHAnsi" w:eastAsiaTheme="majorEastAsia" w:hAnsiTheme="majorHAnsi" w:cstheme="majorBidi"/>
      <w:b/>
      <w:bCs/>
      <w:i/>
      <w:iCs/>
      <w:color w:val="4F81BD" w:themeColor="accent1"/>
    </w:rPr>
  </w:style>
  <w:style w:type="paragraph" w:customStyle="1" w:styleId="212">
    <w:name w:val="Заголовок 21"/>
    <w:basedOn w:val="a2"/>
    <w:uiPriority w:val="99"/>
    <w:rsid w:val="003A0A58"/>
    <w:pPr>
      <w:widowControl w:val="0"/>
      <w:suppressAutoHyphens/>
      <w:spacing w:line="360" w:lineRule="auto"/>
      <w:outlineLvl w:val="1"/>
    </w:pPr>
    <w:rPr>
      <w:sz w:val="28"/>
    </w:rPr>
  </w:style>
  <w:style w:type="character" w:customStyle="1" w:styleId="213">
    <w:name w:val="Заголовок 2 Знак1"/>
    <w:basedOn w:val="a5"/>
    <w:uiPriority w:val="9"/>
    <w:semiHidden/>
    <w:rsid w:val="003A0A58"/>
    <w:rPr>
      <w:rFonts w:asciiTheme="majorHAnsi" w:eastAsiaTheme="majorEastAsia" w:hAnsiTheme="majorHAnsi" w:cstheme="majorBidi"/>
      <w:b/>
      <w:bCs/>
      <w:color w:val="4F81BD" w:themeColor="accent1"/>
      <w:sz w:val="26"/>
      <w:szCs w:val="26"/>
    </w:rPr>
  </w:style>
  <w:style w:type="paragraph" w:styleId="afffff2">
    <w:name w:val="Block Text"/>
    <w:basedOn w:val="a2"/>
    <w:uiPriority w:val="99"/>
    <w:rsid w:val="003A0A58"/>
    <w:pPr>
      <w:spacing w:before="80"/>
      <w:ind w:left="-567" w:right="283" w:firstLine="851"/>
    </w:pPr>
    <w:rPr>
      <w:rFonts w:eastAsiaTheme="minorEastAsia" w:cs="Times New Roman"/>
      <w:szCs w:val="20"/>
    </w:rPr>
  </w:style>
  <w:style w:type="character" w:styleId="afffff3">
    <w:name w:val="Placeholder Text"/>
    <w:basedOn w:val="a5"/>
    <w:uiPriority w:val="99"/>
    <w:semiHidden/>
    <w:rsid w:val="003A0A58"/>
    <w:rPr>
      <w:color w:val="808080"/>
    </w:rPr>
  </w:style>
  <w:style w:type="paragraph" w:styleId="1d">
    <w:name w:val="toc 1"/>
    <w:basedOn w:val="a2"/>
    <w:next w:val="a2"/>
    <w:autoRedefine/>
    <w:uiPriority w:val="39"/>
    <w:unhideWhenUsed/>
    <w:rsid w:val="003A0A58"/>
    <w:pPr>
      <w:spacing w:after="100"/>
    </w:pPr>
  </w:style>
  <w:style w:type="paragraph" w:styleId="2a">
    <w:name w:val="toc 2"/>
    <w:basedOn w:val="a2"/>
    <w:next w:val="a2"/>
    <w:autoRedefine/>
    <w:uiPriority w:val="39"/>
    <w:unhideWhenUsed/>
    <w:rsid w:val="003A0A58"/>
    <w:pPr>
      <w:spacing w:after="100"/>
      <w:ind w:left="220"/>
    </w:pPr>
  </w:style>
  <w:style w:type="paragraph" w:styleId="37">
    <w:name w:val="toc 3"/>
    <w:basedOn w:val="a2"/>
    <w:next w:val="a2"/>
    <w:autoRedefine/>
    <w:uiPriority w:val="39"/>
    <w:unhideWhenUsed/>
    <w:rsid w:val="003A0A58"/>
    <w:pPr>
      <w:spacing w:after="100"/>
      <w:ind w:left="440"/>
    </w:pPr>
  </w:style>
  <w:style w:type="character" w:customStyle="1" w:styleId="23pt-2pt">
    <w:name w:val="Основной текст + 23 pt;Курсив;Интервал -2 pt"/>
    <w:basedOn w:val="afffff"/>
    <w:rsid w:val="003A0A58"/>
    <w:rPr>
      <w:rFonts w:ascii="Times New Roman" w:eastAsia="Times New Roman" w:hAnsi="Times New Roman" w:cs="Times New Roman"/>
      <w:sz w:val="50"/>
      <w:szCs w:val="50"/>
      <w:shd w:val="clear" w:color="auto" w:fill="FFFFFF"/>
    </w:rPr>
  </w:style>
  <w:style w:type="character" w:customStyle="1" w:styleId="Candara14pt-3pt">
    <w:name w:val="Основной текст + Candara;14 pt;Курсив;Интервал -3 pt"/>
    <w:basedOn w:val="afffff"/>
    <w:rsid w:val="003A0A58"/>
    <w:rPr>
      <w:rFonts w:ascii="Times New Roman" w:eastAsia="Times New Roman" w:hAnsi="Times New Roman" w:cs="Times New Roman"/>
      <w:sz w:val="50"/>
      <w:szCs w:val="50"/>
      <w:shd w:val="clear" w:color="auto" w:fill="FFFFFF"/>
    </w:rPr>
  </w:style>
  <w:style w:type="character" w:customStyle="1" w:styleId="26pt">
    <w:name w:val="Основной текст + 26 pt;Полужирный"/>
    <w:basedOn w:val="afffff"/>
    <w:rsid w:val="003A0A58"/>
    <w:rPr>
      <w:rFonts w:ascii="Times New Roman" w:eastAsia="Times New Roman" w:hAnsi="Times New Roman" w:cs="Times New Roman"/>
      <w:sz w:val="50"/>
      <w:szCs w:val="50"/>
      <w:shd w:val="clear" w:color="auto" w:fill="FFFFFF"/>
    </w:rPr>
  </w:style>
  <w:style w:type="character" w:customStyle="1" w:styleId="8Exact">
    <w:name w:val="Основной текст (8) Exact"/>
    <w:basedOn w:val="a5"/>
    <w:rsid w:val="003A0A58"/>
    <w:rPr>
      <w:rFonts w:ascii="Bookman Old Style" w:eastAsia="Bookman Old Style" w:hAnsi="Bookman Old Style" w:cs="Bookman Old Style"/>
      <w:b/>
      <w:bCs/>
      <w:i/>
      <w:iCs/>
      <w:smallCaps w:val="0"/>
      <w:strike w:val="0"/>
      <w:spacing w:val="-51"/>
      <w:sz w:val="28"/>
      <w:szCs w:val="28"/>
      <w:u w:val="none"/>
    </w:rPr>
  </w:style>
  <w:style w:type="character" w:customStyle="1" w:styleId="9Exact">
    <w:name w:val="Основной текст (9) Exact"/>
    <w:basedOn w:val="a5"/>
    <w:rsid w:val="003A0A58"/>
    <w:rPr>
      <w:rFonts w:ascii="Consolas" w:eastAsia="Consolas" w:hAnsi="Consolas" w:cs="Consolas"/>
      <w:i/>
      <w:iCs/>
      <w:spacing w:val="-51"/>
      <w:sz w:val="34"/>
      <w:szCs w:val="34"/>
      <w:shd w:val="clear" w:color="auto" w:fill="FFFFFF"/>
    </w:rPr>
  </w:style>
  <w:style w:type="character" w:customStyle="1" w:styleId="10Exact">
    <w:name w:val="Основной текст (10) Exact"/>
    <w:basedOn w:val="a5"/>
    <w:rsid w:val="003A0A58"/>
    <w:rPr>
      <w:rFonts w:ascii="Times New Roman" w:eastAsia="Times New Roman" w:hAnsi="Times New Roman" w:cs="Times New Roman"/>
      <w:i/>
      <w:iCs/>
      <w:spacing w:val="14"/>
      <w:sz w:val="44"/>
      <w:szCs w:val="44"/>
      <w:shd w:val="clear" w:color="auto" w:fill="FFFFFF"/>
    </w:rPr>
  </w:style>
  <w:style w:type="character" w:customStyle="1" w:styleId="10-1ptExact">
    <w:name w:val="Основной текст (10) + Интервал -1 pt Exact"/>
    <w:basedOn w:val="10Exact"/>
    <w:rsid w:val="003A0A58"/>
    <w:rPr>
      <w:rFonts w:ascii="Times New Roman" w:eastAsia="Times New Roman" w:hAnsi="Times New Roman" w:cs="Times New Roman"/>
      <w:i/>
      <w:iCs/>
      <w:color w:val="000000"/>
      <w:spacing w:val="-36"/>
      <w:w w:val="100"/>
      <w:position w:val="0"/>
      <w:sz w:val="44"/>
      <w:szCs w:val="44"/>
      <w:shd w:val="clear" w:color="auto" w:fill="FFFFFF"/>
      <w:lang w:val="ru-RU" w:eastAsia="ru-RU" w:bidi="ru-RU"/>
    </w:rPr>
  </w:style>
  <w:style w:type="character" w:customStyle="1" w:styleId="24pt">
    <w:name w:val="Основной текст + 24 pt;Полужирный"/>
    <w:basedOn w:val="afffff"/>
    <w:rsid w:val="003A0A58"/>
    <w:rPr>
      <w:rFonts w:ascii="Times New Roman" w:eastAsia="Times New Roman" w:hAnsi="Times New Roman" w:cs="Times New Roman"/>
      <w:sz w:val="50"/>
      <w:szCs w:val="50"/>
      <w:shd w:val="clear" w:color="auto" w:fill="FFFFFF"/>
    </w:rPr>
  </w:style>
  <w:style w:type="character" w:customStyle="1" w:styleId="afffff4">
    <w:name w:val="Оглавление_"/>
    <w:basedOn w:val="a5"/>
    <w:link w:val="afffff5"/>
    <w:rsid w:val="003A0A58"/>
    <w:rPr>
      <w:rFonts w:ascii="Times New Roman" w:eastAsia="Times New Roman" w:hAnsi="Times New Roman" w:cs="Times New Roman"/>
      <w:sz w:val="50"/>
      <w:szCs w:val="50"/>
      <w:shd w:val="clear" w:color="auto" w:fill="FFFFFF"/>
    </w:rPr>
  </w:style>
  <w:style w:type="character" w:customStyle="1" w:styleId="23pt0pt">
    <w:name w:val="Основной текст + 23 pt;Курсив;Интервал 0 pt"/>
    <w:basedOn w:val="afffff"/>
    <w:rsid w:val="003A0A58"/>
    <w:rPr>
      <w:rFonts w:ascii="Times New Roman" w:eastAsia="Times New Roman" w:hAnsi="Times New Roman" w:cs="Times New Roman"/>
      <w:sz w:val="50"/>
      <w:szCs w:val="50"/>
      <w:shd w:val="clear" w:color="auto" w:fill="FFFFFF"/>
    </w:rPr>
  </w:style>
  <w:style w:type="character" w:customStyle="1" w:styleId="8">
    <w:name w:val="Основной текст (8)_"/>
    <w:basedOn w:val="a5"/>
    <w:link w:val="80"/>
    <w:rsid w:val="003A0A58"/>
    <w:rPr>
      <w:rFonts w:ascii="Bookman Old Style" w:eastAsia="Bookman Old Style" w:hAnsi="Bookman Old Style" w:cs="Bookman Old Style"/>
      <w:b/>
      <w:bCs/>
      <w:i/>
      <w:iCs/>
      <w:spacing w:val="-50"/>
      <w:sz w:val="30"/>
      <w:szCs w:val="30"/>
      <w:shd w:val="clear" w:color="auto" w:fill="FFFFFF"/>
    </w:rPr>
  </w:style>
  <w:style w:type="paragraph" w:customStyle="1" w:styleId="80">
    <w:name w:val="Основной текст (8)"/>
    <w:basedOn w:val="a2"/>
    <w:link w:val="8"/>
    <w:rsid w:val="003A0A58"/>
    <w:pPr>
      <w:widowControl w:val="0"/>
      <w:shd w:val="clear" w:color="auto" w:fill="FFFFFF"/>
      <w:spacing w:line="0" w:lineRule="atLeast"/>
    </w:pPr>
    <w:rPr>
      <w:rFonts w:ascii="Bookman Old Style" w:eastAsia="Bookman Old Style" w:hAnsi="Bookman Old Style" w:cs="Bookman Old Style"/>
      <w:b/>
      <w:bCs/>
      <w:i/>
      <w:iCs/>
      <w:spacing w:val="-50"/>
      <w:sz w:val="30"/>
      <w:szCs w:val="30"/>
    </w:rPr>
  </w:style>
  <w:style w:type="paragraph" w:customStyle="1" w:styleId="afffff5">
    <w:name w:val="Оглавление"/>
    <w:basedOn w:val="a2"/>
    <w:link w:val="afffff4"/>
    <w:rsid w:val="003A0A58"/>
    <w:pPr>
      <w:widowControl w:val="0"/>
      <w:shd w:val="clear" w:color="auto" w:fill="FFFFFF"/>
      <w:spacing w:before="300" w:after="180" w:line="0" w:lineRule="atLeast"/>
    </w:pPr>
    <w:rPr>
      <w:rFonts w:eastAsia="Times New Roman" w:cs="Times New Roman"/>
      <w:sz w:val="50"/>
      <w:szCs w:val="50"/>
    </w:rPr>
  </w:style>
  <w:style w:type="paragraph" w:styleId="afffff6">
    <w:name w:val="Subtitle"/>
    <w:basedOn w:val="a2"/>
    <w:link w:val="afffff7"/>
    <w:rsid w:val="003A0A58"/>
    <w:rPr>
      <w:rFonts w:eastAsia="Times New Roman" w:cs="Times New Roman"/>
      <w:b/>
      <w:sz w:val="32"/>
      <w:szCs w:val="20"/>
      <w:lang w:eastAsia="ru-RU"/>
    </w:rPr>
  </w:style>
  <w:style w:type="character" w:customStyle="1" w:styleId="afffff7">
    <w:name w:val="Подзаголовок Знак"/>
    <w:basedOn w:val="a5"/>
    <w:link w:val="afffff6"/>
    <w:rsid w:val="003A0A58"/>
    <w:rPr>
      <w:rFonts w:ascii="Times New Roman" w:eastAsia="Times New Roman" w:hAnsi="Times New Roman" w:cs="Times New Roman"/>
      <w:b/>
      <w:sz w:val="32"/>
      <w:szCs w:val="20"/>
      <w:lang w:eastAsia="ru-RU"/>
    </w:rPr>
  </w:style>
  <w:style w:type="paragraph" w:customStyle="1" w:styleId="214">
    <w:name w:val="Основной текст с отступом 21"/>
    <w:basedOn w:val="a2"/>
    <w:rsid w:val="003A0A58"/>
    <w:pPr>
      <w:overflowPunct w:val="0"/>
      <w:autoSpaceDE w:val="0"/>
      <w:autoSpaceDN w:val="0"/>
      <w:adjustRightInd w:val="0"/>
      <w:spacing w:after="120" w:line="480" w:lineRule="auto"/>
      <w:ind w:left="283"/>
      <w:textAlignment w:val="baseline"/>
    </w:pPr>
    <w:rPr>
      <w:rFonts w:eastAsia="Times New Roman" w:cs="Times New Roman"/>
      <w:szCs w:val="20"/>
      <w:lang w:eastAsia="ru-RU"/>
    </w:rPr>
  </w:style>
  <w:style w:type="paragraph" w:customStyle="1" w:styleId="1-">
    <w:name w:val="Текст 1-я"/>
    <w:basedOn w:val="aff7"/>
    <w:next w:val="aff7"/>
    <w:uiPriority w:val="99"/>
    <w:rsid w:val="00B36C1E"/>
    <w:pPr>
      <w:autoSpaceDE w:val="0"/>
      <w:autoSpaceDN w:val="0"/>
      <w:adjustRightInd w:val="0"/>
      <w:spacing w:before="170" w:line="180" w:lineRule="atLeast"/>
      <w:textAlignment w:val="center"/>
    </w:pPr>
    <w:rPr>
      <w:rFonts w:ascii="Newton" w:eastAsia="Calibri" w:hAnsi="Newton"/>
      <w:color w:val="000000"/>
      <w:sz w:val="18"/>
      <w:szCs w:val="18"/>
      <w:lang w:eastAsia="en-US"/>
    </w:rPr>
  </w:style>
  <w:style w:type="paragraph" w:customStyle="1" w:styleId="afffff8">
    <w:name w:val="Мой основной текст"/>
    <w:basedOn w:val="a2"/>
    <w:link w:val="afffff9"/>
    <w:rsid w:val="00B36C1E"/>
    <w:pPr>
      <w:spacing w:line="360" w:lineRule="auto"/>
      <w:ind w:firstLine="567"/>
    </w:pPr>
    <w:rPr>
      <w:rFonts w:eastAsia="Times New Roman" w:cs="Times New Roman"/>
      <w:sz w:val="28"/>
      <w:szCs w:val="28"/>
    </w:rPr>
  </w:style>
  <w:style w:type="character" w:customStyle="1" w:styleId="afffff9">
    <w:name w:val="Мой основной текст Знак"/>
    <w:link w:val="afffff8"/>
    <w:rsid w:val="00B36C1E"/>
    <w:rPr>
      <w:rFonts w:ascii="Times New Roman" w:eastAsia="Times New Roman" w:hAnsi="Times New Roman" w:cs="Times New Roman"/>
      <w:sz w:val="28"/>
      <w:szCs w:val="28"/>
    </w:rPr>
  </w:style>
  <w:style w:type="character" w:customStyle="1" w:styleId="ContainerControl">
    <w:name w:val="ContainerControl"/>
    <w:rsid w:val="00B36C1E"/>
    <w:rPr>
      <w:rFonts w:ascii="Times New Roman" w:hAnsi="Times New Roman" w:cs="Times New Roman"/>
      <w:color w:val="auto"/>
      <w:sz w:val="24"/>
    </w:rPr>
  </w:style>
  <w:style w:type="paragraph" w:customStyle="1" w:styleId="bodytext">
    <w:name w:val="bodytext"/>
    <w:basedOn w:val="a2"/>
    <w:rsid w:val="00B36C1E"/>
    <w:pPr>
      <w:spacing w:after="68"/>
    </w:pPr>
    <w:rPr>
      <w:rFonts w:ascii="Verdana" w:eastAsia="Times New Roman" w:hAnsi="Verdana" w:cs="Times New Roman"/>
      <w:color w:val="474C74"/>
      <w:sz w:val="19"/>
      <w:szCs w:val="19"/>
      <w:lang w:eastAsia="ru-RU"/>
    </w:rPr>
  </w:style>
  <w:style w:type="paragraph" w:customStyle="1" w:styleId="afffffa">
    <w:name w:val="Пропуск"/>
    <w:basedOn w:val="Abstract"/>
    <w:qFormat/>
    <w:rsid w:val="00BE4986"/>
    <w:pPr>
      <w:spacing w:before="0" w:after="0"/>
      <w:ind w:left="709"/>
    </w:pPr>
    <w:rPr>
      <w:sz w:val="12"/>
    </w:rPr>
  </w:style>
  <w:style w:type="paragraph" w:customStyle="1" w:styleId="098">
    <w:name w:val="Основной текст суженный 0;98"/>
    <w:basedOn w:val="affc"/>
    <w:rsid w:val="00BE4986"/>
    <w:pPr>
      <w:spacing w:after="0" w:line="240" w:lineRule="auto"/>
      <w:ind w:firstLine="567"/>
    </w:pPr>
    <w:rPr>
      <w:szCs w:val="24"/>
    </w:rPr>
  </w:style>
  <w:style w:type="paragraph" w:customStyle="1" w:styleId="01">
    <w:name w:val="Основной текст суженный 0"/>
    <w:aliases w:val="97"/>
    <w:basedOn w:val="098"/>
    <w:rsid w:val="00BE4986"/>
    <w:pPr>
      <w:spacing w:line="233" w:lineRule="auto"/>
      <w:ind w:firstLine="709"/>
    </w:pPr>
  </w:style>
  <w:style w:type="paragraph" w:customStyle="1" w:styleId="097">
    <w:name w:val="Основной текст суженный 0;97"/>
    <w:basedOn w:val="01"/>
    <w:rsid w:val="00BE4986"/>
  </w:style>
  <w:style w:type="paragraph" w:customStyle="1" w:styleId="0970">
    <w:name w:val="Основной текст суженный 0;97"/>
    <w:basedOn w:val="097"/>
    <w:rsid w:val="00BE4986"/>
  </w:style>
  <w:style w:type="paragraph" w:customStyle="1" w:styleId="afffffb">
    <w:name w:val="Содержание"/>
    <w:basedOn w:val="a2"/>
    <w:rsid w:val="00774E13"/>
    <w:pPr>
      <w:jc w:val="left"/>
    </w:pPr>
    <w:rPr>
      <w:szCs w:val="24"/>
    </w:rPr>
  </w:style>
  <w:style w:type="paragraph" w:customStyle="1" w:styleId="afffffc">
    <w:name w:val="Таблица"/>
    <w:basedOn w:val="afff2"/>
    <w:qFormat/>
    <w:rsid w:val="00D96294"/>
    <w:pPr>
      <w:spacing w:line="240" w:lineRule="auto"/>
      <w:ind w:firstLine="0"/>
      <w:jc w:val="left"/>
    </w:pPr>
    <w:rPr>
      <w:sz w:val="20"/>
    </w:rPr>
  </w:style>
  <w:style w:type="paragraph" w:customStyle="1" w:styleId="afffffd">
    <w:name w:val="Библиогр"/>
    <w:basedOn w:val="a2"/>
    <w:rsid w:val="00B1618B"/>
    <w:pPr>
      <w:tabs>
        <w:tab w:val="num" w:pos="284"/>
      </w:tabs>
      <w:ind w:firstLine="0"/>
    </w:pPr>
    <w:rPr>
      <w:rFonts w:cs="Times New Roman"/>
      <w:sz w:val="20"/>
      <w:szCs w:val="20"/>
      <w:lang w:val="en-US"/>
    </w:rPr>
  </w:style>
  <w:style w:type="paragraph" w:customStyle="1" w:styleId="a3">
    <w:name w:val="Название статьи"/>
    <w:basedOn w:val="1b"/>
    <w:qFormat/>
    <w:rsid w:val="00B1618B"/>
    <w:pPr>
      <w:spacing w:after="0"/>
      <w:ind w:firstLine="0"/>
    </w:pPr>
    <w:rPr>
      <w:sz w:val="26"/>
    </w:rPr>
  </w:style>
  <w:style w:type="paragraph" w:customStyle="1" w:styleId="afffffe">
    <w:name w:val="Название Аннотация"/>
    <w:basedOn w:val="Abstract"/>
    <w:rsid w:val="00B1618B"/>
    <w:pPr>
      <w:spacing w:before="0" w:after="0"/>
      <w:ind w:firstLine="0"/>
    </w:pPr>
    <w:rPr>
      <w:i/>
      <w:sz w:val="20"/>
    </w:rPr>
  </w:style>
  <w:style w:type="paragraph" w:customStyle="1" w:styleId="affffff">
    <w:name w:val="Учредители конф"/>
    <w:basedOn w:val="a2"/>
    <w:rsid w:val="00125EE5"/>
    <w:pPr>
      <w:spacing w:line="288" w:lineRule="auto"/>
      <w:ind w:firstLine="0"/>
      <w:jc w:val="center"/>
    </w:pPr>
    <w:rPr>
      <w:caps/>
      <w:sz w:val="27"/>
      <w:szCs w:val="27"/>
    </w:rPr>
  </w:style>
  <w:style w:type="paragraph" w:customStyle="1" w:styleId="affffff0">
    <w:name w:val="Титул"/>
    <w:basedOn w:val="a2"/>
    <w:rsid w:val="00125EE5"/>
    <w:pPr>
      <w:ind w:firstLine="0"/>
      <w:jc w:val="center"/>
    </w:pPr>
    <w:rPr>
      <w:b/>
      <w:sz w:val="40"/>
      <w:szCs w:val="40"/>
    </w:rPr>
  </w:style>
  <w:style w:type="paragraph" w:customStyle="1" w:styleId="affffff1">
    <w:name w:val="Титул нежир"/>
    <w:basedOn w:val="affffff0"/>
    <w:rsid w:val="00125EE5"/>
    <w:rPr>
      <w:b w:val="0"/>
    </w:rPr>
  </w:style>
  <w:style w:type="paragraph" w:customStyle="1" w:styleId="81">
    <w:name w:val="8)Секция"/>
    <w:basedOn w:val="a2"/>
    <w:qFormat/>
    <w:rsid w:val="00125EE5"/>
    <w:pPr>
      <w:widowControl w:val="0"/>
      <w:suppressAutoHyphens/>
      <w:ind w:firstLine="0"/>
      <w:jc w:val="center"/>
    </w:pPr>
    <w:rPr>
      <w:rFonts w:cs="Times New Roman"/>
      <w:b/>
      <w:sz w:val="28"/>
      <w:szCs w:val="28"/>
    </w:rPr>
  </w:style>
  <w:style w:type="character" w:customStyle="1" w:styleId="60">
    <w:name w:val="Заголовок 6 Знак"/>
    <w:aliases w:val="Обычный 1 Знак,1 Знак"/>
    <w:basedOn w:val="a5"/>
    <w:link w:val="6"/>
    <w:uiPriority w:val="9"/>
    <w:rsid w:val="0088373C"/>
    <w:rPr>
      <w:rFonts w:ascii="Times New Roman" w:eastAsia="Times New Roman" w:hAnsi="Times New Roman" w:cs="Times New Roman"/>
      <w:sz w:val="24"/>
      <w:szCs w:val="24"/>
    </w:rPr>
  </w:style>
  <w:style w:type="paragraph" w:customStyle="1" w:styleId="43">
    <w:name w:val="4)Адрес автора"/>
    <w:basedOn w:val="a2"/>
    <w:rsid w:val="00F8367C"/>
    <w:pPr>
      <w:tabs>
        <w:tab w:val="left" w:pos="-1161"/>
        <w:tab w:val="left" w:pos="-720"/>
        <w:tab w:val="left" w:pos="360"/>
        <w:tab w:val="left" w:pos="426"/>
        <w:tab w:val="left" w:pos="1440"/>
      </w:tabs>
      <w:snapToGrid w:val="0"/>
      <w:ind w:firstLine="0"/>
      <w:jc w:val="center"/>
    </w:pPr>
    <w:rPr>
      <w:rFonts w:eastAsia="Times New Roman" w:cs="Times New Roman"/>
      <w:i/>
      <w:iCs/>
      <w:sz w:val="20"/>
      <w:szCs w:val="20"/>
      <w:lang w:val="en-GB"/>
    </w:rPr>
  </w:style>
  <w:style w:type="character" w:customStyle="1" w:styleId="refresult">
    <w:name w:val="ref_result"/>
    <w:basedOn w:val="a5"/>
    <w:rsid w:val="00F8367C"/>
  </w:style>
  <w:style w:type="paragraph" w:customStyle="1" w:styleId="7">
    <w:name w:val="7)Библиогр список"/>
    <w:basedOn w:val="a2"/>
    <w:rsid w:val="00F8367C"/>
    <w:rPr>
      <w:rFonts w:eastAsia="Times New Roman" w:cs="Times New Roman"/>
      <w:b/>
      <w:szCs w:val="26"/>
      <w:lang w:val="en-GB"/>
    </w:rPr>
  </w:style>
  <w:style w:type="character" w:customStyle="1" w:styleId="alt-edited1">
    <w:name w:val="alt-edited1"/>
    <w:basedOn w:val="a5"/>
    <w:rsid w:val="00481B9E"/>
    <w:rPr>
      <w:color w:val="4D90F0"/>
    </w:rPr>
  </w:style>
  <w:style w:type="paragraph" w:customStyle="1" w:styleId="45">
    <w:name w:val="Основной текст (4)"/>
    <w:basedOn w:val="a2"/>
    <w:rsid w:val="00481B9E"/>
    <w:pPr>
      <w:widowControl w:val="0"/>
      <w:shd w:val="clear" w:color="auto" w:fill="FFFFFF"/>
      <w:spacing w:line="466" w:lineRule="exact"/>
      <w:ind w:firstLine="0"/>
      <w:jc w:val="left"/>
    </w:pPr>
    <w:rPr>
      <w:rFonts w:eastAsia="Times New Roman" w:cs="Times New Roman"/>
      <w:i/>
      <w:iCs/>
      <w:sz w:val="18"/>
      <w:szCs w:val="18"/>
    </w:rPr>
  </w:style>
  <w:style w:type="character" w:customStyle="1" w:styleId="123">
    <w:name w:val="Заголовок №1 (2)3"/>
    <w:uiPriority w:val="99"/>
    <w:rsid w:val="00FC2B10"/>
    <w:rPr>
      <w:rFonts w:ascii="Times New Roman" w:hAnsi="Times New Roman" w:cs="Times New Roman"/>
      <w:b/>
      <w:bCs/>
      <w:sz w:val="22"/>
      <w:szCs w:val="22"/>
    </w:rPr>
  </w:style>
  <w:style w:type="character" w:customStyle="1" w:styleId="ft9">
    <w:name w:val="ft9"/>
    <w:basedOn w:val="a5"/>
    <w:rsid w:val="00FC2B10"/>
  </w:style>
  <w:style w:type="paragraph" w:customStyle="1" w:styleId="DefaultParagraphFontParaChar1">
    <w:name w:val="Default Paragraph Font Para Char Знак Знак Знак Знак Знак Знак1 Знак Знак Знак Знак"/>
    <w:basedOn w:val="a2"/>
    <w:rsid w:val="00060E53"/>
    <w:pPr>
      <w:spacing w:after="160" w:line="240" w:lineRule="exact"/>
      <w:ind w:firstLine="0"/>
      <w:jc w:val="left"/>
    </w:pPr>
    <w:rPr>
      <w:rFonts w:ascii="Verdana" w:eastAsia="Times New Roman" w:hAnsi="Verdana" w:cs="Times New Roman"/>
      <w:szCs w:val="24"/>
      <w:lang w:val="en-US"/>
    </w:rPr>
  </w:style>
  <w:style w:type="paragraph" w:customStyle="1" w:styleId="q1">
    <w:name w:val="q1"/>
    <w:basedOn w:val="a2"/>
    <w:next w:val="a2"/>
    <w:rsid w:val="00060E53"/>
    <w:pPr>
      <w:autoSpaceDE w:val="0"/>
      <w:autoSpaceDN w:val="0"/>
      <w:adjustRightInd w:val="0"/>
      <w:ind w:firstLine="0"/>
      <w:jc w:val="left"/>
    </w:pPr>
    <w:rPr>
      <w:rFonts w:eastAsia="Times New Roman" w:cs="Times New Roman"/>
      <w:szCs w:val="24"/>
      <w:lang w:eastAsia="ru-RU"/>
    </w:rPr>
  </w:style>
  <w:style w:type="paragraph" w:customStyle="1" w:styleId="220">
    <w:name w:val="Основной текст с отступом 22"/>
    <w:basedOn w:val="a2"/>
    <w:rsid w:val="008A6387"/>
    <w:pPr>
      <w:overflowPunct w:val="0"/>
      <w:autoSpaceDE w:val="0"/>
      <w:autoSpaceDN w:val="0"/>
      <w:adjustRightInd w:val="0"/>
      <w:spacing w:after="120" w:line="480" w:lineRule="auto"/>
      <w:ind w:left="283" w:firstLine="0"/>
      <w:jc w:val="left"/>
      <w:textAlignment w:val="baseline"/>
    </w:pPr>
    <w:rPr>
      <w:rFonts w:eastAsia="Times New Roman" w:cs="Times New Roman"/>
      <w:szCs w:val="20"/>
      <w:lang w:eastAsia="ru-RU"/>
    </w:rPr>
  </w:style>
  <w:style w:type="character" w:customStyle="1" w:styleId="alt-edited">
    <w:name w:val="alt-edited"/>
    <w:rsid w:val="00221F87"/>
  </w:style>
  <w:style w:type="paragraph" w:customStyle="1" w:styleId="affffff2">
    <w:name w:val="Автор"/>
    <w:basedOn w:val="a2"/>
    <w:qFormat/>
    <w:rsid w:val="00221F87"/>
    <w:pPr>
      <w:ind w:firstLine="0"/>
      <w:jc w:val="center"/>
    </w:pPr>
    <w:rPr>
      <w:rFonts w:eastAsia="Times New Roman" w:cs="Times New Roman"/>
      <w:b/>
      <w:sz w:val="20"/>
      <w:szCs w:val="20"/>
      <w:lang w:val="en-GB"/>
    </w:rPr>
  </w:style>
  <w:style w:type="paragraph" w:customStyle="1" w:styleId="affffff3">
    <w:name w:val="Адрес автора"/>
    <w:basedOn w:val="a2"/>
    <w:qFormat/>
    <w:rsid w:val="00221F87"/>
    <w:pPr>
      <w:tabs>
        <w:tab w:val="left" w:pos="-1161"/>
        <w:tab w:val="left" w:pos="-720"/>
        <w:tab w:val="left" w:pos="360"/>
        <w:tab w:val="left" w:pos="426"/>
        <w:tab w:val="left" w:pos="1440"/>
      </w:tabs>
      <w:snapToGrid w:val="0"/>
      <w:ind w:firstLine="0"/>
      <w:jc w:val="center"/>
    </w:pPr>
    <w:rPr>
      <w:rFonts w:eastAsia="Times New Roman" w:cs="Times New Roman"/>
      <w:i/>
      <w:iCs/>
      <w:sz w:val="20"/>
      <w:szCs w:val="20"/>
      <w:lang w:val="en-GB"/>
    </w:rPr>
  </w:style>
  <w:style w:type="paragraph" w:customStyle="1" w:styleId="affffff4">
    <w:name w:val="Аннотация"/>
    <w:basedOn w:val="a2"/>
    <w:link w:val="affffff5"/>
    <w:autoRedefine/>
    <w:rsid w:val="003410FD"/>
    <w:pPr>
      <w:ind w:left="851" w:right="851" w:firstLine="0"/>
    </w:pPr>
    <w:rPr>
      <w:rFonts w:eastAsia="Times New Roman" w:cs="Times New Roman"/>
      <w:b/>
      <w:szCs w:val="24"/>
      <w:lang w:val="en-US"/>
    </w:rPr>
  </w:style>
  <w:style w:type="character" w:customStyle="1" w:styleId="affffff5">
    <w:name w:val="Аннотация Знак"/>
    <w:link w:val="affffff4"/>
    <w:rsid w:val="003410FD"/>
    <w:rPr>
      <w:rFonts w:ascii="Times New Roman" w:eastAsia="Times New Roman" w:hAnsi="Times New Roman" w:cs="Times New Roman"/>
      <w:b/>
      <w:sz w:val="24"/>
      <w:szCs w:val="24"/>
      <w:lang w:val="en-US"/>
    </w:rPr>
  </w:style>
  <w:style w:type="character" w:customStyle="1" w:styleId="mbt-meta-item">
    <w:name w:val="mbt-meta-item"/>
    <w:rsid w:val="00221F87"/>
  </w:style>
  <w:style w:type="paragraph" w:customStyle="1" w:styleId="affffff6">
    <w:name w:val="Библиогр список"/>
    <w:basedOn w:val="a2"/>
    <w:qFormat/>
    <w:rsid w:val="00221F87"/>
    <w:rPr>
      <w:rFonts w:eastAsia="Times New Roman" w:cs="Times New Roman"/>
      <w:b/>
      <w:szCs w:val="26"/>
      <w:lang w:val="en-GB"/>
    </w:rPr>
  </w:style>
  <w:style w:type="paragraph" w:customStyle="1" w:styleId="affffff7">
    <w:name w:val="Текст_В"/>
    <w:basedOn w:val="affc"/>
    <w:rsid w:val="000C5268"/>
    <w:pPr>
      <w:tabs>
        <w:tab w:val="clear" w:pos="288"/>
        <w:tab w:val="center" w:pos="4820"/>
        <w:tab w:val="right" w:pos="9639"/>
      </w:tabs>
      <w:spacing w:after="0" w:line="360" w:lineRule="auto"/>
      <w:ind w:firstLine="709"/>
    </w:pPr>
    <w:rPr>
      <w:rFonts w:eastAsia="Times New Roman"/>
      <w:sz w:val="28"/>
      <w:szCs w:val="24"/>
      <w:lang w:eastAsia="ru-RU"/>
    </w:rPr>
  </w:style>
  <w:style w:type="character" w:customStyle="1" w:styleId="2b">
    <w:name w:val="Основной текст (2)_"/>
    <w:basedOn w:val="a5"/>
    <w:link w:val="2c"/>
    <w:rsid w:val="00C84FC0"/>
    <w:rPr>
      <w:rFonts w:ascii="Arial" w:eastAsia="Arial" w:hAnsi="Arial" w:cs="Arial"/>
      <w:sz w:val="18"/>
      <w:szCs w:val="18"/>
      <w:shd w:val="clear" w:color="auto" w:fill="FFFFFF"/>
    </w:rPr>
  </w:style>
  <w:style w:type="paragraph" w:customStyle="1" w:styleId="2c">
    <w:name w:val="Основной текст (2)"/>
    <w:basedOn w:val="a2"/>
    <w:link w:val="2b"/>
    <w:rsid w:val="00C84FC0"/>
    <w:pPr>
      <w:widowControl w:val="0"/>
      <w:shd w:val="clear" w:color="auto" w:fill="FFFFFF"/>
      <w:spacing w:line="245" w:lineRule="exact"/>
      <w:ind w:hanging="1460"/>
    </w:pPr>
    <w:rPr>
      <w:rFonts w:ascii="Arial" w:eastAsia="Arial" w:hAnsi="Arial" w:cs="Arial"/>
      <w:sz w:val="18"/>
      <w:szCs w:val="18"/>
    </w:rPr>
  </w:style>
  <w:style w:type="table" w:customStyle="1" w:styleId="-11">
    <w:name w:val="Светлая сетка - Акцент 11"/>
    <w:basedOn w:val="a6"/>
    <w:uiPriority w:val="62"/>
    <w:rsid w:val="00A54D7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Abstract0">
    <w:name w:val="Abstract Знак"/>
    <w:link w:val="Abstract"/>
    <w:rsid w:val="00704CF2"/>
    <w:rPr>
      <w:rFonts w:ascii="Times New Roman" w:eastAsia="Times New Roman" w:hAnsi="Times New Roman" w:cs="Times New Roman"/>
      <w:sz w:val="24"/>
      <w:szCs w:val="20"/>
      <w:lang w:val="en-US"/>
    </w:rPr>
  </w:style>
  <w:style w:type="paragraph" w:customStyle="1" w:styleId="p5">
    <w:name w:val="p5"/>
    <w:basedOn w:val="a2"/>
    <w:rsid w:val="00726A4D"/>
    <w:pPr>
      <w:spacing w:before="100" w:beforeAutospacing="1" w:after="100" w:afterAutospacing="1"/>
      <w:ind w:firstLine="0"/>
      <w:jc w:val="left"/>
    </w:pPr>
    <w:rPr>
      <w:rFonts w:eastAsia="Times New Roman" w:cs="Times New Roman"/>
      <w:szCs w:val="24"/>
      <w:lang w:eastAsia="ru-RU"/>
    </w:rPr>
  </w:style>
  <w:style w:type="character" w:customStyle="1" w:styleId="s7">
    <w:name w:val="s7"/>
    <w:rsid w:val="00726A4D"/>
  </w:style>
  <w:style w:type="paragraph" w:customStyle="1" w:styleId="p4">
    <w:name w:val="p4"/>
    <w:basedOn w:val="a2"/>
    <w:rsid w:val="00726A4D"/>
    <w:pPr>
      <w:spacing w:before="100" w:beforeAutospacing="1" w:after="100" w:afterAutospacing="1"/>
      <w:ind w:firstLine="0"/>
      <w:jc w:val="left"/>
    </w:pPr>
    <w:rPr>
      <w:rFonts w:eastAsia="Times New Roman" w:cs="Times New Roman"/>
      <w:szCs w:val="24"/>
      <w:lang w:eastAsia="ru-RU"/>
    </w:rPr>
  </w:style>
  <w:style w:type="character" w:customStyle="1" w:styleId="longtext">
    <w:name w:val="long_text"/>
    <w:basedOn w:val="a5"/>
    <w:rsid w:val="00163E42"/>
  </w:style>
  <w:style w:type="paragraph" w:customStyle="1" w:styleId="006">
    <w:name w:val="006_Текст Знак"/>
    <w:basedOn w:val="a2"/>
    <w:rsid w:val="00163E42"/>
    <w:pPr>
      <w:ind w:firstLine="567"/>
    </w:pPr>
    <w:rPr>
      <w:rFonts w:eastAsia="Times New Roman" w:cs="Times New Roman"/>
      <w:sz w:val="20"/>
      <w:szCs w:val="18"/>
      <w:lang w:eastAsia="ru-RU"/>
    </w:rPr>
  </w:style>
  <w:style w:type="character" w:customStyle="1" w:styleId="reference-text">
    <w:name w:val="reference-text"/>
    <w:basedOn w:val="a5"/>
    <w:rsid w:val="00163E42"/>
  </w:style>
  <w:style w:type="character" w:customStyle="1" w:styleId="WW8Num41z3">
    <w:name w:val="WW8Num41z3"/>
    <w:rsid w:val="003E7F1B"/>
  </w:style>
  <w:style w:type="character" w:customStyle="1" w:styleId="affffff8">
    <w:name w:val="Исходный текст"/>
    <w:rsid w:val="003E7F1B"/>
    <w:rPr>
      <w:rFonts w:ascii="Liberation Mono" w:eastAsia="Nimbus Mono L" w:hAnsi="Liberation Mono" w:cs="Liberation Mono"/>
    </w:rPr>
  </w:style>
  <w:style w:type="paragraph" w:customStyle="1" w:styleId="1e">
    <w:name w:val="Библиография 1"/>
    <w:basedOn w:val="1a"/>
    <w:rsid w:val="003E7F1B"/>
    <w:pPr>
      <w:tabs>
        <w:tab w:val="right" w:leader="dot" w:pos="9638"/>
      </w:tabs>
      <w:ind w:firstLine="0"/>
    </w:pPr>
    <w:rPr>
      <w:rFonts w:ascii="Times New Roman" w:eastAsia="Calibri" w:hAnsi="Times New Roman" w:cs="FreeSans"/>
      <w:szCs w:val="22"/>
      <w:lang w:val="ru-RU" w:eastAsia="zh-CN"/>
    </w:rPr>
  </w:style>
  <w:style w:type="character" w:customStyle="1" w:styleId="affffff9">
    <w:name w:val="a"/>
    <w:basedOn w:val="a5"/>
    <w:rsid w:val="00C45D9D"/>
  </w:style>
  <w:style w:type="character" w:customStyle="1" w:styleId="l6">
    <w:name w:val="l6"/>
    <w:basedOn w:val="a5"/>
    <w:rsid w:val="00C45D9D"/>
  </w:style>
  <w:style w:type="character" w:customStyle="1" w:styleId="l7">
    <w:name w:val="l7"/>
    <w:basedOn w:val="a5"/>
    <w:rsid w:val="00C45D9D"/>
  </w:style>
  <w:style w:type="character" w:customStyle="1" w:styleId="l8">
    <w:name w:val="l8"/>
    <w:basedOn w:val="a5"/>
    <w:rsid w:val="00C45D9D"/>
  </w:style>
  <w:style w:type="character" w:customStyle="1" w:styleId="l9">
    <w:name w:val="l9"/>
    <w:basedOn w:val="a5"/>
    <w:rsid w:val="00C45D9D"/>
  </w:style>
  <w:style w:type="character" w:customStyle="1" w:styleId="a9">
    <w:name w:val="Абзац списка Знак"/>
    <w:basedOn w:val="a5"/>
    <w:link w:val="a8"/>
    <w:uiPriority w:val="34"/>
    <w:rsid w:val="003632DB"/>
    <w:rPr>
      <w:rFonts w:ascii="Times New Roman" w:hAnsi="Times New Roman"/>
      <w:sz w:val="24"/>
    </w:rPr>
  </w:style>
  <w:style w:type="character" w:customStyle="1" w:styleId="15">
    <w:name w:val="Стиль1 Знак"/>
    <w:basedOn w:val="a9"/>
    <w:link w:val="14"/>
    <w:rsid w:val="003632DB"/>
    <w:rPr>
      <w:rFonts w:ascii="Times New Roman" w:eastAsia="Times New Roman" w:hAnsi="Times New Roman" w:cs="Times New Roman"/>
      <w:b/>
      <w:bCs/>
      <w:color w:val="000000"/>
      <w:sz w:val="36"/>
      <w:szCs w:val="32"/>
      <w:shd w:val="clear" w:color="auto" w:fill="FFFFFF"/>
      <w:lang w:eastAsia="ru-RU"/>
    </w:rPr>
  </w:style>
  <w:style w:type="paragraph" w:customStyle="1" w:styleId="Author">
    <w:name w:val="Author"/>
    <w:basedOn w:val="a2"/>
    <w:uiPriority w:val="99"/>
    <w:rsid w:val="0012660E"/>
    <w:pPr>
      <w:suppressAutoHyphens/>
      <w:spacing w:before="120" w:after="120" w:line="360" w:lineRule="auto"/>
      <w:ind w:firstLine="567"/>
      <w:jc w:val="center"/>
    </w:pPr>
    <w:rPr>
      <w:rFonts w:eastAsia="Times New Roman" w:cs="Calibri"/>
      <w:b/>
      <w:sz w:val="28"/>
      <w:szCs w:val="20"/>
      <w:lang w:eastAsia="ar-SA"/>
    </w:rPr>
  </w:style>
  <w:style w:type="paragraph" w:customStyle="1" w:styleId="Accepted">
    <w:name w:val="Accepted"/>
    <w:basedOn w:val="a2"/>
    <w:uiPriority w:val="99"/>
    <w:rsid w:val="0012660E"/>
    <w:pPr>
      <w:suppressAutoHyphens/>
      <w:spacing w:before="120" w:after="240"/>
      <w:ind w:firstLine="567"/>
      <w:jc w:val="center"/>
    </w:pPr>
    <w:rPr>
      <w:rFonts w:eastAsia="Times New Roman" w:cs="Calibri"/>
      <w:sz w:val="26"/>
      <w:szCs w:val="20"/>
      <w:lang w:eastAsia="ar-SA"/>
    </w:rPr>
  </w:style>
  <w:style w:type="paragraph" w:customStyle="1" w:styleId="FigureCaption0">
    <w:name w:val="Figure Caption"/>
    <w:basedOn w:val="a2"/>
    <w:rsid w:val="0012660E"/>
    <w:pPr>
      <w:autoSpaceDE w:val="0"/>
      <w:autoSpaceDN w:val="0"/>
      <w:ind w:firstLine="0"/>
    </w:pPr>
    <w:rPr>
      <w:rFonts w:eastAsia="Times New Roman" w:cs="Times New Roman"/>
      <w:sz w:val="16"/>
      <w:szCs w:val="16"/>
      <w:lang w:val="en-US"/>
    </w:rPr>
  </w:style>
  <w:style w:type="character" w:customStyle="1" w:styleId="previewtxt">
    <w:name w:val="previewtxt"/>
    <w:rsid w:val="00574CCF"/>
  </w:style>
  <w:style w:type="paragraph" w:customStyle="1" w:styleId="affffffa">
    <w:name w:val="Нормальный"/>
    <w:uiPriority w:val="99"/>
    <w:rsid w:val="00B37314"/>
    <w:pPr>
      <w:autoSpaceDE w:val="0"/>
      <w:autoSpaceDN w:val="0"/>
      <w:spacing w:after="0" w:line="240" w:lineRule="auto"/>
      <w:ind w:firstLine="567"/>
      <w:jc w:val="both"/>
    </w:pPr>
    <w:rPr>
      <w:rFonts w:ascii="Times New Roman" w:eastAsia="Times New Roman" w:hAnsi="Times New Roman" w:cs="Times New Roman"/>
      <w:sz w:val="20"/>
      <w:szCs w:val="20"/>
      <w:lang w:eastAsia="ru-RU"/>
    </w:rPr>
  </w:style>
  <w:style w:type="paragraph" w:styleId="38">
    <w:name w:val="Body Text Indent 3"/>
    <w:basedOn w:val="a2"/>
    <w:link w:val="39"/>
    <w:rsid w:val="00B37314"/>
    <w:pPr>
      <w:spacing w:after="120"/>
      <w:ind w:left="283" w:firstLine="567"/>
    </w:pPr>
    <w:rPr>
      <w:rFonts w:eastAsia="Times New Roman" w:cs="Times New Roman"/>
      <w:sz w:val="16"/>
      <w:szCs w:val="16"/>
      <w:lang w:eastAsia="ru-RU"/>
    </w:rPr>
  </w:style>
  <w:style w:type="character" w:customStyle="1" w:styleId="39">
    <w:name w:val="Основной текст с отступом 3 Знак"/>
    <w:basedOn w:val="a5"/>
    <w:link w:val="38"/>
    <w:rsid w:val="00B37314"/>
    <w:rPr>
      <w:rFonts w:ascii="Times New Roman" w:eastAsia="Times New Roman" w:hAnsi="Times New Roman" w:cs="Times New Roman"/>
      <w:sz w:val="16"/>
      <w:szCs w:val="16"/>
      <w:lang w:eastAsia="ru-RU"/>
    </w:rPr>
  </w:style>
  <w:style w:type="character" w:customStyle="1" w:styleId="highlight">
    <w:name w:val="highlight"/>
    <w:basedOn w:val="a5"/>
    <w:rsid w:val="008D6AEA"/>
  </w:style>
  <w:style w:type="paragraph" w:customStyle="1" w:styleId="1f">
    <w:name w:val="Без интервала1"/>
    <w:rsid w:val="009E638D"/>
    <w:pPr>
      <w:spacing w:after="0" w:line="240" w:lineRule="auto"/>
    </w:pPr>
    <w:rPr>
      <w:rFonts w:ascii="Times New Roman" w:eastAsia="Calibri" w:hAnsi="Times New Roman" w:cs="Times New Roman"/>
      <w:sz w:val="24"/>
      <w:szCs w:val="24"/>
      <w:lang w:eastAsia="ru-RU"/>
    </w:rPr>
  </w:style>
  <w:style w:type="character" w:customStyle="1" w:styleId="bidi">
    <w:name w:val="bidi"/>
    <w:basedOn w:val="a5"/>
    <w:rsid w:val="00FD250B"/>
  </w:style>
  <w:style w:type="paragraph" w:customStyle="1" w:styleId="2d">
    <w:name w:val="Абзац списка2"/>
    <w:basedOn w:val="a2"/>
    <w:rsid w:val="00F661CD"/>
    <w:pPr>
      <w:ind w:left="720"/>
    </w:pPr>
    <w:rPr>
      <w:rFonts w:eastAsia="Times New Roman" w:cs="Times New Roman"/>
      <w:szCs w:val="24"/>
    </w:rPr>
  </w:style>
  <w:style w:type="paragraph" w:customStyle="1" w:styleId="affffffb">
    <w:name w:val="Знак Знак Знак Знак"/>
    <w:basedOn w:val="a2"/>
    <w:autoRedefine/>
    <w:semiHidden/>
    <w:rsid w:val="00917AD8"/>
    <w:pPr>
      <w:spacing w:after="160" w:line="240" w:lineRule="exact"/>
      <w:ind w:firstLine="0"/>
      <w:jc w:val="left"/>
    </w:pPr>
    <w:rPr>
      <w:rFonts w:ascii="Verdana" w:eastAsia="FangSong_GB2312" w:hAnsi="Verdana" w:cs="Verdana"/>
      <w:sz w:val="30"/>
      <w:szCs w:val="30"/>
      <w:lang w:val="en-US"/>
    </w:rPr>
  </w:style>
  <w:style w:type="paragraph" w:customStyle="1" w:styleId="1f0">
    <w:name w:val="Обычный+1"/>
    <w:basedOn w:val="Default"/>
    <w:next w:val="Default"/>
    <w:uiPriority w:val="99"/>
    <w:rsid w:val="00917AD8"/>
    <w:pPr>
      <w:widowControl/>
      <w:suppressAutoHyphens w:val="0"/>
      <w:autoSpaceDN w:val="0"/>
      <w:adjustRightInd w:val="0"/>
      <w:spacing w:line="240" w:lineRule="auto"/>
      <w:ind w:firstLine="0"/>
      <w:jc w:val="left"/>
      <w:textAlignment w:val="auto"/>
    </w:pPr>
    <w:rPr>
      <w:rFonts w:eastAsia="Calibri"/>
      <w:color w:val="auto"/>
      <w:kern w:val="0"/>
      <w:lang w:eastAsia="ru-RU" w:bidi="ar-SA"/>
    </w:rPr>
  </w:style>
  <w:style w:type="paragraph" w:customStyle="1" w:styleId="62">
    <w:name w:val="6)Основной"/>
    <w:basedOn w:val="a2"/>
    <w:rsid w:val="00917AD8"/>
    <w:pPr>
      <w:ind w:firstLine="397"/>
    </w:pPr>
    <w:rPr>
      <w:rFonts w:eastAsia="Times New Roman" w:cs="Times New Roman"/>
      <w:sz w:val="22"/>
      <w:szCs w:val="20"/>
      <w:lang w:eastAsia="ru-RU"/>
    </w:rPr>
  </w:style>
  <w:style w:type="paragraph" w:customStyle="1" w:styleId="Fax-Email-URL">
    <w:name w:val="Fax-Email-URL"/>
    <w:basedOn w:val="a2"/>
    <w:rsid w:val="00917AD8"/>
    <w:pPr>
      <w:ind w:firstLine="0"/>
      <w:jc w:val="center"/>
    </w:pPr>
    <w:rPr>
      <w:rFonts w:ascii="Courier New" w:eastAsia="SimSun" w:hAnsi="Courier New" w:cs="Times New Roman"/>
      <w:snapToGrid w:val="0"/>
      <w:sz w:val="20"/>
      <w:szCs w:val="20"/>
      <w:lang w:val="pt-PT"/>
    </w:rPr>
  </w:style>
  <w:style w:type="paragraph" w:styleId="affffffc">
    <w:name w:val="Title"/>
    <w:basedOn w:val="a2"/>
    <w:link w:val="affffffd"/>
    <w:uiPriority w:val="10"/>
    <w:rsid w:val="00917AD8"/>
    <w:pPr>
      <w:ind w:firstLine="0"/>
      <w:jc w:val="center"/>
    </w:pPr>
    <w:rPr>
      <w:rFonts w:eastAsia="Times New Roman" w:cs="Times New Roman"/>
      <w:b/>
      <w:sz w:val="28"/>
      <w:szCs w:val="20"/>
      <w:lang w:val="en-US" w:eastAsia="ru-RU"/>
    </w:rPr>
  </w:style>
  <w:style w:type="character" w:customStyle="1" w:styleId="affffffd">
    <w:name w:val="Заголовок Знак"/>
    <w:basedOn w:val="a5"/>
    <w:link w:val="affffffc"/>
    <w:uiPriority w:val="10"/>
    <w:rsid w:val="00917AD8"/>
    <w:rPr>
      <w:rFonts w:ascii="Times New Roman" w:eastAsia="Times New Roman" w:hAnsi="Times New Roman" w:cs="Times New Roman"/>
      <w:b/>
      <w:sz w:val="28"/>
      <w:szCs w:val="20"/>
      <w:lang w:val="en-US" w:eastAsia="ru-RU"/>
    </w:rPr>
  </w:style>
  <w:style w:type="character" w:customStyle="1" w:styleId="apple-style-span">
    <w:name w:val="apple-style-span"/>
    <w:basedOn w:val="a5"/>
    <w:rsid w:val="00917AD8"/>
  </w:style>
  <w:style w:type="paragraph" w:customStyle="1" w:styleId="affffffe">
    <w:name w:val="Обычный с отступом"/>
    <w:basedOn w:val="a2"/>
    <w:rsid w:val="009D326A"/>
    <w:pPr>
      <w:autoSpaceDE w:val="0"/>
      <w:autoSpaceDN w:val="0"/>
      <w:spacing w:line="360" w:lineRule="auto"/>
      <w:ind w:left="360" w:firstLine="720"/>
    </w:pPr>
    <w:rPr>
      <w:rFonts w:eastAsia="Cambria" w:cs="Times New Roman"/>
      <w:sz w:val="28"/>
      <w:szCs w:val="28"/>
    </w:rPr>
  </w:style>
  <w:style w:type="paragraph" w:customStyle="1" w:styleId="140">
    <w:name w:val="14 простой"/>
    <w:basedOn w:val="a2"/>
    <w:rsid w:val="003E1469"/>
    <w:pPr>
      <w:widowControl w:val="0"/>
      <w:spacing w:line="360" w:lineRule="auto"/>
      <w:ind w:firstLine="851"/>
    </w:pPr>
    <w:rPr>
      <w:rFonts w:eastAsia="Times New Roman" w:cs="Times New Roman"/>
      <w:sz w:val="28"/>
      <w:szCs w:val="28"/>
      <w:lang w:eastAsia="ru-RU"/>
    </w:rPr>
  </w:style>
  <w:style w:type="paragraph" w:customStyle="1" w:styleId="center">
    <w:name w:val="center"/>
    <w:basedOn w:val="a2"/>
    <w:rsid w:val="003E1469"/>
    <w:pPr>
      <w:spacing w:before="100" w:beforeAutospacing="1" w:after="100" w:afterAutospacing="1"/>
      <w:ind w:firstLine="0"/>
      <w:jc w:val="left"/>
    </w:pPr>
    <w:rPr>
      <w:rFonts w:eastAsia="Times New Roman" w:cs="Times New Roman"/>
      <w:szCs w:val="24"/>
      <w:lang w:eastAsia="ru-RU"/>
    </w:rPr>
  </w:style>
  <w:style w:type="character" w:customStyle="1" w:styleId="afffffff">
    <w:name w:val="Рисунок Знак Знак"/>
    <w:rsid w:val="00DA36D2"/>
    <w:rPr>
      <w:rFonts w:ascii="Times New Roman" w:eastAsia="Times New Roman" w:hAnsi="Times New Roman"/>
      <w:b/>
      <w:sz w:val="28"/>
      <w:szCs w:val="28"/>
    </w:rPr>
  </w:style>
  <w:style w:type="character" w:customStyle="1" w:styleId="word">
    <w:name w:val="word"/>
    <w:basedOn w:val="a5"/>
    <w:rsid w:val="000B37B0"/>
  </w:style>
  <w:style w:type="paragraph" w:customStyle="1" w:styleId="a1">
    <w:name w:val="Нумерованный"/>
    <w:basedOn w:val="a2"/>
    <w:rsid w:val="006B65B5"/>
    <w:pPr>
      <w:widowControl w:val="0"/>
      <w:numPr>
        <w:numId w:val="19"/>
      </w:numPr>
      <w:adjustRightInd w:val="0"/>
      <w:spacing w:before="120" w:line="360" w:lineRule="auto"/>
      <w:textAlignment w:val="baseline"/>
    </w:pPr>
    <w:rPr>
      <w:rFonts w:eastAsia="Times New Roman" w:cs="Times New Roman"/>
      <w:sz w:val="28"/>
      <w:szCs w:val="28"/>
      <w:lang w:eastAsia="ru-RU"/>
    </w:rPr>
  </w:style>
  <w:style w:type="paragraph" w:customStyle="1" w:styleId="125">
    <w:name w:val="Стиль Мой_Текст + Первая строка:  125 см"/>
    <w:basedOn w:val="a2"/>
    <w:next w:val="a2"/>
    <w:rsid w:val="00C4299A"/>
    <w:pPr>
      <w:shd w:val="clear" w:color="auto" w:fill="FFFFFF"/>
      <w:spacing w:line="360" w:lineRule="auto"/>
      <w:ind w:firstLine="720"/>
    </w:pPr>
    <w:rPr>
      <w:rFonts w:eastAsia="Times New Roman" w:cs="Times New Roman"/>
      <w:color w:val="000000"/>
      <w:sz w:val="28"/>
      <w:szCs w:val="20"/>
      <w:lang w:eastAsia="ru-RU"/>
    </w:rPr>
  </w:style>
  <w:style w:type="character" w:customStyle="1" w:styleId="w">
    <w:name w:val="w"/>
    <w:rsid w:val="000C3E19"/>
  </w:style>
  <w:style w:type="paragraph" w:customStyle="1" w:styleId="FR3">
    <w:name w:val="FR3"/>
    <w:rsid w:val="008E6BA6"/>
    <w:pPr>
      <w:widowControl w:val="0"/>
      <w:spacing w:before="40" w:after="0" w:line="300" w:lineRule="auto"/>
      <w:ind w:left="1000" w:right="800"/>
      <w:jc w:val="center"/>
    </w:pPr>
    <w:rPr>
      <w:rFonts w:ascii="Arial" w:eastAsia="Times New Roman" w:hAnsi="Arial" w:cs="Arial"/>
      <w:sz w:val="16"/>
      <w:szCs w:val="16"/>
      <w:lang w:val="en-US" w:eastAsia="ru-RU"/>
    </w:rPr>
  </w:style>
  <w:style w:type="character" w:customStyle="1" w:styleId="rvts13">
    <w:name w:val="rvts13"/>
    <w:basedOn w:val="a5"/>
    <w:rsid w:val="00CB4DE4"/>
  </w:style>
  <w:style w:type="character" w:customStyle="1" w:styleId="rvts14">
    <w:name w:val="rvts14"/>
    <w:basedOn w:val="a5"/>
    <w:rsid w:val="00CB4DE4"/>
  </w:style>
  <w:style w:type="character" w:customStyle="1" w:styleId="affff4">
    <w:name w:val="Содержимое библиогр списка Знак"/>
    <w:basedOn w:val="a5"/>
    <w:link w:val="affff3"/>
    <w:rsid w:val="00CB4DE4"/>
    <w:rPr>
      <w:rFonts w:ascii="Times New Roman" w:eastAsia="Times New Roman" w:hAnsi="Times New Roman" w:cs="Times New Roman"/>
      <w:sz w:val="20"/>
      <w:szCs w:val="20"/>
      <w:lang w:val="en-GB" w:eastAsia="ar-SA"/>
    </w:rPr>
  </w:style>
  <w:style w:type="paragraph" w:customStyle="1" w:styleId="afffffff0">
    <w:name w:val="Таблица по центру"/>
    <w:basedOn w:val="a2"/>
    <w:link w:val="afffffff1"/>
    <w:qFormat/>
    <w:rsid w:val="00D96294"/>
    <w:pPr>
      <w:widowControl w:val="0"/>
      <w:ind w:firstLine="0"/>
      <w:jc w:val="center"/>
    </w:pPr>
    <w:rPr>
      <w:rFonts w:eastAsia="Times New Roman"/>
      <w:sz w:val="20"/>
      <w:szCs w:val="20"/>
    </w:rPr>
  </w:style>
  <w:style w:type="character" w:customStyle="1" w:styleId="afffffff1">
    <w:name w:val="Таблица по центру Знак"/>
    <w:basedOn w:val="a5"/>
    <w:link w:val="afffffff0"/>
    <w:rsid w:val="00D96294"/>
    <w:rPr>
      <w:rFonts w:ascii="Times New Roman" w:eastAsia="Times New Roman" w:hAnsi="Times New Roman"/>
      <w:sz w:val="20"/>
      <w:szCs w:val="20"/>
    </w:rPr>
  </w:style>
  <w:style w:type="table" w:customStyle="1" w:styleId="1f1">
    <w:name w:val="Сетка таблицы1"/>
    <w:basedOn w:val="a6"/>
    <w:next w:val="aff2"/>
    <w:uiPriority w:val="39"/>
    <w:rsid w:val="00077F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e">
    <w:name w:val="Сетка таблицы2"/>
    <w:basedOn w:val="a6"/>
    <w:next w:val="aff2"/>
    <w:uiPriority w:val="39"/>
    <w:rsid w:val="003058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a">
    <w:name w:val="Сетка таблицы3"/>
    <w:basedOn w:val="a6"/>
    <w:next w:val="aff2"/>
    <w:uiPriority w:val="39"/>
    <w:rsid w:val="003058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350623">
      <w:bodyDiv w:val="1"/>
      <w:marLeft w:val="0"/>
      <w:marRight w:val="0"/>
      <w:marTop w:val="0"/>
      <w:marBottom w:val="0"/>
      <w:divBdr>
        <w:top w:val="none" w:sz="0" w:space="0" w:color="auto"/>
        <w:left w:val="none" w:sz="0" w:space="0" w:color="auto"/>
        <w:bottom w:val="none" w:sz="0" w:space="0" w:color="auto"/>
        <w:right w:val="none" w:sz="0" w:space="0" w:color="auto"/>
      </w:divBdr>
    </w:div>
    <w:div w:id="329794401">
      <w:bodyDiv w:val="1"/>
      <w:marLeft w:val="0"/>
      <w:marRight w:val="0"/>
      <w:marTop w:val="0"/>
      <w:marBottom w:val="0"/>
      <w:divBdr>
        <w:top w:val="none" w:sz="0" w:space="0" w:color="auto"/>
        <w:left w:val="none" w:sz="0" w:space="0" w:color="auto"/>
        <w:bottom w:val="none" w:sz="0" w:space="0" w:color="auto"/>
        <w:right w:val="none" w:sz="0" w:space="0" w:color="auto"/>
      </w:divBdr>
    </w:div>
    <w:div w:id="533151931">
      <w:bodyDiv w:val="1"/>
      <w:marLeft w:val="0"/>
      <w:marRight w:val="0"/>
      <w:marTop w:val="0"/>
      <w:marBottom w:val="0"/>
      <w:divBdr>
        <w:top w:val="none" w:sz="0" w:space="0" w:color="auto"/>
        <w:left w:val="none" w:sz="0" w:space="0" w:color="auto"/>
        <w:bottom w:val="none" w:sz="0" w:space="0" w:color="auto"/>
        <w:right w:val="none" w:sz="0" w:space="0" w:color="auto"/>
      </w:divBdr>
    </w:div>
    <w:div w:id="1401488338">
      <w:bodyDiv w:val="1"/>
      <w:marLeft w:val="0"/>
      <w:marRight w:val="0"/>
      <w:marTop w:val="0"/>
      <w:marBottom w:val="0"/>
      <w:divBdr>
        <w:top w:val="none" w:sz="0" w:space="0" w:color="auto"/>
        <w:left w:val="none" w:sz="0" w:space="0" w:color="auto"/>
        <w:bottom w:val="none" w:sz="0" w:space="0" w:color="auto"/>
        <w:right w:val="none" w:sz="0" w:space="0" w:color="auto"/>
      </w:divBdr>
    </w:div>
    <w:div w:id="2038388548">
      <w:bodyDiv w:val="1"/>
      <w:marLeft w:val="0"/>
      <w:marRight w:val="0"/>
      <w:marTop w:val="0"/>
      <w:marBottom w:val="0"/>
      <w:divBdr>
        <w:top w:val="none" w:sz="0" w:space="0" w:color="auto"/>
        <w:left w:val="none" w:sz="0" w:space="0" w:color="auto"/>
        <w:bottom w:val="none" w:sz="0" w:space="0" w:color="auto"/>
        <w:right w:val="none" w:sz="0" w:space="0" w:color="auto"/>
      </w:divBdr>
    </w:div>
    <w:div w:id="2104522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BD9B982-1BA0-4CD7-A8E3-CCDD5B466B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371</TotalTime>
  <Pages>3</Pages>
  <Words>934</Words>
  <Characters>5330</Characters>
  <Application>Microsoft Office Word</Application>
  <DocSecurity>0</DocSecurity>
  <Lines>44</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RSREU</Company>
  <LinksUpToDate>false</LinksUpToDate>
  <CharactersWithSpaces>6252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Иванов Л.А.</dc:creator>
  <cp:lastModifiedBy>Admin</cp:lastModifiedBy>
  <cp:revision>11</cp:revision>
  <cp:lastPrinted>2018-07-13T09:24:00Z</cp:lastPrinted>
  <dcterms:created xsi:type="dcterms:W3CDTF">2019-02-03T18:06:00Z</dcterms:created>
  <dcterms:modified xsi:type="dcterms:W3CDTF">2019-03-18T18:38:00Z</dcterms:modified>
</cp:coreProperties>
</file>